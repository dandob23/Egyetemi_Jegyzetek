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6666" w:rsidRPr="00425437" w:rsidRDefault="00563D9C" w:rsidP="003C52F3">
      <w:pPr>
        <w:pStyle w:val="Cmsor1"/>
        <w:rPr>
          <w:color w:val="4472C4" w:themeColor="accent1"/>
        </w:rPr>
      </w:pPr>
      <w:r w:rsidRPr="00425437">
        <w:rPr>
          <w:color w:val="4472C4" w:themeColor="accent1"/>
        </w:rPr>
        <w:t>Létrehozás</w:t>
      </w:r>
    </w:p>
    <w:p w:rsidR="00413D57" w:rsidRPr="00425437" w:rsidRDefault="00DF0E1F" w:rsidP="003C52F3">
      <w:pPr>
        <w:pStyle w:val="Cmsor2"/>
        <w:rPr>
          <w:rFonts w:ascii="Verdana" w:hAnsi="Verdana"/>
          <w:color w:val="4472C4" w:themeColor="accent1"/>
        </w:rPr>
      </w:pPr>
      <w:r w:rsidRPr="00425437">
        <w:rPr>
          <w:rFonts w:ascii="Verdana" w:hAnsi="Verdana"/>
          <w:color w:val="4472C4" w:themeColor="accent1"/>
        </w:rPr>
        <w:t>Új adatbázis</w:t>
      </w:r>
      <w:r w:rsidR="00C938B2" w:rsidRPr="00425437">
        <w:rPr>
          <w:rFonts w:ascii="Verdana" w:hAnsi="Verdana"/>
          <w:color w:val="4472C4" w:themeColor="accent1"/>
        </w:rPr>
        <w:t xml:space="preserve"> létrehozása</w:t>
      </w:r>
    </w:p>
    <w:p w:rsidR="00413D57" w:rsidRPr="00120845" w:rsidRDefault="000F6A14" w:rsidP="00413D57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>M</w:t>
      </w:r>
      <w:r w:rsidR="002D34F7">
        <w:rPr>
          <w:rFonts w:ascii="Verdana" w:hAnsi="Verdana"/>
        </w:rPr>
        <w:t>ost</w:t>
      </w:r>
      <w:r w:rsidRPr="00120845">
        <w:rPr>
          <w:rFonts w:ascii="Verdana" w:hAnsi="Verdana"/>
        </w:rPr>
        <w:t xml:space="preserve"> elkészítjük az előző leckében </w:t>
      </w:r>
      <w:r w:rsidR="00CB1904" w:rsidRPr="00120845">
        <w:rPr>
          <w:rFonts w:ascii="Verdana" w:hAnsi="Verdana"/>
        </w:rPr>
        <w:t xml:space="preserve">már </w:t>
      </w:r>
      <w:r w:rsidR="002047E7" w:rsidRPr="00120845">
        <w:rPr>
          <w:rFonts w:ascii="Verdana" w:hAnsi="Verdana"/>
        </w:rPr>
        <w:t>használt</w:t>
      </w:r>
      <w:r w:rsidR="00413D57" w:rsidRPr="00120845">
        <w:rPr>
          <w:rFonts w:ascii="Verdana" w:hAnsi="Verdana"/>
        </w:rPr>
        <w:t xml:space="preserve"> </w:t>
      </w:r>
      <w:r w:rsidR="00413D57" w:rsidRPr="00120845">
        <w:rPr>
          <w:rFonts w:ascii="Verdana" w:hAnsi="Verdana"/>
          <w:i/>
        </w:rPr>
        <w:t>koltok</w:t>
      </w:r>
      <w:r w:rsidR="00413D57" w:rsidRPr="00120845">
        <w:rPr>
          <w:rFonts w:ascii="Verdana" w:hAnsi="Verdana"/>
        </w:rPr>
        <w:t xml:space="preserve"> adatbázist.</w:t>
      </w:r>
    </w:p>
    <w:p w:rsidR="00413D57" w:rsidRDefault="000F6A14" w:rsidP="00BB4DB9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120845">
        <w:rPr>
          <w:rFonts w:ascii="Verdana" w:hAnsi="Verdana"/>
        </w:rPr>
        <w:t>Indítsd</w:t>
      </w:r>
      <w:r w:rsidR="00044BC9" w:rsidRPr="00120845">
        <w:rPr>
          <w:rFonts w:ascii="Verdana" w:hAnsi="Verdana"/>
        </w:rPr>
        <w:t xml:space="preserve"> el az </w:t>
      </w:r>
      <w:r w:rsidR="002A1698">
        <w:rPr>
          <w:rFonts w:ascii="Verdana" w:hAnsi="Verdana"/>
        </w:rPr>
        <w:t xml:space="preserve">XAMPP </w:t>
      </w:r>
      <w:r w:rsidR="00044BC9" w:rsidRPr="00120845">
        <w:rPr>
          <w:rFonts w:ascii="Verdana" w:hAnsi="Verdana"/>
        </w:rPr>
        <w:t>programot</w:t>
      </w:r>
      <w:r w:rsidR="002A1698">
        <w:rPr>
          <w:rFonts w:ascii="Verdana" w:hAnsi="Verdana"/>
        </w:rPr>
        <w:t>, futtasd a web és a MSQL szervereket, majd indítsd el a PHPMyAdmin programot</w:t>
      </w:r>
      <w:r w:rsidR="00413D57" w:rsidRPr="00120845">
        <w:rPr>
          <w:rFonts w:ascii="Verdana" w:hAnsi="Verdana"/>
        </w:rPr>
        <w:t>!</w:t>
      </w:r>
    </w:p>
    <w:p w:rsidR="002A1698" w:rsidRPr="00E656F3" w:rsidRDefault="00BB4DB9" w:rsidP="00E656F3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 w:rsidRPr="00E656F3">
        <w:rPr>
          <w:rFonts w:ascii="Verdana" w:hAnsi="Verdana"/>
        </w:rPr>
        <w:t>Most SQL paranccsal hozzuk létre az adatbázist. Nyisd meg a konzolt, és írd be a következő parancsot:</w:t>
      </w:r>
      <w:r w:rsidR="00E656F3" w:rsidRPr="00E656F3">
        <w:rPr>
          <w:rFonts w:ascii="Verdana" w:hAnsi="Verdana"/>
        </w:rPr>
        <w:br/>
      </w:r>
      <w:r w:rsidR="00E656F3" w:rsidRPr="00986CDE">
        <w:rPr>
          <w:rFonts w:ascii="Consolas" w:hAnsi="Consolas"/>
          <w:shd w:val="clear" w:color="auto" w:fill="DEEAF6" w:themeFill="accent5" w:themeFillTint="33"/>
        </w:rPr>
        <w:t xml:space="preserve">CREATE DATABASE koltok </w:t>
      </w:r>
      <w:r w:rsidR="00E656F3" w:rsidRPr="00986CDE">
        <w:rPr>
          <w:rFonts w:ascii="Consolas" w:hAnsi="Consolas"/>
          <w:shd w:val="clear" w:color="auto" w:fill="DEEAF6" w:themeFill="accent5" w:themeFillTint="33"/>
        </w:rPr>
        <w:br/>
        <w:t xml:space="preserve">CHARACTER SET utf8mb4 </w:t>
      </w:r>
      <w:r w:rsidR="00E656F3" w:rsidRPr="00986CDE">
        <w:rPr>
          <w:rFonts w:ascii="Consolas" w:hAnsi="Consolas"/>
          <w:shd w:val="clear" w:color="auto" w:fill="DEEAF6" w:themeFill="accent5" w:themeFillTint="33"/>
        </w:rPr>
        <w:br/>
        <w:t>COLLATE utf8mb4_hungarian_ci;</w:t>
      </w:r>
      <w:r w:rsidR="00E27EC9" w:rsidRPr="00E656F3">
        <w:rPr>
          <w:rFonts w:ascii="Consolas" w:hAnsi="Consolas"/>
        </w:rPr>
        <w:br/>
      </w:r>
      <w:r w:rsidR="00E27EC9" w:rsidRPr="00E656F3">
        <w:rPr>
          <w:rFonts w:ascii="Verdana" w:hAnsi="Verdana"/>
        </w:rPr>
        <w:t>Indítsd el a parancsot (Ctrl+Enter), majd nézd meg az eredményt!</w:t>
      </w:r>
    </w:p>
    <w:p w:rsidR="00E27EC9" w:rsidRDefault="00986CDE" w:rsidP="00BB4DB9">
      <w:pPr>
        <w:pStyle w:val="Szvegtrzs"/>
        <w:numPr>
          <w:ilvl w:val="0"/>
          <w:numId w:val="19"/>
        </w:numPr>
        <w:ind w:left="426"/>
        <w:rPr>
          <w:rFonts w:ascii="Verdana" w:hAnsi="Verdana"/>
        </w:rPr>
      </w:pPr>
      <w:r>
        <w:rPr>
          <w:rFonts w:ascii="Verdana" w:hAnsi="Verdana"/>
        </w:rPr>
        <w:t xml:space="preserve">A létrehozás után a további munkához ki kell jelölni az adatbázist. Most elég rákattintani a nevére a bal oldalon. Ha parancssorban </w:t>
      </w:r>
      <w:r w:rsidR="009B1F68">
        <w:rPr>
          <w:rFonts w:ascii="Verdana" w:hAnsi="Verdana"/>
        </w:rPr>
        <w:t xml:space="preserve">(vagy programból) </w:t>
      </w:r>
      <w:r>
        <w:rPr>
          <w:rFonts w:ascii="Verdana" w:hAnsi="Verdana"/>
        </w:rPr>
        <w:t xml:space="preserve">dolgozunk, akkor </w:t>
      </w:r>
      <w:r w:rsidR="00F41F0F">
        <w:rPr>
          <w:rFonts w:ascii="Verdana" w:hAnsi="Verdana"/>
        </w:rPr>
        <w:t>a következő parancsot kell futtatni</w:t>
      </w:r>
      <w:r w:rsidR="009B1F68">
        <w:rPr>
          <w:rFonts w:ascii="Verdana" w:hAnsi="Verdana"/>
        </w:rPr>
        <w:t xml:space="preserve"> a kijelöléshez</w:t>
      </w:r>
      <w:r w:rsidR="00F41F0F">
        <w:rPr>
          <w:rFonts w:ascii="Verdana" w:hAnsi="Verdana"/>
        </w:rPr>
        <w:t>:</w:t>
      </w:r>
      <w:r w:rsidR="00F41F0F">
        <w:rPr>
          <w:rFonts w:ascii="Verdana" w:hAnsi="Verdana"/>
        </w:rPr>
        <w:br/>
      </w:r>
      <w:r w:rsidR="00F41F0F" w:rsidRPr="00F41F0F">
        <w:rPr>
          <w:rFonts w:ascii="Consolas" w:hAnsi="Consolas"/>
          <w:shd w:val="clear" w:color="auto" w:fill="DEEAF6" w:themeFill="accent5" w:themeFillTint="33"/>
        </w:rPr>
        <w:t>USE koltok;</w:t>
      </w:r>
      <w:r w:rsidR="00F41F0F" w:rsidRPr="00F41F0F">
        <w:rPr>
          <w:rFonts w:ascii="Consolas" w:hAnsi="Consolas"/>
          <w:shd w:val="clear" w:color="auto" w:fill="DEEAF6" w:themeFill="accent5" w:themeFillTint="33"/>
        </w:rPr>
        <w:br/>
      </w:r>
      <w:r w:rsidR="00F41F0F">
        <w:rPr>
          <w:rFonts w:ascii="Verdana" w:hAnsi="Verdana"/>
        </w:rPr>
        <w:t>Jelölj ki egy másik adatbázist, majd próbáld ki!</w:t>
      </w:r>
    </w:p>
    <w:p w:rsidR="00400F39" w:rsidRPr="00425437" w:rsidRDefault="0031712C" w:rsidP="00E656F3">
      <w:pPr>
        <w:pStyle w:val="Cmsor2"/>
        <w:rPr>
          <w:rFonts w:ascii="Verdana" w:hAnsi="Verdana"/>
          <w:color w:val="4472C4" w:themeColor="accent1"/>
        </w:rPr>
      </w:pPr>
      <w:r w:rsidRPr="00425437">
        <w:rPr>
          <w:rFonts w:ascii="Verdana" w:hAnsi="Verdana"/>
          <w:color w:val="4472C4" w:themeColor="accent1"/>
        </w:rPr>
        <w:t>Tábla létrehozása</w:t>
      </w:r>
    </w:p>
    <w:p w:rsidR="0031712C" w:rsidRPr="00120845" w:rsidRDefault="00EA5F13" w:rsidP="00400F39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 xml:space="preserve">Egy tábla létrehozásakor meg kell adni a </w:t>
      </w:r>
      <w:r w:rsidR="007156EF" w:rsidRPr="00120845">
        <w:rPr>
          <w:rFonts w:ascii="Verdana" w:hAnsi="Verdana"/>
        </w:rPr>
        <w:t xml:space="preserve">tábla nevét, valamint a </w:t>
      </w:r>
      <w:r w:rsidRPr="00120845">
        <w:rPr>
          <w:rFonts w:ascii="Verdana" w:hAnsi="Verdana"/>
        </w:rPr>
        <w:t>mezők neveit és típusait.</w:t>
      </w:r>
      <w:r w:rsidR="00222C6D" w:rsidRPr="00120845">
        <w:rPr>
          <w:rFonts w:ascii="Verdana" w:hAnsi="Verdana"/>
        </w:rPr>
        <w:t xml:space="preserve"> A nevekben csak az angol ABC betűit és számokat használjunk, ékezetes betűket és szóközt ne! </w:t>
      </w:r>
    </w:p>
    <w:p w:rsidR="00222C6D" w:rsidRPr="00120845" w:rsidRDefault="00BB2931" w:rsidP="00400F39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 xml:space="preserve">A </w:t>
      </w:r>
      <w:r w:rsidR="009B1F68">
        <w:rPr>
          <w:rFonts w:ascii="Verdana" w:hAnsi="Verdana"/>
        </w:rPr>
        <w:t>My</w:t>
      </w:r>
      <w:r w:rsidRPr="00120845">
        <w:rPr>
          <w:rFonts w:ascii="Verdana" w:hAnsi="Verdana"/>
        </w:rPr>
        <w:t>SQL</w:t>
      </w:r>
      <w:r w:rsidR="009B1F68">
        <w:rPr>
          <w:rFonts w:ascii="Verdana" w:hAnsi="Verdana"/>
        </w:rPr>
        <w:t xml:space="preserve"> leggyakoribb</w:t>
      </w:r>
      <w:r w:rsidRPr="00120845">
        <w:rPr>
          <w:rFonts w:ascii="Verdana" w:hAnsi="Verdana"/>
        </w:rPr>
        <w:t xml:space="preserve"> </w:t>
      </w:r>
      <w:r w:rsidRPr="00120845">
        <w:rPr>
          <w:rFonts w:ascii="Verdana" w:hAnsi="Verdana"/>
          <w:b/>
        </w:rPr>
        <w:t>adatt</w:t>
      </w:r>
      <w:r w:rsidR="00271DA8" w:rsidRPr="00120845">
        <w:rPr>
          <w:rFonts w:ascii="Verdana" w:hAnsi="Verdana"/>
          <w:b/>
        </w:rPr>
        <w:t>ípusa</w:t>
      </w:r>
      <w:r w:rsidR="009B1F68">
        <w:rPr>
          <w:rFonts w:ascii="Verdana" w:hAnsi="Verdana"/>
          <w:b/>
        </w:rPr>
        <w:t>i</w:t>
      </w:r>
      <w:r w:rsidR="00271DA8" w:rsidRPr="00120845">
        <w:rPr>
          <w:rFonts w:ascii="Verdana" w:hAnsi="Verdana"/>
        </w:rPr>
        <w:t>:</w:t>
      </w:r>
    </w:p>
    <w:p w:rsidR="00271DA8" w:rsidRPr="00120845" w:rsidRDefault="00271DA8" w:rsidP="00271DA8">
      <w:pPr>
        <w:pStyle w:val="Szvegtrzs"/>
        <w:numPr>
          <w:ilvl w:val="0"/>
          <w:numId w:val="20"/>
        </w:numPr>
        <w:rPr>
          <w:rFonts w:ascii="Verdana" w:hAnsi="Verdana"/>
        </w:rPr>
      </w:pPr>
      <w:r w:rsidRPr="00120845">
        <w:rPr>
          <w:rFonts w:ascii="Verdana" w:hAnsi="Verdana"/>
        </w:rPr>
        <w:t>INT</w:t>
      </w:r>
      <w:r w:rsidR="005F4ED7">
        <w:rPr>
          <w:rFonts w:ascii="Verdana" w:hAnsi="Verdana"/>
        </w:rPr>
        <w:t xml:space="preserve"> vagy INTEGER</w:t>
      </w:r>
      <w:r w:rsidRPr="00120845">
        <w:rPr>
          <w:rFonts w:ascii="Verdana" w:hAnsi="Verdana"/>
        </w:rPr>
        <w:t>: előjeles egész szám,</w:t>
      </w:r>
    </w:p>
    <w:p w:rsidR="00271DA8" w:rsidRDefault="00E53FFB" w:rsidP="00271DA8">
      <w:pPr>
        <w:pStyle w:val="Szvegtrzs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DOUBLE </w:t>
      </w:r>
      <w:r w:rsidR="007330C7">
        <w:rPr>
          <w:rFonts w:ascii="Verdana" w:hAnsi="Verdana"/>
        </w:rPr>
        <w:t>vagy</w:t>
      </w:r>
      <w:r>
        <w:rPr>
          <w:rFonts w:ascii="Verdana" w:hAnsi="Verdana"/>
        </w:rPr>
        <w:t xml:space="preserve"> </w:t>
      </w:r>
      <w:r w:rsidR="00271DA8" w:rsidRPr="00120845">
        <w:rPr>
          <w:rFonts w:ascii="Verdana" w:hAnsi="Verdana"/>
        </w:rPr>
        <w:t>REAL: tizedes tört,</w:t>
      </w:r>
    </w:p>
    <w:p w:rsidR="00E53FFB" w:rsidRPr="00120845" w:rsidRDefault="00E53FFB" w:rsidP="00271DA8">
      <w:pPr>
        <w:pStyle w:val="Szvegtrzs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VARCHAR(n): legfeljebb n karakterből álló szöveg (n&lt;=255),</w:t>
      </w:r>
    </w:p>
    <w:p w:rsidR="00271DA8" w:rsidRDefault="00271DA8" w:rsidP="00271DA8">
      <w:pPr>
        <w:pStyle w:val="Szvegtrzs"/>
        <w:numPr>
          <w:ilvl w:val="0"/>
          <w:numId w:val="20"/>
        </w:numPr>
        <w:rPr>
          <w:rFonts w:ascii="Verdana" w:hAnsi="Verdana"/>
        </w:rPr>
      </w:pPr>
      <w:r w:rsidRPr="00120845">
        <w:rPr>
          <w:rFonts w:ascii="Verdana" w:hAnsi="Verdana"/>
        </w:rPr>
        <w:t xml:space="preserve">TEXT: </w:t>
      </w:r>
      <w:r w:rsidR="00E53FFB">
        <w:rPr>
          <w:rFonts w:ascii="Verdana" w:hAnsi="Verdana"/>
        </w:rPr>
        <w:t xml:space="preserve">tetszőleges hosszúságú </w:t>
      </w:r>
      <w:r w:rsidRPr="00120845">
        <w:rPr>
          <w:rFonts w:ascii="Verdana" w:hAnsi="Verdana"/>
        </w:rPr>
        <w:t>szöveg,</w:t>
      </w:r>
    </w:p>
    <w:p w:rsidR="00E53FFB" w:rsidRDefault="00E53FFB" w:rsidP="00271DA8">
      <w:pPr>
        <w:pStyle w:val="Szvegtrzs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>DATE: dátum (</w:t>
      </w:r>
      <w:r w:rsidRPr="00120845">
        <w:rPr>
          <w:rFonts w:ascii="Verdana" w:hAnsi="Verdana"/>
        </w:rPr>
        <w:t xml:space="preserve">A dátumokat </w:t>
      </w:r>
      <w:r>
        <w:rPr>
          <w:rFonts w:ascii="Verdana" w:hAnsi="Verdana"/>
        </w:rPr>
        <w:t>szövegként is kezelhetjük.)</w:t>
      </w:r>
    </w:p>
    <w:p w:rsidR="00E53FFB" w:rsidRPr="00120845" w:rsidRDefault="00E53FFB" w:rsidP="00271DA8">
      <w:pPr>
        <w:pStyle w:val="Szvegtrzs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BOOLEAN: logikai érték (számként tárolja, </w:t>
      </w:r>
      <w:r w:rsidRPr="00120845">
        <w:rPr>
          <w:rFonts w:ascii="Verdana" w:hAnsi="Verdana"/>
        </w:rPr>
        <w:t>1 = igaz, 0 = hamis</w:t>
      </w:r>
      <w:r>
        <w:rPr>
          <w:rFonts w:ascii="Verdana" w:hAnsi="Verdana"/>
        </w:rPr>
        <w:t>)</w:t>
      </w:r>
    </w:p>
    <w:p w:rsidR="00BB2931" w:rsidRPr="00120845" w:rsidRDefault="00E53FFB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Rengeteg más adattípust is használhatunk, ezeket később ismerjük majd meg.</w:t>
      </w:r>
    </w:p>
    <w:p w:rsidR="0082436D" w:rsidRPr="00120845" w:rsidRDefault="0082436D" w:rsidP="00271DA8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 xml:space="preserve">A táblák összekapcsolásához szükség van egy olyan mezőre, amely egyértelműen azonosítja a sorokat. Ezt nevezik </w:t>
      </w:r>
      <w:r w:rsidRPr="00120845">
        <w:rPr>
          <w:rFonts w:ascii="Verdana" w:hAnsi="Verdana"/>
          <w:b/>
        </w:rPr>
        <w:t>elsődleges kulcsnak</w:t>
      </w:r>
      <w:r w:rsidRPr="00120845">
        <w:rPr>
          <w:rFonts w:ascii="Verdana" w:hAnsi="Verdana"/>
        </w:rPr>
        <w:t xml:space="preserve">. </w:t>
      </w:r>
      <w:r w:rsidR="00F51B52" w:rsidRPr="00120845">
        <w:rPr>
          <w:rFonts w:ascii="Verdana" w:hAnsi="Verdana"/>
        </w:rPr>
        <w:t>Ennek értékét mindig meg kell adni (nem lehet üres), és minden rekordban (sorban) különbözőnek</w:t>
      </w:r>
      <w:r w:rsidR="00CB1904" w:rsidRPr="00120845">
        <w:rPr>
          <w:rFonts w:ascii="Verdana" w:hAnsi="Verdana"/>
        </w:rPr>
        <w:t xml:space="preserve"> (egyedinek)</w:t>
      </w:r>
      <w:r w:rsidR="00F51B52" w:rsidRPr="00120845">
        <w:rPr>
          <w:rFonts w:ascii="Verdana" w:hAnsi="Verdana"/>
        </w:rPr>
        <w:t xml:space="preserve"> kell lennie.</w:t>
      </w:r>
    </w:p>
    <w:p w:rsidR="000424F0" w:rsidRPr="00120845" w:rsidRDefault="000424F0" w:rsidP="00271DA8">
      <w:pPr>
        <w:pStyle w:val="Szvegtrzs"/>
        <w:rPr>
          <w:rFonts w:ascii="Verdana" w:hAnsi="Verdana"/>
        </w:rPr>
      </w:pPr>
    </w:p>
    <w:p w:rsidR="000424F0" w:rsidRPr="00120845" w:rsidRDefault="000424F0" w:rsidP="00271DA8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>Készítsd</w:t>
      </w:r>
      <w:r w:rsidR="0082436D" w:rsidRPr="00120845">
        <w:rPr>
          <w:rFonts w:ascii="Verdana" w:hAnsi="Verdana"/>
        </w:rPr>
        <w:t xml:space="preserve"> el most az </w:t>
      </w:r>
      <w:r w:rsidR="0082436D" w:rsidRPr="00120845">
        <w:rPr>
          <w:rFonts w:ascii="Verdana" w:hAnsi="Verdana"/>
          <w:i/>
        </w:rPr>
        <w:t>evek</w:t>
      </w:r>
      <w:r w:rsidR="0082436D" w:rsidRPr="00120845">
        <w:rPr>
          <w:rFonts w:ascii="Verdana" w:hAnsi="Verdana"/>
        </w:rPr>
        <w:t xml:space="preserve"> táblát! Minden költőnek</w:t>
      </w:r>
      <w:r w:rsidRPr="00120845">
        <w:rPr>
          <w:rFonts w:ascii="Verdana" w:hAnsi="Verdana"/>
        </w:rPr>
        <w:t>:</w:t>
      </w:r>
    </w:p>
    <w:p w:rsidR="000424F0" w:rsidRPr="00120845" w:rsidRDefault="00AC72F8" w:rsidP="000424F0">
      <w:pPr>
        <w:pStyle w:val="Szvegtrzs"/>
        <w:numPr>
          <w:ilvl w:val="0"/>
          <w:numId w:val="20"/>
        </w:numPr>
        <w:rPr>
          <w:rFonts w:ascii="Verdana" w:hAnsi="Verdana"/>
        </w:rPr>
      </w:pPr>
      <w:r>
        <w:rPr>
          <w:rFonts w:ascii="Verdana" w:hAnsi="Verdana"/>
        </w:rPr>
        <w:t xml:space="preserve">lesz </w:t>
      </w:r>
      <w:r w:rsidR="0082436D" w:rsidRPr="00120845">
        <w:rPr>
          <w:rFonts w:ascii="Verdana" w:hAnsi="Verdana"/>
        </w:rPr>
        <w:t xml:space="preserve">egy azonosítója (az - egész), </w:t>
      </w:r>
    </w:p>
    <w:p w:rsidR="000424F0" w:rsidRPr="00120845" w:rsidRDefault="0082436D" w:rsidP="000424F0">
      <w:pPr>
        <w:pStyle w:val="Szvegtrzs"/>
        <w:numPr>
          <w:ilvl w:val="0"/>
          <w:numId w:val="20"/>
        </w:numPr>
        <w:rPr>
          <w:rFonts w:ascii="Verdana" w:hAnsi="Verdana"/>
        </w:rPr>
      </w:pPr>
      <w:r w:rsidRPr="00120845">
        <w:rPr>
          <w:rFonts w:ascii="Verdana" w:hAnsi="Verdana"/>
        </w:rPr>
        <w:t>meg</w:t>
      </w:r>
      <w:r w:rsidR="00F51B52" w:rsidRPr="00120845">
        <w:rPr>
          <w:rFonts w:ascii="Verdana" w:hAnsi="Verdana"/>
        </w:rPr>
        <w:t>a</w:t>
      </w:r>
      <w:r w:rsidRPr="00120845">
        <w:rPr>
          <w:rFonts w:ascii="Verdana" w:hAnsi="Verdana"/>
        </w:rPr>
        <w:t>djuk a nevét (nev – szöveg</w:t>
      </w:r>
      <w:r w:rsidR="007330C7">
        <w:rPr>
          <w:rFonts w:ascii="Verdana" w:hAnsi="Verdana"/>
        </w:rPr>
        <w:t>, legfeljebb 40 karakter</w:t>
      </w:r>
      <w:r w:rsidRPr="00120845">
        <w:rPr>
          <w:rFonts w:ascii="Verdana" w:hAnsi="Verdana"/>
        </w:rPr>
        <w:t xml:space="preserve">), </w:t>
      </w:r>
    </w:p>
    <w:p w:rsidR="000424F0" w:rsidRPr="00120845" w:rsidRDefault="0082436D" w:rsidP="000424F0">
      <w:pPr>
        <w:pStyle w:val="Szvegtrzs"/>
        <w:numPr>
          <w:ilvl w:val="0"/>
          <w:numId w:val="20"/>
        </w:numPr>
        <w:rPr>
          <w:rFonts w:ascii="Verdana" w:hAnsi="Verdana"/>
        </w:rPr>
      </w:pPr>
      <w:r w:rsidRPr="00120845">
        <w:rPr>
          <w:rFonts w:ascii="Verdana" w:hAnsi="Verdana"/>
        </w:rPr>
        <w:t xml:space="preserve">a születési évét (szuletett – egész) </w:t>
      </w:r>
    </w:p>
    <w:p w:rsidR="000424F0" w:rsidRPr="00120845" w:rsidRDefault="0082436D" w:rsidP="000424F0">
      <w:pPr>
        <w:pStyle w:val="Szvegtrzs"/>
        <w:numPr>
          <w:ilvl w:val="0"/>
          <w:numId w:val="20"/>
        </w:numPr>
        <w:rPr>
          <w:rFonts w:ascii="Verdana" w:hAnsi="Verdana"/>
        </w:rPr>
      </w:pPr>
      <w:r w:rsidRPr="00120845">
        <w:rPr>
          <w:rFonts w:ascii="Verdana" w:hAnsi="Verdana"/>
        </w:rPr>
        <w:t xml:space="preserve">és halálának évét (meghalt – egész). </w:t>
      </w:r>
    </w:p>
    <w:p w:rsidR="0082436D" w:rsidRPr="00120845" w:rsidRDefault="00F51B52" w:rsidP="000424F0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>Az elsődleges kulcs</w:t>
      </w:r>
      <w:r w:rsidR="00A707CC" w:rsidRPr="00120845">
        <w:rPr>
          <w:rFonts w:ascii="Verdana" w:hAnsi="Verdana"/>
        </w:rPr>
        <w:t xml:space="preserve"> az</w:t>
      </w:r>
      <w:r w:rsidRPr="00120845">
        <w:rPr>
          <w:rFonts w:ascii="Verdana" w:hAnsi="Verdana"/>
        </w:rPr>
        <w:t xml:space="preserve"> </w:t>
      </w:r>
      <w:r w:rsidR="001F3AAD">
        <w:rPr>
          <w:rFonts w:ascii="Verdana" w:hAnsi="Verdana"/>
        </w:rPr>
        <w:t>`</w:t>
      </w:r>
      <w:r w:rsidRPr="00120845">
        <w:rPr>
          <w:rFonts w:ascii="Verdana" w:hAnsi="Verdana"/>
        </w:rPr>
        <w:t>az</w:t>
      </w:r>
      <w:r w:rsidR="001F3AAD">
        <w:rPr>
          <w:rFonts w:ascii="Verdana" w:hAnsi="Verdana"/>
        </w:rPr>
        <w:t>`</w:t>
      </w:r>
      <w:r w:rsidRPr="00120845">
        <w:rPr>
          <w:rFonts w:ascii="Verdana" w:hAnsi="Verdana"/>
        </w:rPr>
        <w:t xml:space="preserve"> </w:t>
      </w:r>
      <w:r w:rsidR="00211446" w:rsidRPr="00120845">
        <w:rPr>
          <w:rFonts w:ascii="Verdana" w:hAnsi="Verdana"/>
        </w:rPr>
        <w:t xml:space="preserve">mező </w:t>
      </w:r>
      <w:r w:rsidRPr="00120845">
        <w:rPr>
          <w:rFonts w:ascii="Verdana" w:hAnsi="Verdana"/>
        </w:rPr>
        <w:t>lesz.</w:t>
      </w:r>
    </w:p>
    <w:p w:rsidR="000424F0" w:rsidRDefault="0052044D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Azt s</w:t>
      </w:r>
      <w:r w:rsidR="00922589">
        <w:rPr>
          <w:rFonts w:ascii="Verdana" w:hAnsi="Verdana"/>
        </w:rPr>
        <w:t xml:space="preserve">zeretnénk, hogy </w:t>
      </w:r>
      <w:r>
        <w:rPr>
          <w:rFonts w:ascii="Verdana" w:hAnsi="Verdana"/>
        </w:rPr>
        <w:t xml:space="preserve">ne nekünk kelljen beírni az azonosítókat, hanem a program </w:t>
      </w:r>
      <w:r w:rsidR="00BF3DDD">
        <w:rPr>
          <w:rFonts w:ascii="Verdana" w:hAnsi="Verdana"/>
        </w:rPr>
        <w:t>0</w:t>
      </w:r>
      <w:r>
        <w:rPr>
          <w:rFonts w:ascii="Verdana" w:hAnsi="Verdana"/>
        </w:rPr>
        <w:t>-t</w:t>
      </w:r>
      <w:r w:rsidR="00BF3DDD">
        <w:rPr>
          <w:rFonts w:ascii="Verdana" w:hAnsi="Verdana"/>
        </w:rPr>
        <w:t>ó</w:t>
      </w:r>
      <w:r>
        <w:rPr>
          <w:rFonts w:ascii="Verdana" w:hAnsi="Verdana"/>
        </w:rPr>
        <w:t xml:space="preserve">l kezdve automatikusan egyesével számozza a rekordokat. </w:t>
      </w:r>
      <w:r w:rsidR="00710414">
        <w:rPr>
          <w:rFonts w:ascii="Verdana" w:hAnsi="Verdana"/>
        </w:rPr>
        <w:t xml:space="preserve">Ezt </w:t>
      </w:r>
      <w:r>
        <w:rPr>
          <w:rFonts w:ascii="Verdana" w:hAnsi="Verdana"/>
        </w:rPr>
        <w:t>az AUTO_INCREMENT megadásával fogjuk beállítani. Így bizt</w:t>
      </w:r>
      <w:r w:rsidR="00AC72F8">
        <w:rPr>
          <w:rFonts w:ascii="Verdana" w:hAnsi="Verdana"/>
        </w:rPr>
        <w:t>os</w:t>
      </w:r>
      <w:r>
        <w:rPr>
          <w:rFonts w:ascii="Verdana" w:hAnsi="Verdana"/>
        </w:rPr>
        <w:t>ak lehetünk benne, hogy nem lesz</w:t>
      </w:r>
      <w:r w:rsidR="00710414">
        <w:rPr>
          <w:rFonts w:ascii="Verdana" w:hAnsi="Verdana"/>
        </w:rPr>
        <w:t xml:space="preserve"> két</w:t>
      </w:r>
      <w:r>
        <w:rPr>
          <w:rFonts w:ascii="Verdana" w:hAnsi="Verdana"/>
        </w:rPr>
        <w:t xml:space="preserve"> ugyanolyan azonosítójú rekord. </w:t>
      </w:r>
      <w:r w:rsidR="00AC72F8">
        <w:rPr>
          <w:rFonts w:ascii="Verdana" w:hAnsi="Verdana"/>
        </w:rPr>
        <w:t xml:space="preserve">Ha </w:t>
      </w:r>
      <w:r>
        <w:rPr>
          <w:rFonts w:ascii="Verdana" w:hAnsi="Verdana"/>
        </w:rPr>
        <w:t>törlünk egy rekordot, akkor sem használja fel újra a számát.</w:t>
      </w:r>
    </w:p>
    <w:p w:rsidR="0052044D" w:rsidRDefault="0052044D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adattáblában az üres mezőkbe NULL kerül. Ez jelzi, hogy nincs benne semmi.</w:t>
      </w:r>
    </w:p>
    <w:p w:rsidR="0052044D" w:rsidRPr="00120845" w:rsidRDefault="0052044D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Ha azt szeretnénk, hogy kötelező legyen megadni egy mező tartalmát, akkor a NOT NULL-t is meg kell adni</w:t>
      </w:r>
      <w:r w:rsidR="00E12C39">
        <w:rPr>
          <w:rFonts w:ascii="Verdana" w:hAnsi="Verdana"/>
        </w:rPr>
        <w:t xml:space="preserve"> a mező neve után</w:t>
      </w:r>
      <w:r>
        <w:rPr>
          <w:rFonts w:ascii="Verdana" w:hAnsi="Verdana"/>
        </w:rPr>
        <w:t>. Az elsődleges kulcsot mindig kötelező megadni, így ott erre nincs szükség (de megadható).</w:t>
      </w:r>
    </w:p>
    <w:p w:rsidR="00F51B52" w:rsidRDefault="0052044D" w:rsidP="00271DA8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>Ír</w:t>
      </w:r>
      <w:r>
        <w:rPr>
          <w:rFonts w:ascii="Verdana" w:hAnsi="Verdana"/>
        </w:rPr>
        <w:t>d</w:t>
      </w:r>
      <w:r w:rsidRPr="00120845">
        <w:rPr>
          <w:rFonts w:ascii="Verdana" w:hAnsi="Verdana"/>
        </w:rPr>
        <w:t xml:space="preserve"> </w:t>
      </w:r>
      <w:r w:rsidR="00F07824" w:rsidRPr="00120845">
        <w:rPr>
          <w:rFonts w:ascii="Verdana" w:hAnsi="Verdana"/>
        </w:rPr>
        <w:t>(vagy másol</w:t>
      </w:r>
      <w:r w:rsidR="00120845">
        <w:rPr>
          <w:rFonts w:ascii="Verdana" w:hAnsi="Verdana"/>
        </w:rPr>
        <w:t>d</w:t>
      </w:r>
      <w:r w:rsidR="00F07824" w:rsidRPr="00120845">
        <w:rPr>
          <w:rFonts w:ascii="Verdana" w:hAnsi="Verdana"/>
        </w:rPr>
        <w:t xml:space="preserve">) </w:t>
      </w:r>
      <w:r w:rsidR="00F51B52" w:rsidRPr="00120845">
        <w:rPr>
          <w:rFonts w:ascii="Verdana" w:hAnsi="Verdana"/>
        </w:rPr>
        <w:t xml:space="preserve">be a következő SQL </w:t>
      </w:r>
      <w:r w:rsidR="00CB1904" w:rsidRPr="00120845">
        <w:rPr>
          <w:rFonts w:ascii="Verdana" w:hAnsi="Verdana"/>
        </w:rPr>
        <w:t>parancsot</w:t>
      </w:r>
      <w:r w:rsidR="00F51B52" w:rsidRPr="00120845">
        <w:rPr>
          <w:rFonts w:ascii="Verdana" w:hAnsi="Verdana"/>
        </w:rPr>
        <w:t xml:space="preserve"> </w:t>
      </w:r>
      <w:r w:rsidR="009F650D" w:rsidRPr="00120845">
        <w:rPr>
          <w:rFonts w:ascii="Verdana" w:hAnsi="Verdana"/>
        </w:rPr>
        <w:t>(kisbetűkk</w:t>
      </w:r>
      <w:r w:rsidR="00F07824" w:rsidRPr="00120845">
        <w:rPr>
          <w:rFonts w:ascii="Verdana" w:hAnsi="Verdana"/>
        </w:rPr>
        <w:t>el is lehet)</w:t>
      </w:r>
      <w:r>
        <w:rPr>
          <w:rFonts w:ascii="Verdana" w:hAnsi="Verdana"/>
        </w:rPr>
        <w:t xml:space="preserve"> a konzolra</w:t>
      </w:r>
      <w:r w:rsidR="00F07824" w:rsidRPr="00120845">
        <w:rPr>
          <w:rFonts w:ascii="Verdana" w:hAnsi="Verdana"/>
        </w:rPr>
        <w:t>, majd futtas</w:t>
      </w:r>
      <w:r w:rsidR="00120845">
        <w:rPr>
          <w:rFonts w:ascii="Verdana" w:hAnsi="Verdana"/>
        </w:rPr>
        <w:t>d</w:t>
      </w:r>
      <w:r w:rsidR="00F07824" w:rsidRPr="00120845">
        <w:rPr>
          <w:rFonts w:ascii="Verdana" w:hAnsi="Verdana"/>
        </w:rPr>
        <w:t xml:space="preserve"> le</w:t>
      </w:r>
      <w:r w:rsidR="009F650D" w:rsidRPr="00120845">
        <w:rPr>
          <w:rFonts w:ascii="Verdana" w:hAnsi="Verdana"/>
        </w:rPr>
        <w:t>:</w:t>
      </w:r>
    </w:p>
    <w:p w:rsidR="0052044D" w:rsidRPr="0052044D" w:rsidRDefault="0052044D" w:rsidP="0052044D">
      <w:pPr>
        <w:pStyle w:val="Szvegtrzs"/>
        <w:rPr>
          <w:rFonts w:ascii="Consolas" w:hAnsi="Consolas"/>
          <w:shd w:val="clear" w:color="auto" w:fill="DEEAF6" w:themeFill="accent5" w:themeFillTint="33"/>
        </w:rPr>
      </w:pPr>
      <w:r w:rsidRPr="0052044D">
        <w:rPr>
          <w:rFonts w:ascii="Consolas" w:hAnsi="Consolas"/>
          <w:shd w:val="clear" w:color="auto" w:fill="DEEAF6" w:themeFill="accent5" w:themeFillTint="33"/>
        </w:rPr>
        <w:t>CREATE TABLE evek</w:t>
      </w:r>
      <w:r>
        <w:rPr>
          <w:rFonts w:ascii="Consolas" w:hAnsi="Consolas"/>
          <w:shd w:val="clear" w:color="auto" w:fill="DEEAF6" w:themeFill="accent5" w:themeFillTint="33"/>
        </w:rPr>
        <w:t xml:space="preserve"> </w:t>
      </w:r>
      <w:r w:rsidRPr="0052044D">
        <w:rPr>
          <w:rFonts w:ascii="Consolas" w:hAnsi="Consolas"/>
          <w:shd w:val="clear" w:color="auto" w:fill="DEEAF6" w:themeFill="accent5" w:themeFillTint="33"/>
        </w:rPr>
        <w:t>(</w:t>
      </w:r>
      <w:r>
        <w:rPr>
          <w:rFonts w:ascii="Consolas" w:hAnsi="Consolas"/>
          <w:shd w:val="clear" w:color="auto" w:fill="DEEAF6" w:themeFill="accent5" w:themeFillTint="33"/>
        </w:rPr>
        <w:br/>
      </w:r>
      <w:r w:rsidR="00710414">
        <w:rPr>
          <w:rFonts w:ascii="Consolas" w:hAnsi="Consolas"/>
          <w:shd w:val="clear" w:color="auto" w:fill="DEEAF6" w:themeFill="accent5" w:themeFillTint="33"/>
        </w:rPr>
        <w:t xml:space="preserve">  az INT</w:t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AUTO_INCREMENT, 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nev VARCHAR(40)  NOT NULL, 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szuletett INT, 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meghalt INT,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PRIMARY KEY (az)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>)</w:t>
      </w:r>
      <w:r>
        <w:rPr>
          <w:rFonts w:ascii="Consolas" w:hAnsi="Consolas"/>
          <w:shd w:val="clear" w:color="auto" w:fill="DEEAF6" w:themeFill="accent5" w:themeFillTint="33"/>
        </w:rPr>
        <w:t>;</w:t>
      </w:r>
    </w:p>
    <w:p w:rsidR="001A3F89" w:rsidRDefault="001A3F89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A </w:t>
      </w:r>
      <w:r w:rsidR="0052044D">
        <w:rPr>
          <w:rFonts w:ascii="Verdana" w:hAnsi="Verdana"/>
        </w:rPr>
        <w:t>parancsot</w:t>
      </w:r>
      <w:r>
        <w:rPr>
          <w:rFonts w:ascii="Verdana" w:hAnsi="Verdana"/>
        </w:rPr>
        <w:t xml:space="preserve"> többször nem lehet futtatni, mert már létezik ilyen nevű tábla</w:t>
      </w:r>
      <w:r w:rsidR="0052044D">
        <w:rPr>
          <w:rFonts w:ascii="Verdana" w:hAnsi="Verdana"/>
        </w:rPr>
        <w:t>.</w:t>
      </w:r>
      <w:r w:rsidR="00E014F0">
        <w:rPr>
          <w:rFonts w:ascii="Verdana" w:hAnsi="Verdana"/>
        </w:rPr>
        <w:t xml:space="preserve"> A hibaüzenetek elkerülése érdekében így is megadhattuk volna a parancsot:</w:t>
      </w:r>
    </w:p>
    <w:p w:rsidR="0052044D" w:rsidRPr="0052044D" w:rsidRDefault="0052044D" w:rsidP="0052044D">
      <w:pPr>
        <w:pStyle w:val="Szvegtrzs"/>
        <w:rPr>
          <w:rFonts w:ascii="Consolas" w:hAnsi="Consolas"/>
          <w:shd w:val="clear" w:color="auto" w:fill="DEEAF6" w:themeFill="accent5" w:themeFillTint="33"/>
        </w:rPr>
      </w:pPr>
      <w:r w:rsidRPr="0052044D">
        <w:rPr>
          <w:rFonts w:ascii="Consolas" w:hAnsi="Consolas"/>
          <w:shd w:val="clear" w:color="auto" w:fill="DEEAF6" w:themeFill="accent5" w:themeFillTint="33"/>
        </w:rPr>
        <w:t xml:space="preserve">CREATE TABLE </w:t>
      </w:r>
      <w:r>
        <w:rPr>
          <w:rFonts w:ascii="Consolas" w:hAnsi="Consolas"/>
          <w:shd w:val="clear" w:color="auto" w:fill="DEEAF6" w:themeFill="accent5" w:themeFillTint="33"/>
        </w:rPr>
        <w:t>IF NOT EXIST</w:t>
      </w:r>
      <w:r w:rsidR="00CA4899">
        <w:rPr>
          <w:rFonts w:ascii="Consolas" w:hAnsi="Consolas"/>
          <w:shd w:val="clear" w:color="auto" w:fill="DEEAF6" w:themeFill="accent5" w:themeFillTint="33"/>
        </w:rPr>
        <w:t>S</w:t>
      </w:r>
      <w:bookmarkStart w:id="0" w:name="_GoBack"/>
      <w:bookmarkEnd w:id="0"/>
      <w:r>
        <w:rPr>
          <w:rFonts w:ascii="Consolas" w:hAnsi="Consolas"/>
          <w:shd w:val="clear" w:color="auto" w:fill="DEEAF6" w:themeFill="accent5" w:themeFillTint="33"/>
        </w:rPr>
        <w:t xml:space="preserve"> </w:t>
      </w:r>
      <w:r w:rsidRPr="0052044D">
        <w:rPr>
          <w:rFonts w:ascii="Consolas" w:hAnsi="Consolas"/>
          <w:shd w:val="clear" w:color="auto" w:fill="DEEAF6" w:themeFill="accent5" w:themeFillTint="33"/>
        </w:rPr>
        <w:t>evek</w:t>
      </w:r>
      <w:r>
        <w:rPr>
          <w:rFonts w:ascii="Consolas" w:hAnsi="Consolas"/>
          <w:shd w:val="clear" w:color="auto" w:fill="DEEAF6" w:themeFill="accent5" w:themeFillTint="33"/>
        </w:rPr>
        <w:t xml:space="preserve"> </w:t>
      </w:r>
      <w:r w:rsidRPr="0052044D">
        <w:rPr>
          <w:rFonts w:ascii="Consolas" w:hAnsi="Consolas"/>
          <w:shd w:val="clear" w:color="auto" w:fill="DEEAF6" w:themeFill="accent5" w:themeFillTint="33"/>
        </w:rPr>
        <w:t>(</w:t>
      </w:r>
      <w:r>
        <w:rPr>
          <w:rFonts w:ascii="Consolas" w:hAnsi="Consolas"/>
          <w:shd w:val="clear" w:color="auto" w:fill="DEEAF6" w:themeFill="accent5" w:themeFillTint="33"/>
        </w:rPr>
        <w:br/>
      </w:r>
      <w:r w:rsidR="00222FA4">
        <w:rPr>
          <w:rFonts w:ascii="Consolas" w:hAnsi="Consolas"/>
          <w:shd w:val="clear" w:color="auto" w:fill="DEEAF6" w:themeFill="accent5" w:themeFillTint="33"/>
        </w:rPr>
        <w:t xml:space="preserve">  az INT</w:t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AUTO_INCREMENT, 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nev VARCHAR(40)  NOT NULL, 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szuletett INT, 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meghalt INT,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 xml:space="preserve">  PRIMARY KEY (az)</w:t>
      </w:r>
      <w:r>
        <w:rPr>
          <w:rFonts w:ascii="Consolas" w:hAnsi="Consolas"/>
          <w:shd w:val="clear" w:color="auto" w:fill="DEEAF6" w:themeFill="accent5" w:themeFillTint="33"/>
        </w:rPr>
        <w:br/>
      </w:r>
      <w:r w:rsidRPr="0052044D">
        <w:rPr>
          <w:rFonts w:ascii="Consolas" w:hAnsi="Consolas"/>
          <w:shd w:val="clear" w:color="auto" w:fill="DEEAF6" w:themeFill="accent5" w:themeFillTint="33"/>
        </w:rPr>
        <w:t>)</w:t>
      </w:r>
      <w:r>
        <w:rPr>
          <w:rFonts w:ascii="Consolas" w:hAnsi="Consolas"/>
          <w:shd w:val="clear" w:color="auto" w:fill="DEEAF6" w:themeFill="accent5" w:themeFillTint="33"/>
        </w:rPr>
        <w:t>;</w:t>
      </w:r>
    </w:p>
    <w:p w:rsidR="00E014F0" w:rsidRDefault="00E014F0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Ez azt jelenti, hogy </w:t>
      </w:r>
      <w:r w:rsidR="005F4ED7">
        <w:rPr>
          <w:rFonts w:ascii="Verdana" w:hAnsi="Verdana"/>
        </w:rPr>
        <w:t xml:space="preserve">a parancs </w:t>
      </w:r>
      <w:r>
        <w:rPr>
          <w:rFonts w:ascii="Verdana" w:hAnsi="Verdana"/>
        </w:rPr>
        <w:t>csak akkor próbálja meg létrehozni a táblát, ha még nem létezik.</w:t>
      </w:r>
    </w:p>
    <w:p w:rsidR="00D552DD" w:rsidRDefault="00D552DD" w:rsidP="00271DA8">
      <w:pPr>
        <w:pStyle w:val="Szvegtrzs"/>
        <w:rPr>
          <w:rFonts w:ascii="Verdana" w:hAnsi="Verdana"/>
        </w:rPr>
      </w:pPr>
    </w:p>
    <w:p w:rsidR="00D552DD" w:rsidRDefault="005F4ED7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Jelöld ki</w:t>
      </w:r>
      <w:r w:rsidR="001A3F89">
        <w:rPr>
          <w:rFonts w:ascii="Verdana" w:hAnsi="Verdana"/>
        </w:rPr>
        <w:t xml:space="preserve"> az </w:t>
      </w:r>
      <w:r w:rsidR="001A3F89" w:rsidRPr="005F4ED7">
        <w:rPr>
          <w:rFonts w:ascii="Verdana" w:hAnsi="Verdana"/>
          <w:i/>
          <w:iCs/>
        </w:rPr>
        <w:t>evek</w:t>
      </w:r>
      <w:r w:rsidR="001A3F89">
        <w:rPr>
          <w:rFonts w:ascii="Verdana" w:hAnsi="Verdana"/>
        </w:rPr>
        <w:t xml:space="preserve"> táblát, </w:t>
      </w:r>
      <w:r w:rsidR="0052044D">
        <w:rPr>
          <w:rFonts w:ascii="Verdana" w:hAnsi="Verdana"/>
        </w:rPr>
        <w:t>és n</w:t>
      </w:r>
      <w:r w:rsidR="001A3F89">
        <w:rPr>
          <w:rFonts w:ascii="Verdana" w:hAnsi="Verdana"/>
        </w:rPr>
        <w:t xml:space="preserve">ézd meg a </w:t>
      </w:r>
      <w:r w:rsidR="0052044D">
        <w:rPr>
          <w:rFonts w:ascii="Verdana" w:hAnsi="Verdana"/>
        </w:rPr>
        <w:t>Szerkezet</w:t>
      </w:r>
      <w:r w:rsidR="001A3F89">
        <w:rPr>
          <w:rFonts w:ascii="Verdana" w:hAnsi="Verdana"/>
        </w:rPr>
        <w:t xml:space="preserve"> lapon a tábla szerkezetét!</w:t>
      </w:r>
    </w:p>
    <w:p w:rsidR="001A3F89" w:rsidRDefault="0052044D" w:rsidP="00271DA8">
      <w:pPr>
        <w:pStyle w:val="Szvegtrzs"/>
        <w:rPr>
          <w:rFonts w:ascii="Verdana" w:hAnsi="Verdana"/>
          <w:noProof/>
          <w:lang w:eastAsia="hu-HU" w:bidi="ar-SA"/>
        </w:rPr>
      </w:pPr>
      <w:r>
        <w:rPr>
          <w:rFonts w:ascii="Verdana" w:hAnsi="Verdana"/>
          <w:noProof/>
          <w:lang w:eastAsia="hu-HU" w:bidi="ar-SA"/>
        </w:rPr>
        <w:t>Figyeld meg, hogy</w:t>
      </w:r>
      <w:r w:rsidR="005F4ED7">
        <w:rPr>
          <w:rFonts w:ascii="Verdana" w:hAnsi="Verdana"/>
          <w:noProof/>
          <w:lang w:eastAsia="hu-HU" w:bidi="ar-SA"/>
        </w:rPr>
        <w:t xml:space="preserve"> az INT típus neve után zárójelben odaírta, hogy 11! Ez azt jelenti, hogy kiíráskor legfeljebb 11 számjegy jelenhet meg. Megadhattunk volna zárójelben egy kisebb számot is (pl. </w:t>
      </w:r>
      <w:r w:rsidR="005F4ED7" w:rsidRPr="005F4ED7">
        <w:rPr>
          <w:rFonts w:ascii="Consolas" w:hAnsi="Consolas"/>
          <w:noProof/>
          <w:lang w:eastAsia="hu-HU" w:bidi="ar-SA"/>
        </w:rPr>
        <w:t>INT(4)</w:t>
      </w:r>
      <w:r w:rsidR="005F4ED7">
        <w:rPr>
          <w:rFonts w:ascii="Verdana" w:hAnsi="Verdana"/>
          <w:noProof/>
          <w:lang w:eastAsia="hu-HU" w:bidi="ar-SA"/>
        </w:rPr>
        <w:t>).</w:t>
      </w:r>
    </w:p>
    <w:p w:rsidR="0052044D" w:rsidRDefault="0052044D" w:rsidP="00271DA8">
      <w:pPr>
        <w:pStyle w:val="Szvegtrzs"/>
        <w:rPr>
          <w:rFonts w:ascii="Verdana" w:hAnsi="Verdana"/>
        </w:rPr>
      </w:pPr>
    </w:p>
    <w:p w:rsidR="006A17FD" w:rsidRDefault="006A17FD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Megjegyzés: Ha a PHPMyAdmin állítja elő a parancsokat, akkor fordított aposztófok közé teszi a neveket, de erre általában nincs szükség.</w:t>
      </w:r>
    </w:p>
    <w:p w:rsidR="00273CF0" w:rsidRPr="00120845" w:rsidRDefault="001A3F89" w:rsidP="00271DA8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 meg a</w:t>
      </w:r>
      <w:r w:rsidR="00273CF0" w:rsidRPr="00120845">
        <w:rPr>
          <w:rFonts w:ascii="Verdana" w:hAnsi="Verdana"/>
        </w:rPr>
        <w:t xml:space="preserve"> </w:t>
      </w:r>
      <w:r w:rsidR="005F4ED7">
        <w:rPr>
          <w:rFonts w:ascii="Verdana" w:hAnsi="Verdana"/>
        </w:rPr>
        <w:t>Tartalom</w:t>
      </w:r>
      <w:r w:rsidR="00273CF0" w:rsidRPr="00120845">
        <w:rPr>
          <w:rFonts w:ascii="Verdana" w:hAnsi="Verdana"/>
        </w:rPr>
        <w:t xml:space="preserve"> lapon</w:t>
      </w:r>
      <w:r>
        <w:rPr>
          <w:rFonts w:ascii="Verdana" w:hAnsi="Verdana"/>
        </w:rPr>
        <w:t>, hogy a tábla még üres!</w:t>
      </w:r>
    </w:p>
    <w:p w:rsidR="00DB36FD" w:rsidRPr="005F4ED7" w:rsidRDefault="00C65474" w:rsidP="00C65474">
      <w:pPr>
        <w:pStyle w:val="Cmsor2"/>
        <w:rPr>
          <w:rFonts w:ascii="Verdana" w:hAnsi="Verdana"/>
          <w:color w:val="4472C4" w:themeColor="accent1"/>
        </w:rPr>
      </w:pPr>
      <w:r w:rsidRPr="005F4ED7">
        <w:rPr>
          <w:rFonts w:ascii="Verdana" w:hAnsi="Verdana"/>
          <w:color w:val="4472C4" w:themeColor="accent1"/>
        </w:rPr>
        <w:t>Adatok bevitele</w:t>
      </w:r>
    </w:p>
    <w:p w:rsidR="009170F8" w:rsidRDefault="009170F8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adatok bevitelét a PHPMyAdmin a Beszúrás lapon segíti. Próbáld ki először ezt! Töltsd ki az adatokat az alábbiak szerint, majd</w:t>
      </w:r>
      <w:r w:rsidR="00E12C39">
        <w:rPr>
          <w:rFonts w:ascii="Verdana" w:hAnsi="Verdana"/>
        </w:rPr>
        <w:t xml:space="preserve"> kattints az Indítás gombra! Az `</w:t>
      </w:r>
      <w:r>
        <w:rPr>
          <w:rFonts w:ascii="Verdana" w:hAnsi="Verdana"/>
        </w:rPr>
        <w:t>az</w:t>
      </w:r>
      <w:r w:rsidR="00E12C39">
        <w:rPr>
          <w:rFonts w:ascii="Verdana" w:hAnsi="Verdana"/>
        </w:rPr>
        <w:t>`</w:t>
      </w:r>
      <w:r>
        <w:rPr>
          <w:rFonts w:ascii="Verdana" w:hAnsi="Verdana"/>
        </w:rPr>
        <w:t xml:space="preserve"> mezőre ne adj meg értéket, mert azt automatikusan számozza!</w:t>
      </w:r>
      <w:r>
        <w:rPr>
          <w:rFonts w:ascii="Verdana" w:hAnsi="Verdana"/>
        </w:rPr>
        <w:br/>
      </w:r>
      <w:r w:rsidRPr="009170F8">
        <w:rPr>
          <w:rFonts w:ascii="Verdana" w:hAnsi="Verdana"/>
          <w:noProof/>
          <w:lang w:eastAsia="hu-HU" w:bidi="ar-SA"/>
        </w:rPr>
        <w:drawing>
          <wp:inline distT="0" distB="0" distL="0" distR="0" wp14:anchorId="1289C857" wp14:editId="3E9B35C7">
            <wp:extent cx="6820852" cy="2524477"/>
            <wp:effectExtent l="0" t="0" r="0" b="9525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20852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A17FD" w:rsidRDefault="006A17FD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Figyeld meg, hogy </w:t>
      </w:r>
      <w:r w:rsidR="004819EB">
        <w:rPr>
          <w:rFonts w:ascii="Verdana" w:hAnsi="Verdana"/>
        </w:rPr>
        <w:t xml:space="preserve">parancs végrehajtása </w:t>
      </w:r>
      <w:r>
        <w:rPr>
          <w:rFonts w:ascii="Verdana" w:hAnsi="Verdana"/>
        </w:rPr>
        <w:t>után átvált az SQL lapra, és mutatja, milyen SQL parancsot hajtott végre! Nézd meg a parancsot!</w:t>
      </w:r>
    </w:p>
    <w:p w:rsidR="009170F8" w:rsidRDefault="009170F8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Ellenőrizd a Tartalom lapon!</w:t>
      </w:r>
    </w:p>
    <w:p w:rsidR="009170F8" w:rsidRDefault="009170F8" w:rsidP="00400F39">
      <w:pPr>
        <w:pStyle w:val="Szvegtrzs"/>
        <w:rPr>
          <w:rFonts w:ascii="Verdana" w:hAnsi="Verdana"/>
        </w:rPr>
      </w:pPr>
    </w:p>
    <w:p w:rsidR="000C2DA3" w:rsidRPr="00120845" w:rsidRDefault="004B1F44" w:rsidP="00400F39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 xml:space="preserve">A tábla végéhez az </w:t>
      </w:r>
      <w:r w:rsidRPr="006A17FD">
        <w:rPr>
          <w:rFonts w:ascii="Consolas" w:hAnsi="Consolas"/>
        </w:rPr>
        <w:t>INSERT INTO</w:t>
      </w:r>
      <w:r w:rsidRPr="00120845">
        <w:rPr>
          <w:rFonts w:ascii="Verdana" w:hAnsi="Verdana"/>
        </w:rPr>
        <w:t xml:space="preserve"> paranccsal </w:t>
      </w:r>
      <w:r w:rsidR="00400412">
        <w:rPr>
          <w:rFonts w:ascii="Verdana" w:hAnsi="Verdana"/>
        </w:rPr>
        <w:t>lehet</w:t>
      </w:r>
      <w:r w:rsidRPr="00120845">
        <w:rPr>
          <w:rFonts w:ascii="Verdana" w:hAnsi="Verdana"/>
        </w:rPr>
        <w:t xml:space="preserve"> egy új sort hozzáadni. </w:t>
      </w:r>
      <w:r w:rsidR="005F4ED7" w:rsidRPr="00120845">
        <w:rPr>
          <w:rFonts w:ascii="Verdana" w:hAnsi="Verdana"/>
        </w:rPr>
        <w:t>Vi</w:t>
      </w:r>
      <w:r w:rsidR="005F4ED7">
        <w:rPr>
          <w:rFonts w:ascii="Verdana" w:hAnsi="Verdana"/>
        </w:rPr>
        <w:t>dd</w:t>
      </w:r>
      <w:r w:rsidR="005F4ED7" w:rsidRPr="00120845">
        <w:rPr>
          <w:rFonts w:ascii="Verdana" w:hAnsi="Verdana"/>
        </w:rPr>
        <w:t xml:space="preserve"> </w:t>
      </w:r>
      <w:r w:rsidRPr="00120845">
        <w:rPr>
          <w:rFonts w:ascii="Verdana" w:hAnsi="Verdana"/>
        </w:rPr>
        <w:t xml:space="preserve">be először </w:t>
      </w:r>
      <w:r w:rsidR="006A17FD">
        <w:rPr>
          <w:rFonts w:ascii="Verdana" w:hAnsi="Verdana"/>
        </w:rPr>
        <w:t>Arany János</w:t>
      </w:r>
      <w:r w:rsidRPr="00120845">
        <w:rPr>
          <w:rFonts w:ascii="Verdana" w:hAnsi="Verdana"/>
        </w:rPr>
        <w:t xml:space="preserve"> ad</w:t>
      </w:r>
      <w:r w:rsidR="007D46FD" w:rsidRPr="00120845">
        <w:rPr>
          <w:rFonts w:ascii="Verdana" w:hAnsi="Verdana"/>
        </w:rPr>
        <w:t>atait</w:t>
      </w:r>
      <w:r w:rsidR="005F4ED7">
        <w:rPr>
          <w:rFonts w:ascii="Verdana" w:hAnsi="Verdana"/>
        </w:rPr>
        <w:t xml:space="preserve"> a kon</w:t>
      </w:r>
      <w:r w:rsidR="006A17FD">
        <w:rPr>
          <w:rFonts w:ascii="Verdana" w:hAnsi="Verdana"/>
        </w:rPr>
        <w:t xml:space="preserve">zolon </w:t>
      </w:r>
      <w:r w:rsidR="007D46FD" w:rsidRPr="00120845">
        <w:rPr>
          <w:rFonts w:ascii="Verdana" w:hAnsi="Verdana"/>
        </w:rPr>
        <w:t>a köve</w:t>
      </w:r>
      <w:r w:rsidR="00A16F43">
        <w:rPr>
          <w:rFonts w:ascii="Verdana" w:hAnsi="Verdana"/>
        </w:rPr>
        <w:t>tkező paranccsal, majd listázd</w:t>
      </w:r>
      <w:r w:rsidR="007D46FD" w:rsidRPr="00120845">
        <w:rPr>
          <w:rFonts w:ascii="Verdana" w:hAnsi="Verdana"/>
        </w:rPr>
        <w:t xml:space="preserve"> ki a tábla tartalmát:</w:t>
      </w:r>
    </w:p>
    <w:p w:rsidR="00D5097D" w:rsidRPr="00BF3DDD" w:rsidRDefault="00BF3DDD" w:rsidP="00A16F43">
      <w:pPr>
        <w:pStyle w:val="Kd"/>
        <w:rPr>
          <w:rFonts w:ascii="Consolas" w:hAnsi="Consolas"/>
          <w:shd w:val="clear" w:color="auto" w:fill="DEEAF6" w:themeFill="accent5" w:themeFillTint="33"/>
        </w:rPr>
      </w:pPr>
      <w:r w:rsidRPr="00BF3DDD">
        <w:rPr>
          <w:rFonts w:ascii="Consolas" w:hAnsi="Consolas"/>
          <w:shd w:val="clear" w:color="auto" w:fill="DEEAF6" w:themeFill="accent5" w:themeFillTint="33"/>
        </w:rPr>
        <w:t>INSERT INTO evek (nev,szuletett,meghalt) VALUES (</w:t>
      </w:r>
      <w:r w:rsidR="006563F1" w:rsidRPr="006563F1">
        <w:rPr>
          <w:rFonts w:ascii="Consolas" w:hAnsi="Consolas"/>
          <w:shd w:val="clear" w:color="auto" w:fill="DEEAF6" w:themeFill="accent5" w:themeFillTint="33"/>
        </w:rPr>
        <w:t>'Arany</w:t>
      </w:r>
      <w:r w:rsidR="006563F1">
        <w:rPr>
          <w:rFonts w:ascii="Consolas" w:hAnsi="Consolas"/>
          <w:shd w:val="clear" w:color="auto" w:fill="DEEAF6" w:themeFill="accent5" w:themeFillTint="33"/>
        </w:rPr>
        <w:t xml:space="preserve"> </w:t>
      </w:r>
      <w:r w:rsidR="006563F1" w:rsidRPr="006563F1">
        <w:rPr>
          <w:rFonts w:ascii="Consolas" w:hAnsi="Consolas"/>
          <w:shd w:val="clear" w:color="auto" w:fill="DEEAF6" w:themeFill="accent5" w:themeFillTint="33"/>
        </w:rPr>
        <w:t>János',</w:t>
      </w:r>
      <w:r w:rsidR="006563F1">
        <w:rPr>
          <w:rFonts w:ascii="Consolas" w:hAnsi="Consolas"/>
          <w:shd w:val="clear" w:color="auto" w:fill="DEEAF6" w:themeFill="accent5" w:themeFillTint="33"/>
        </w:rPr>
        <w:t xml:space="preserve"> </w:t>
      </w:r>
      <w:r w:rsidR="006563F1" w:rsidRPr="006563F1">
        <w:rPr>
          <w:rFonts w:ascii="Consolas" w:hAnsi="Consolas"/>
          <w:shd w:val="clear" w:color="auto" w:fill="DEEAF6" w:themeFill="accent5" w:themeFillTint="33"/>
        </w:rPr>
        <w:t>1817,</w:t>
      </w:r>
      <w:r w:rsidR="006563F1">
        <w:rPr>
          <w:rFonts w:ascii="Consolas" w:hAnsi="Consolas"/>
          <w:shd w:val="clear" w:color="auto" w:fill="DEEAF6" w:themeFill="accent5" w:themeFillTint="33"/>
        </w:rPr>
        <w:t xml:space="preserve"> </w:t>
      </w:r>
      <w:r w:rsidR="006563F1" w:rsidRPr="006563F1">
        <w:rPr>
          <w:rFonts w:ascii="Consolas" w:hAnsi="Consolas"/>
          <w:shd w:val="clear" w:color="auto" w:fill="DEEAF6" w:themeFill="accent5" w:themeFillTint="33"/>
        </w:rPr>
        <w:t>1882</w:t>
      </w:r>
      <w:r w:rsidRPr="00BF3DDD">
        <w:rPr>
          <w:rFonts w:ascii="Consolas" w:hAnsi="Consolas"/>
          <w:shd w:val="clear" w:color="auto" w:fill="DEEAF6" w:themeFill="accent5" w:themeFillTint="33"/>
        </w:rPr>
        <w:t xml:space="preserve">); </w:t>
      </w:r>
      <w:r w:rsidRPr="00BF3DDD">
        <w:rPr>
          <w:rFonts w:ascii="Consolas" w:hAnsi="Consolas"/>
          <w:shd w:val="clear" w:color="auto" w:fill="DEEAF6" w:themeFill="accent5" w:themeFillTint="33"/>
        </w:rPr>
        <w:br/>
      </w:r>
      <w:r w:rsidR="00D5097D" w:rsidRPr="00BF3DDD">
        <w:rPr>
          <w:rFonts w:ascii="Consolas" w:hAnsi="Consolas"/>
          <w:shd w:val="clear" w:color="auto" w:fill="DEEAF6" w:themeFill="accent5" w:themeFillTint="33"/>
        </w:rPr>
        <w:t>SELECT * FROM evek;</w:t>
      </w:r>
    </w:p>
    <w:p w:rsidR="00A16F43" w:rsidRDefault="006563F1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Megjegyzés: Ha minden mezőre sorban megadtunk volna értéket, akkor az első zárójelet a mezőnevekkel elhagyhattuk volna.</w:t>
      </w:r>
    </w:p>
    <w:p w:rsidR="006563F1" w:rsidRPr="00120845" w:rsidRDefault="006563F1" w:rsidP="00400F39">
      <w:pPr>
        <w:pStyle w:val="Szvegtrzs"/>
        <w:rPr>
          <w:rFonts w:ascii="Verdana" w:hAnsi="Verdana"/>
        </w:rPr>
      </w:pPr>
    </w:p>
    <w:p w:rsidR="004B1F44" w:rsidRPr="00120845" w:rsidRDefault="00A16F43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Vidd</w:t>
      </w:r>
      <w:r w:rsidR="00D92470" w:rsidRPr="00120845">
        <w:rPr>
          <w:rFonts w:ascii="Verdana" w:hAnsi="Verdana"/>
        </w:rPr>
        <w:t xml:space="preserve"> be a többi költő adatait is</w:t>
      </w:r>
      <w:r w:rsidR="006563F1">
        <w:rPr>
          <w:rFonts w:ascii="Verdana" w:hAnsi="Verdana"/>
        </w:rPr>
        <w:t xml:space="preserve">! Nem szükséges mindhez külön parancs, hanem </w:t>
      </w:r>
      <w:r w:rsidR="00D92470" w:rsidRPr="00120845">
        <w:rPr>
          <w:rFonts w:ascii="Verdana" w:hAnsi="Verdana"/>
        </w:rPr>
        <w:t xml:space="preserve"> </w:t>
      </w:r>
      <w:r w:rsidR="006563F1">
        <w:rPr>
          <w:rFonts w:ascii="Verdana" w:hAnsi="Verdana"/>
        </w:rPr>
        <w:t>egy paranccsal is megoldható:</w:t>
      </w:r>
    </w:p>
    <w:p w:rsidR="006563F1" w:rsidRPr="00B565E7" w:rsidRDefault="006563F1" w:rsidP="006563F1">
      <w:pPr>
        <w:pStyle w:val="Szvegtrzs"/>
        <w:rPr>
          <w:rFonts w:ascii="Consolas" w:hAnsi="Consolas"/>
          <w:shd w:val="clear" w:color="auto" w:fill="DEEAF6" w:themeFill="accent5" w:themeFillTint="33"/>
        </w:rPr>
      </w:pPr>
      <w:r w:rsidRPr="00B565E7">
        <w:rPr>
          <w:rFonts w:ascii="Consolas" w:hAnsi="Consolas"/>
          <w:shd w:val="clear" w:color="auto" w:fill="DEEAF6" w:themeFill="accent5" w:themeFillTint="33"/>
        </w:rPr>
        <w:t xml:space="preserve">INSERT INTO evek (nev,szuletett,meghalt) VALUES 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('Babits Mihály',1883,1941),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('Csokonai Vitéz Mihály',1773,1805),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('Illyés Gyula',1902,1983),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('József Attila',1905,1937),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('Kölcsey Ferenc',1790,1838),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('Petőfi Sándor',1823,1849),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>('Radnóti Miklós',1909,1944),</w:t>
      </w:r>
      <w:r w:rsidR="00B565E7" w:rsidRPr="00B565E7">
        <w:rPr>
          <w:rFonts w:ascii="Consolas" w:hAnsi="Consolas"/>
          <w:shd w:val="clear" w:color="auto" w:fill="DEEAF6" w:themeFill="accent5" w:themeFillTint="33"/>
        </w:rPr>
        <w:br/>
      </w:r>
      <w:r w:rsidRPr="00B565E7">
        <w:rPr>
          <w:rFonts w:ascii="Consolas" w:hAnsi="Consolas"/>
          <w:shd w:val="clear" w:color="auto" w:fill="DEEAF6" w:themeFill="accent5" w:themeFillTint="33"/>
        </w:rPr>
        <w:t xml:space="preserve">('Tóth Árpád',1886,1928); </w:t>
      </w:r>
    </w:p>
    <w:p w:rsidR="00D92470" w:rsidRPr="00120845" w:rsidRDefault="00A16F43" w:rsidP="006563F1">
      <w:pPr>
        <w:pStyle w:val="Szvegtrzs"/>
        <w:rPr>
          <w:rFonts w:ascii="Verdana" w:hAnsi="Verdana"/>
        </w:rPr>
      </w:pPr>
      <w:r>
        <w:rPr>
          <w:rFonts w:ascii="Verdana" w:hAnsi="Verdana"/>
        </w:rPr>
        <w:t>Ellenőrizd az eredményt</w:t>
      </w:r>
      <w:r w:rsidR="004160DD" w:rsidRPr="00120845">
        <w:rPr>
          <w:rFonts w:ascii="Verdana" w:hAnsi="Verdana"/>
        </w:rPr>
        <w:t xml:space="preserve">! </w:t>
      </w:r>
    </w:p>
    <w:p w:rsidR="009061BD" w:rsidRPr="00120845" w:rsidRDefault="004F67C6" w:rsidP="00400F39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 xml:space="preserve">Szeretnénk Juhász Gyula adatait is bevinni a táblába, de nem tudjuk a </w:t>
      </w:r>
      <w:r w:rsidR="005D1245" w:rsidRPr="00120845">
        <w:rPr>
          <w:rFonts w:ascii="Verdana" w:hAnsi="Verdana"/>
        </w:rPr>
        <w:t>szükséges</w:t>
      </w:r>
      <w:r w:rsidRPr="00120845">
        <w:rPr>
          <w:rFonts w:ascii="Verdana" w:hAnsi="Verdana"/>
        </w:rPr>
        <w:t xml:space="preserve"> évszámokat:</w:t>
      </w:r>
    </w:p>
    <w:p w:rsidR="004F67C6" w:rsidRPr="00F77C49" w:rsidRDefault="003D4F8C" w:rsidP="00A16F43">
      <w:pPr>
        <w:pStyle w:val="Kd"/>
        <w:rPr>
          <w:rFonts w:ascii="Consolas" w:hAnsi="Consolas"/>
          <w:shd w:val="clear" w:color="auto" w:fill="DEEAF6" w:themeFill="accent5" w:themeFillTint="33"/>
        </w:rPr>
      </w:pPr>
      <w:r w:rsidRPr="00F77C49">
        <w:rPr>
          <w:rFonts w:ascii="Consolas" w:hAnsi="Consolas"/>
          <w:shd w:val="clear" w:color="auto" w:fill="DEEAF6" w:themeFill="accent5" w:themeFillTint="33"/>
        </w:rPr>
        <w:t>INSERT INTO evek</w:t>
      </w:r>
      <w:r w:rsidR="00B565E7" w:rsidRPr="00F77C49">
        <w:rPr>
          <w:rFonts w:ascii="Consolas" w:hAnsi="Consolas"/>
          <w:shd w:val="clear" w:color="auto" w:fill="DEEAF6" w:themeFill="accent5" w:themeFillTint="33"/>
        </w:rPr>
        <w:t xml:space="preserve"> </w:t>
      </w:r>
      <w:r w:rsidRPr="00F77C49">
        <w:rPr>
          <w:rFonts w:ascii="Consolas" w:hAnsi="Consolas"/>
          <w:shd w:val="clear" w:color="auto" w:fill="DEEAF6" w:themeFill="accent5" w:themeFillTint="33"/>
        </w:rPr>
        <w:t>(nev) VALUES</w:t>
      </w:r>
      <w:r w:rsidR="00B565E7" w:rsidRPr="00F77C49">
        <w:rPr>
          <w:rFonts w:ascii="Consolas" w:hAnsi="Consolas"/>
          <w:shd w:val="clear" w:color="auto" w:fill="DEEAF6" w:themeFill="accent5" w:themeFillTint="33"/>
        </w:rPr>
        <w:t xml:space="preserve"> </w:t>
      </w:r>
      <w:r w:rsidR="002B4773" w:rsidRPr="00F77C49">
        <w:rPr>
          <w:rFonts w:ascii="Consolas" w:hAnsi="Consolas"/>
          <w:shd w:val="clear" w:color="auto" w:fill="DEEAF6" w:themeFill="accent5" w:themeFillTint="33"/>
        </w:rPr>
        <w:t>('Juhász Gyula'</w:t>
      </w:r>
      <w:r w:rsidRPr="00F77C49">
        <w:rPr>
          <w:rFonts w:ascii="Consolas" w:hAnsi="Consolas"/>
          <w:shd w:val="clear" w:color="auto" w:fill="DEEAF6" w:themeFill="accent5" w:themeFillTint="33"/>
        </w:rPr>
        <w:t>);</w:t>
      </w:r>
    </w:p>
    <w:p w:rsidR="003D4F8C" w:rsidRPr="00120845" w:rsidRDefault="00C41EB2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</w:t>
      </w:r>
      <w:r w:rsidR="002B4773" w:rsidRPr="00120845">
        <w:rPr>
          <w:rFonts w:ascii="Verdana" w:hAnsi="Verdana"/>
        </w:rPr>
        <w:t xml:space="preserve"> meg, mi került a táblába!</w:t>
      </w:r>
    </w:p>
    <w:p w:rsidR="004F67C6" w:rsidRPr="00120845" w:rsidRDefault="00C41EB2" w:rsidP="00400F39">
      <w:pPr>
        <w:pStyle w:val="Szvegtrzs"/>
        <w:rPr>
          <w:rFonts w:ascii="Verdana" w:hAnsi="Verdana"/>
        </w:rPr>
      </w:pPr>
      <w:r>
        <w:rPr>
          <w:rFonts w:ascii="Verdana" w:hAnsi="Verdana"/>
        </w:rPr>
        <w:t>Figyeld</w:t>
      </w:r>
      <w:r w:rsidR="002047E7" w:rsidRPr="00120845">
        <w:rPr>
          <w:rFonts w:ascii="Verdana" w:hAnsi="Verdana"/>
        </w:rPr>
        <w:t xml:space="preserve"> meg a  következőket:</w:t>
      </w:r>
    </w:p>
    <w:p w:rsidR="002047E7" w:rsidRPr="00120845" w:rsidRDefault="00B82B2E" w:rsidP="00B82B2E">
      <w:pPr>
        <w:pStyle w:val="Szvegtrzs"/>
        <w:numPr>
          <w:ilvl w:val="0"/>
          <w:numId w:val="21"/>
        </w:numPr>
        <w:rPr>
          <w:rFonts w:ascii="Verdana" w:hAnsi="Verdana"/>
        </w:rPr>
      </w:pPr>
      <w:r w:rsidRPr="00120845">
        <w:rPr>
          <w:rFonts w:ascii="Verdana" w:hAnsi="Verdana"/>
        </w:rPr>
        <w:t>A számozást automatikusan folytatta</w:t>
      </w:r>
    </w:p>
    <w:p w:rsidR="00070B19" w:rsidRPr="00120845" w:rsidRDefault="00070B19" w:rsidP="00B82B2E">
      <w:pPr>
        <w:pStyle w:val="Szvegtrzs"/>
        <w:numPr>
          <w:ilvl w:val="0"/>
          <w:numId w:val="21"/>
        </w:numPr>
        <w:rPr>
          <w:rFonts w:ascii="Verdana" w:hAnsi="Verdana"/>
        </w:rPr>
      </w:pPr>
      <w:r w:rsidRPr="00120845">
        <w:rPr>
          <w:rFonts w:ascii="Verdana" w:hAnsi="Verdana"/>
        </w:rPr>
        <w:t>A nev mezőbe bekerült a megadott név.</w:t>
      </w:r>
    </w:p>
    <w:p w:rsidR="00B82B2E" w:rsidRDefault="00B82B2E" w:rsidP="00B82B2E">
      <w:pPr>
        <w:pStyle w:val="Szvegtrzs"/>
        <w:numPr>
          <w:ilvl w:val="0"/>
          <w:numId w:val="21"/>
        </w:numPr>
        <w:rPr>
          <w:rFonts w:ascii="Verdana" w:hAnsi="Verdana"/>
        </w:rPr>
      </w:pPr>
      <w:r w:rsidRPr="00120845">
        <w:rPr>
          <w:rFonts w:ascii="Verdana" w:hAnsi="Verdana"/>
        </w:rPr>
        <w:t>Az évszámok helye üresen maradt. Valójában ide a NU</w:t>
      </w:r>
      <w:r w:rsidR="00C41EB2">
        <w:rPr>
          <w:rFonts w:ascii="Verdana" w:hAnsi="Verdana"/>
        </w:rPr>
        <w:t xml:space="preserve">LL </w:t>
      </w:r>
      <w:r w:rsidR="00590781">
        <w:rPr>
          <w:rFonts w:ascii="Verdana" w:hAnsi="Verdana"/>
        </w:rPr>
        <w:t>érték került</w:t>
      </w:r>
      <w:r w:rsidR="00C41EB2">
        <w:rPr>
          <w:rFonts w:ascii="Verdana" w:hAnsi="Verdana"/>
        </w:rPr>
        <w:t>, amely</w:t>
      </w:r>
      <w:r w:rsidRPr="00120845">
        <w:rPr>
          <w:rFonts w:ascii="Verdana" w:hAnsi="Verdana"/>
        </w:rPr>
        <w:t xml:space="preserve"> az üres mezőt jelenti.</w:t>
      </w:r>
    </w:p>
    <w:p w:rsidR="002A23FD" w:rsidRPr="007A381C" w:rsidRDefault="002A23FD" w:rsidP="002A23FD">
      <w:pPr>
        <w:pStyle w:val="Cmsor2"/>
        <w:rPr>
          <w:rFonts w:ascii="Verdana" w:hAnsi="Verdana"/>
          <w:color w:val="4472C4" w:themeColor="accent1"/>
        </w:rPr>
      </w:pPr>
      <w:r w:rsidRPr="007A381C">
        <w:rPr>
          <w:rFonts w:ascii="Verdana" w:hAnsi="Verdana"/>
          <w:color w:val="4472C4" w:themeColor="accent1"/>
        </w:rPr>
        <w:t>Exportálás</w:t>
      </w:r>
    </w:p>
    <w:p w:rsidR="00F35C81" w:rsidRDefault="0011326D" w:rsidP="00F35C81">
      <w:pPr>
        <w:pStyle w:val="Szvegtrzs"/>
        <w:rPr>
          <w:rFonts w:ascii="Verdana" w:hAnsi="Verdana"/>
        </w:rPr>
      </w:pPr>
      <w:r>
        <w:rPr>
          <w:rFonts w:ascii="Verdana" w:hAnsi="Verdana"/>
        </w:rPr>
        <w:t>Az exportálás során egy szöveges fájlba írjuk</w:t>
      </w:r>
      <w:r w:rsidR="007F34B7" w:rsidRPr="00120845">
        <w:rPr>
          <w:rFonts w:ascii="Verdana" w:hAnsi="Verdana"/>
        </w:rPr>
        <w:t xml:space="preserve"> azokat az utasításokat, amelyekkel bárhol, bármikor egy ugyanilyen szerkezetű és tartalmú </w:t>
      </w:r>
      <w:r w:rsidR="002D2EC4">
        <w:rPr>
          <w:rFonts w:ascii="Verdana" w:hAnsi="Verdana"/>
        </w:rPr>
        <w:t>adatbázist</w:t>
      </w:r>
      <w:r w:rsidR="007F34B7" w:rsidRPr="00120845">
        <w:rPr>
          <w:rFonts w:ascii="Verdana" w:hAnsi="Verdana"/>
        </w:rPr>
        <w:t xml:space="preserve"> létrehozhatunk.</w:t>
      </w:r>
      <w:r w:rsidR="006507A8">
        <w:rPr>
          <w:rFonts w:ascii="Verdana" w:hAnsi="Verdana"/>
        </w:rPr>
        <w:t xml:space="preserve"> (Másik adatbázis-kezelőben is!)</w:t>
      </w:r>
    </w:p>
    <w:p w:rsidR="0011326D" w:rsidRDefault="0011326D" w:rsidP="00F35C81">
      <w:pPr>
        <w:pStyle w:val="Szvegtrzs"/>
        <w:rPr>
          <w:rFonts w:ascii="Verdana" w:hAnsi="Verdana"/>
        </w:rPr>
      </w:pPr>
      <w:r>
        <w:rPr>
          <w:rFonts w:ascii="Verdana" w:hAnsi="Verdana"/>
        </w:rPr>
        <w:t xml:space="preserve">Jelöld ki az </w:t>
      </w:r>
      <w:r w:rsidRPr="00972502">
        <w:rPr>
          <w:rFonts w:ascii="Verdana" w:hAnsi="Verdana"/>
          <w:b/>
          <w:bCs/>
        </w:rPr>
        <w:t>adatbázist</w:t>
      </w:r>
      <w:r>
        <w:rPr>
          <w:rFonts w:ascii="Verdana" w:hAnsi="Verdana"/>
        </w:rPr>
        <w:t xml:space="preserve">, és </w:t>
      </w:r>
      <w:r w:rsidR="00972502">
        <w:rPr>
          <w:rFonts w:ascii="Verdana" w:hAnsi="Verdana"/>
        </w:rPr>
        <w:t>válaszd az Exportálás fület, majd kattints az Indítás gombra!</w:t>
      </w:r>
    </w:p>
    <w:p w:rsidR="00972502" w:rsidRDefault="00972502" w:rsidP="00F35C81">
      <w:pPr>
        <w:pStyle w:val="Szvegtrzs"/>
        <w:rPr>
          <w:rFonts w:ascii="Verdana" w:hAnsi="Verdana"/>
        </w:rPr>
      </w:pPr>
      <w:r>
        <w:rPr>
          <w:rFonts w:ascii="Verdana" w:hAnsi="Verdana"/>
        </w:rPr>
        <w:t>Add meg a mentés helyét és nevét (koltok.sql), és mentsd a fájlt!</w:t>
      </w:r>
    </w:p>
    <w:p w:rsidR="00972502" w:rsidRPr="00120845" w:rsidRDefault="00972502" w:rsidP="00F35C81">
      <w:pPr>
        <w:pStyle w:val="Szvegtrzs"/>
        <w:rPr>
          <w:rFonts w:ascii="Verdana" w:hAnsi="Verdana"/>
        </w:rPr>
      </w:pPr>
      <w:r>
        <w:rPr>
          <w:rFonts w:ascii="Verdana" w:hAnsi="Verdana"/>
        </w:rPr>
        <w:t>Nézd meg a koltok.sql tartalmát! Figyeld meg, hogy elég bonyolult. Nem baj, ha még nem értesz mindent!</w:t>
      </w:r>
    </w:p>
    <w:p w:rsidR="00F45284" w:rsidRPr="00972502" w:rsidRDefault="00F45284" w:rsidP="00F45284">
      <w:pPr>
        <w:pStyle w:val="Cmsor2"/>
        <w:rPr>
          <w:rFonts w:ascii="Verdana" w:hAnsi="Verdana"/>
          <w:color w:val="4472C4" w:themeColor="accent1"/>
        </w:rPr>
      </w:pPr>
      <w:r w:rsidRPr="00972502">
        <w:rPr>
          <w:rFonts w:ascii="Verdana" w:hAnsi="Verdana"/>
          <w:color w:val="4472C4" w:themeColor="accent1"/>
        </w:rPr>
        <w:t>Tábla törlése</w:t>
      </w:r>
    </w:p>
    <w:p w:rsidR="00D65FC8" w:rsidRPr="00120845" w:rsidRDefault="00006FD7" w:rsidP="00F45284">
      <w:pPr>
        <w:pStyle w:val="Szvegtrzs"/>
        <w:rPr>
          <w:rFonts w:ascii="Verdana" w:hAnsi="Verdana"/>
        </w:rPr>
      </w:pPr>
      <w:r w:rsidRPr="00120845">
        <w:rPr>
          <w:rFonts w:ascii="Verdana" w:hAnsi="Verdana"/>
        </w:rPr>
        <w:t>Egy táblát tartalmával együtt (!) a DROP TABL</w:t>
      </w:r>
      <w:r w:rsidR="00532B77" w:rsidRPr="00120845">
        <w:rPr>
          <w:rFonts w:ascii="Verdana" w:hAnsi="Verdana"/>
        </w:rPr>
        <w:t>E</w:t>
      </w:r>
      <w:r w:rsidR="003663DC">
        <w:rPr>
          <w:rFonts w:ascii="Verdana" w:hAnsi="Verdana"/>
        </w:rPr>
        <w:t xml:space="preserve"> paranccsal törölhetsz. </w:t>
      </w:r>
      <w:r w:rsidR="009B5889">
        <w:rPr>
          <w:rFonts w:ascii="Verdana" w:hAnsi="Verdana"/>
        </w:rPr>
        <w:t xml:space="preserve">Vigyázat! Utána nem lehet visszavonni! </w:t>
      </w:r>
      <w:r w:rsidR="003663DC">
        <w:rPr>
          <w:rFonts w:ascii="Verdana" w:hAnsi="Verdana"/>
        </w:rPr>
        <w:t>Próbáld</w:t>
      </w:r>
      <w:r w:rsidRPr="00120845">
        <w:rPr>
          <w:rFonts w:ascii="Verdana" w:hAnsi="Verdana"/>
        </w:rPr>
        <w:t xml:space="preserve"> ki</w:t>
      </w:r>
      <w:r w:rsidR="003663DC">
        <w:rPr>
          <w:rFonts w:ascii="Verdana" w:hAnsi="Verdana"/>
        </w:rPr>
        <w:t>:</w:t>
      </w:r>
      <w:r w:rsidRPr="00120845">
        <w:rPr>
          <w:rFonts w:ascii="Verdana" w:hAnsi="Verdana"/>
        </w:rPr>
        <w:t xml:space="preserve"> </w:t>
      </w:r>
    </w:p>
    <w:p w:rsidR="00D65FC8" w:rsidRPr="009B5889" w:rsidRDefault="00D65FC8" w:rsidP="003663DC">
      <w:pPr>
        <w:pStyle w:val="Kd"/>
        <w:rPr>
          <w:rFonts w:ascii="Consolas" w:hAnsi="Consolas"/>
          <w:shd w:val="clear" w:color="auto" w:fill="DEEAF6" w:themeFill="accent5" w:themeFillTint="33"/>
        </w:rPr>
      </w:pPr>
      <w:r w:rsidRPr="009B5889">
        <w:rPr>
          <w:rFonts w:ascii="Consolas" w:hAnsi="Consolas"/>
          <w:shd w:val="clear" w:color="auto" w:fill="DEEAF6" w:themeFill="accent5" w:themeFillTint="33"/>
        </w:rPr>
        <w:t>DROP TABLE evek;</w:t>
      </w:r>
    </w:p>
    <w:p w:rsidR="00532B77" w:rsidRDefault="00532B77" w:rsidP="00F45284">
      <w:pPr>
        <w:pStyle w:val="Szvegtrzs"/>
        <w:rPr>
          <w:rFonts w:ascii="Verdana" w:hAnsi="Verdana"/>
          <w:noProof/>
          <w:lang w:eastAsia="hu-HU" w:bidi="ar-SA"/>
        </w:rPr>
      </w:pPr>
      <w:r w:rsidRPr="00120845">
        <w:rPr>
          <w:rFonts w:ascii="Verdana" w:hAnsi="Verdana"/>
          <w:noProof/>
          <w:lang w:eastAsia="hu-HU" w:bidi="ar-SA"/>
        </w:rPr>
        <w:t>Ellenőri</w:t>
      </w:r>
      <w:r w:rsidR="003663DC">
        <w:rPr>
          <w:rFonts w:ascii="Verdana" w:hAnsi="Verdana"/>
          <w:noProof/>
          <w:lang w:eastAsia="hu-HU" w:bidi="ar-SA"/>
        </w:rPr>
        <w:t>zd</w:t>
      </w:r>
      <w:r w:rsidRPr="00120845">
        <w:rPr>
          <w:rFonts w:ascii="Verdana" w:hAnsi="Verdana"/>
          <w:noProof/>
          <w:lang w:eastAsia="hu-HU" w:bidi="ar-SA"/>
        </w:rPr>
        <w:t xml:space="preserve"> a</w:t>
      </w:r>
      <w:r w:rsidR="003663DC">
        <w:rPr>
          <w:rFonts w:ascii="Verdana" w:hAnsi="Verdana"/>
          <w:noProof/>
          <w:lang w:eastAsia="hu-HU" w:bidi="ar-SA"/>
        </w:rPr>
        <w:t xml:space="preserve"> törlést, majd zárd</w:t>
      </w:r>
      <w:r w:rsidR="00D65FC8" w:rsidRPr="00120845">
        <w:rPr>
          <w:rFonts w:ascii="Verdana" w:hAnsi="Verdana"/>
          <w:noProof/>
          <w:lang w:eastAsia="hu-HU" w:bidi="ar-SA"/>
        </w:rPr>
        <w:t xml:space="preserve"> be a programot</w:t>
      </w:r>
      <w:r w:rsidRPr="00120845">
        <w:rPr>
          <w:rFonts w:ascii="Verdana" w:hAnsi="Verdana"/>
          <w:noProof/>
          <w:lang w:eastAsia="hu-HU" w:bidi="ar-SA"/>
        </w:rPr>
        <w:t>!</w:t>
      </w:r>
    </w:p>
    <w:p w:rsidR="004C4841" w:rsidRPr="009B5889" w:rsidRDefault="00893F75" w:rsidP="004C4841">
      <w:pPr>
        <w:pStyle w:val="Cmsor2"/>
        <w:rPr>
          <w:rFonts w:ascii="Verdana" w:hAnsi="Verdana"/>
          <w:color w:val="4472C4" w:themeColor="accent1"/>
        </w:rPr>
      </w:pPr>
      <w:r w:rsidRPr="009B5889">
        <w:rPr>
          <w:rFonts w:ascii="Verdana" w:hAnsi="Verdana"/>
          <w:color w:val="4472C4" w:themeColor="accent1"/>
        </w:rPr>
        <w:t>Feladatok</w:t>
      </w:r>
    </w:p>
    <w:p w:rsidR="00893F75" w:rsidRPr="009B5889" w:rsidRDefault="00893F75" w:rsidP="00893F75">
      <w:pPr>
        <w:numPr>
          <w:ilvl w:val="0"/>
          <w:numId w:val="4"/>
        </w:numPr>
        <w:ind w:left="426" w:hanging="357"/>
        <w:contextualSpacing/>
        <w:rPr>
          <w:rFonts w:ascii="Verdana" w:hAnsi="Verdana" w:cs="Arial"/>
          <w:sz w:val="22"/>
          <w:szCs w:val="22"/>
        </w:rPr>
      </w:pPr>
      <w:r w:rsidRPr="009B5889">
        <w:rPr>
          <w:rFonts w:ascii="Verdana" w:hAnsi="Verdana" w:cs="Arial"/>
          <w:sz w:val="22"/>
          <w:szCs w:val="22"/>
        </w:rPr>
        <w:t xml:space="preserve">Egy új adattáblát szeretnénk létrehozni </w:t>
      </w:r>
      <w:r w:rsidRPr="009B5889">
        <w:rPr>
          <w:rFonts w:ascii="Verdana" w:hAnsi="Verdana" w:cs="Arial"/>
          <w:i/>
          <w:iCs/>
          <w:sz w:val="22"/>
          <w:szCs w:val="22"/>
        </w:rPr>
        <w:t>tanulok</w:t>
      </w:r>
      <w:r w:rsidRPr="009B5889">
        <w:rPr>
          <w:rFonts w:ascii="Verdana" w:hAnsi="Verdana" w:cs="Arial"/>
          <w:sz w:val="22"/>
          <w:szCs w:val="22"/>
        </w:rPr>
        <w:t xml:space="preserve"> néven, amelyben a tanulók neve</w:t>
      </w:r>
      <w:r w:rsidR="000534DA">
        <w:rPr>
          <w:rFonts w:ascii="Verdana" w:hAnsi="Verdana" w:cs="Arial"/>
          <w:sz w:val="22"/>
          <w:szCs w:val="22"/>
        </w:rPr>
        <w:t xml:space="preserve"> (legfeljebb 50 karakter)</w:t>
      </w:r>
      <w:r w:rsidRPr="009B5889">
        <w:rPr>
          <w:rFonts w:ascii="Verdana" w:hAnsi="Verdana" w:cs="Arial"/>
          <w:sz w:val="22"/>
          <w:szCs w:val="22"/>
        </w:rPr>
        <w:t xml:space="preserve">, születési éve és tanulmányi átlaga szerepel. </w:t>
      </w:r>
      <w:r w:rsidR="000A6365" w:rsidRPr="009B5889">
        <w:rPr>
          <w:rFonts w:ascii="Verdana" w:hAnsi="Verdana" w:cs="Arial"/>
          <w:sz w:val="22"/>
          <w:szCs w:val="22"/>
        </w:rPr>
        <w:br/>
        <w:t>Feltételezzük, hogy nincs két ugyanolyan nevű tanuló, ezért a nev lesz az elsődleges kulcs.</w:t>
      </w:r>
      <w:r w:rsidR="000A6365" w:rsidRPr="009B5889">
        <w:rPr>
          <w:rFonts w:ascii="Verdana" w:hAnsi="Verdana" w:cs="Arial"/>
          <w:sz w:val="22"/>
          <w:szCs w:val="22"/>
        </w:rPr>
        <w:br/>
      </w:r>
      <w:r w:rsidR="00377F82" w:rsidRPr="009B5889">
        <w:rPr>
          <w:rFonts w:ascii="Verdana" w:hAnsi="Verdana" w:cs="Arial"/>
          <w:sz w:val="22"/>
          <w:szCs w:val="22"/>
        </w:rPr>
        <w:t xml:space="preserve">Egészítsd </w:t>
      </w:r>
      <w:r w:rsidRPr="009B5889">
        <w:rPr>
          <w:rFonts w:ascii="Verdana" w:hAnsi="Verdana" w:cs="Arial"/>
          <w:sz w:val="22"/>
          <w:szCs w:val="22"/>
        </w:rPr>
        <w:t>ki az alábbi parancsot:</w:t>
      </w:r>
      <w:r w:rsidRPr="009B5889">
        <w:rPr>
          <w:rFonts w:ascii="Verdana" w:hAnsi="Verdana" w:cs="Arial"/>
          <w:sz w:val="22"/>
          <w:szCs w:val="22"/>
        </w:rPr>
        <w:br/>
      </w:r>
      <w:r w:rsidR="0016530C" w:rsidRPr="009B5889">
        <w:rPr>
          <w:rFonts w:ascii="Verdana" w:hAnsi="Verdana" w:cs="Arial"/>
          <w:sz w:val="22"/>
          <w:szCs w:val="22"/>
        </w:rPr>
        <w:t>______</w:t>
      </w:r>
      <w:r w:rsidRPr="009B5889">
        <w:rPr>
          <w:rFonts w:ascii="Verdana" w:hAnsi="Verdana" w:cs="Arial"/>
          <w:sz w:val="22"/>
          <w:szCs w:val="22"/>
        </w:rPr>
        <w:t xml:space="preserve"> TABLE tanulok (</w:t>
      </w:r>
      <w:r w:rsidR="000A6365" w:rsidRPr="009B5889">
        <w:rPr>
          <w:rFonts w:ascii="Verdana" w:hAnsi="Verdana" w:cs="Arial"/>
          <w:sz w:val="22"/>
          <w:szCs w:val="22"/>
        </w:rPr>
        <w:br/>
      </w:r>
      <w:r w:rsidR="000A6365" w:rsidRPr="009B5889">
        <w:rPr>
          <w:rFonts w:ascii="Verdana" w:hAnsi="Verdana" w:cs="Arial"/>
          <w:sz w:val="22"/>
          <w:szCs w:val="22"/>
        </w:rPr>
        <w:tab/>
        <w:t>nev _______</w:t>
      </w:r>
      <w:r w:rsidR="00C05595" w:rsidRPr="009B5889">
        <w:rPr>
          <w:rFonts w:ascii="Verdana" w:hAnsi="Verdana" w:cs="Arial"/>
          <w:sz w:val="22"/>
          <w:szCs w:val="22"/>
        </w:rPr>
        <w:t>,</w:t>
      </w:r>
      <w:r w:rsidR="000A6365" w:rsidRPr="009B5889">
        <w:rPr>
          <w:rFonts w:ascii="Verdana" w:hAnsi="Verdana" w:cs="Arial"/>
          <w:sz w:val="22"/>
          <w:szCs w:val="22"/>
        </w:rPr>
        <w:br/>
      </w:r>
      <w:r w:rsidR="000A6365" w:rsidRPr="009B5889">
        <w:rPr>
          <w:rFonts w:ascii="Verdana" w:hAnsi="Verdana" w:cs="Arial"/>
          <w:sz w:val="22"/>
          <w:szCs w:val="22"/>
        </w:rPr>
        <w:tab/>
      </w:r>
      <w:r w:rsidR="00C05595" w:rsidRPr="009B5889">
        <w:rPr>
          <w:rFonts w:ascii="Verdana" w:hAnsi="Verdana" w:cs="Arial"/>
          <w:sz w:val="22"/>
          <w:szCs w:val="22"/>
        </w:rPr>
        <w:t>szulev ________,</w:t>
      </w:r>
      <w:r w:rsidR="000A6365" w:rsidRPr="009B5889">
        <w:rPr>
          <w:rFonts w:ascii="Verdana" w:hAnsi="Verdana" w:cs="Arial"/>
          <w:sz w:val="22"/>
          <w:szCs w:val="22"/>
        </w:rPr>
        <w:br/>
      </w:r>
      <w:r w:rsidR="000A6365" w:rsidRPr="009B5889">
        <w:rPr>
          <w:rFonts w:ascii="Verdana" w:hAnsi="Verdana" w:cs="Arial"/>
          <w:sz w:val="22"/>
          <w:szCs w:val="22"/>
        </w:rPr>
        <w:tab/>
      </w:r>
      <w:r w:rsidR="00C05595" w:rsidRPr="009B5889">
        <w:rPr>
          <w:rFonts w:ascii="Verdana" w:hAnsi="Verdana" w:cs="Arial"/>
          <w:sz w:val="22"/>
          <w:szCs w:val="22"/>
        </w:rPr>
        <w:t>atlag _______</w:t>
      </w:r>
      <w:r w:rsidR="009B5889">
        <w:rPr>
          <w:rFonts w:ascii="Verdana" w:hAnsi="Verdana" w:cs="Arial"/>
          <w:sz w:val="22"/>
          <w:szCs w:val="22"/>
        </w:rPr>
        <w:t>,</w:t>
      </w:r>
      <w:r w:rsidR="009B5889">
        <w:rPr>
          <w:rFonts w:ascii="Verdana" w:hAnsi="Verdana" w:cs="Arial"/>
          <w:sz w:val="22"/>
          <w:szCs w:val="22"/>
        </w:rPr>
        <w:br/>
        <w:t xml:space="preserve">    </w:t>
      </w:r>
      <w:r w:rsidR="009B5889" w:rsidRPr="009B5889">
        <w:rPr>
          <w:rFonts w:ascii="Verdana" w:hAnsi="Verdana" w:cs="Arial"/>
          <w:sz w:val="22"/>
          <w:szCs w:val="22"/>
        </w:rPr>
        <w:t>________________</w:t>
      </w:r>
      <w:r w:rsidR="000A6365" w:rsidRPr="009B5889">
        <w:rPr>
          <w:rFonts w:ascii="Verdana" w:hAnsi="Verdana" w:cs="Arial"/>
          <w:sz w:val="22"/>
          <w:szCs w:val="22"/>
        </w:rPr>
        <w:br/>
      </w:r>
      <w:r w:rsidR="00C05595" w:rsidRPr="009B5889">
        <w:rPr>
          <w:rFonts w:ascii="Verdana" w:hAnsi="Verdana" w:cs="Arial"/>
          <w:sz w:val="22"/>
          <w:szCs w:val="22"/>
        </w:rPr>
        <w:t>);</w:t>
      </w:r>
      <w:r w:rsidR="00377F82" w:rsidRPr="009B5889">
        <w:rPr>
          <w:rFonts w:ascii="Verdana" w:hAnsi="Verdana" w:cs="Arial"/>
          <w:sz w:val="22"/>
          <w:szCs w:val="22"/>
        </w:rPr>
        <w:br/>
      </w:r>
    </w:p>
    <w:p w:rsidR="00CD41F9" w:rsidRPr="009B5889" w:rsidRDefault="0016530C" w:rsidP="004C4841">
      <w:pPr>
        <w:numPr>
          <w:ilvl w:val="0"/>
          <w:numId w:val="4"/>
        </w:numPr>
        <w:ind w:left="426" w:hanging="357"/>
        <w:contextualSpacing/>
        <w:rPr>
          <w:rFonts w:ascii="Verdana" w:hAnsi="Verdana" w:cs="Arial"/>
          <w:sz w:val="22"/>
          <w:szCs w:val="22"/>
        </w:rPr>
      </w:pPr>
      <w:r w:rsidRPr="009B5889">
        <w:rPr>
          <w:rFonts w:ascii="Verdana" w:hAnsi="Verdana" w:cs="Arial"/>
          <w:sz w:val="22"/>
          <w:szCs w:val="22"/>
        </w:rPr>
        <w:t xml:space="preserve">Írd ide azt az SQL parancsot, amellyel Nagy Béla adatait adhatod hozzá a </w:t>
      </w:r>
      <w:r w:rsidR="00D478F3" w:rsidRPr="009B5889">
        <w:rPr>
          <w:rFonts w:ascii="Verdana" w:hAnsi="Verdana" w:cs="Arial"/>
          <w:sz w:val="22"/>
          <w:szCs w:val="22"/>
        </w:rPr>
        <w:t xml:space="preserve">tanulok </w:t>
      </w:r>
      <w:r w:rsidRPr="009B5889">
        <w:rPr>
          <w:rFonts w:ascii="Verdana" w:hAnsi="Verdana" w:cs="Arial"/>
          <w:sz w:val="22"/>
          <w:szCs w:val="22"/>
        </w:rPr>
        <w:t>táblához, aki 2001-ben született és átlaga 4.23!</w:t>
      </w:r>
      <w:r w:rsidRPr="009B5889">
        <w:rPr>
          <w:rFonts w:ascii="Verdana" w:hAnsi="Verdana" w:cs="Arial"/>
          <w:sz w:val="22"/>
          <w:szCs w:val="22"/>
        </w:rPr>
        <w:br/>
        <w:t>______________________________________</w:t>
      </w:r>
      <w:r w:rsidR="00377F82" w:rsidRPr="009B5889">
        <w:rPr>
          <w:rFonts w:ascii="Verdana" w:hAnsi="Verdana" w:cs="Arial"/>
          <w:sz w:val="22"/>
          <w:szCs w:val="22"/>
        </w:rPr>
        <w:br/>
      </w:r>
    </w:p>
    <w:p w:rsidR="00DC431A" w:rsidRPr="009B5889" w:rsidRDefault="0016530C" w:rsidP="004C4841">
      <w:pPr>
        <w:numPr>
          <w:ilvl w:val="0"/>
          <w:numId w:val="4"/>
        </w:numPr>
        <w:ind w:left="426" w:hanging="357"/>
        <w:contextualSpacing/>
        <w:rPr>
          <w:rFonts w:ascii="Verdana" w:hAnsi="Verdana" w:cs="Arial"/>
          <w:sz w:val="22"/>
          <w:szCs w:val="22"/>
        </w:rPr>
      </w:pPr>
      <w:r w:rsidRPr="009B5889">
        <w:rPr>
          <w:rFonts w:ascii="Verdana" w:hAnsi="Verdana" w:cs="Arial"/>
          <w:sz w:val="22"/>
          <w:szCs w:val="22"/>
        </w:rPr>
        <w:t>Írd ide azt a parancsot, amellyel le</w:t>
      </w:r>
      <w:r w:rsidR="00526610" w:rsidRPr="009B5889">
        <w:rPr>
          <w:rFonts w:ascii="Verdana" w:hAnsi="Verdana" w:cs="Arial"/>
          <w:sz w:val="22"/>
          <w:szCs w:val="22"/>
        </w:rPr>
        <w:t>törölhet</w:t>
      </w:r>
      <w:r w:rsidRPr="009B5889">
        <w:rPr>
          <w:rFonts w:ascii="Verdana" w:hAnsi="Verdana" w:cs="Arial"/>
          <w:sz w:val="22"/>
          <w:szCs w:val="22"/>
        </w:rPr>
        <w:t>né</w:t>
      </w:r>
      <w:r w:rsidR="00526610" w:rsidRPr="009B5889">
        <w:rPr>
          <w:rFonts w:ascii="Verdana" w:hAnsi="Verdana" w:cs="Arial"/>
          <w:sz w:val="22"/>
          <w:szCs w:val="22"/>
        </w:rPr>
        <w:t xml:space="preserve">nk </w:t>
      </w:r>
      <w:r w:rsidRPr="009B5889">
        <w:rPr>
          <w:rFonts w:ascii="Verdana" w:hAnsi="Verdana" w:cs="Arial"/>
          <w:sz w:val="22"/>
          <w:szCs w:val="22"/>
        </w:rPr>
        <w:t>az előbb létrehozott táblát a tartalmával együtt!</w:t>
      </w:r>
      <w:r w:rsidRPr="009B5889">
        <w:rPr>
          <w:rFonts w:ascii="Verdana" w:hAnsi="Verdana" w:cs="Arial"/>
          <w:sz w:val="22"/>
          <w:szCs w:val="22"/>
        </w:rPr>
        <w:br/>
        <w:t>______________________________________</w:t>
      </w:r>
    </w:p>
    <w:p w:rsidR="008B58A5" w:rsidRPr="00120845" w:rsidRDefault="008B58A5" w:rsidP="00F93FC3">
      <w:pPr>
        <w:rPr>
          <w:rFonts w:ascii="Verdana" w:hAnsi="Verdana"/>
        </w:rPr>
      </w:pPr>
    </w:p>
    <w:sectPr w:rsidR="008B58A5" w:rsidRPr="001208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OpenSymbol">
    <w:charset w:val="00"/>
    <w:family w:val="auto"/>
    <w:pitch w:val="variable"/>
    <w:sig w:usb0="800000AF" w:usb1="1001ECEA" w:usb2="00000000" w:usb3="00000000" w:csb0="00000001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Verdana">
    <w:panose1 w:val="020B0604030504040204"/>
    <w:charset w:val="EE"/>
    <w:family w:val="swiss"/>
    <w:pitch w:val="variable"/>
    <w:sig w:usb0="A00006FF" w:usb1="4000205B" w:usb2="0000001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onsolas">
    <w:panose1 w:val="020B0609020204030204"/>
    <w:charset w:val="EE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2"/>
    <w:multiLevelType w:val="multilevel"/>
    <w:tmpl w:val="00000002"/>
    <w:name w:val="Számozás 1"/>
    <w:lvl w:ilvl="0">
      <w:start w:val="19"/>
      <w:numFmt w:val="decimal"/>
      <w:lvlText w:val=" %1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1">
      <w:start w:val="5"/>
      <w:numFmt w:val="decimal"/>
      <w:lvlText w:val=" %1.%2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2">
      <w:start w:val="1"/>
      <w:numFmt w:val="decimal"/>
      <w:lvlText w:val=" %1.%2.%3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3">
      <w:start w:val="1"/>
      <w:numFmt w:val="decimal"/>
      <w:lvlText w:val=" %1.%2.%3.%4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4">
      <w:start w:val="1"/>
      <w:numFmt w:val="decimal"/>
      <w:lvlText w:val=" %1.%2.%3.%4.%5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5">
      <w:start w:val="1"/>
      <w:numFmt w:val="decimal"/>
      <w:lvlText w:val=" %1.%2.%3.%4.%5.%6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6">
      <w:start w:val="1"/>
      <w:numFmt w:val="decimal"/>
      <w:lvlText w:val=" %1.%2.%3.%4.%5.%6.%7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7">
      <w:start w:val="1"/>
      <w:numFmt w:val="decimal"/>
      <w:lvlText w:val=" %1.%2.%3.%4.%5.%6.%7.%8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  <w:lvl w:ilvl="8">
      <w:start w:val="1"/>
      <w:numFmt w:val="decimal"/>
      <w:lvlText w:val=" %1.%2.%3.%4.%5.%6.%7.%8.%9 "/>
      <w:lvlJc w:val="left"/>
      <w:pPr>
        <w:tabs>
          <w:tab w:val="num" w:pos="340"/>
        </w:tabs>
        <w:ind w:left="340" w:hanging="340"/>
      </w:pPr>
      <w:rPr>
        <w:rFonts w:ascii="Arial" w:hAnsi="Arial"/>
        <w:color w:val="000000"/>
      </w:rPr>
    </w:lvl>
  </w:abstractNum>
  <w:abstractNum w:abstractNumId="1" w15:restartNumberingAfterBreak="0">
    <w:nsid w:val="00000003"/>
    <w:multiLevelType w:val="multilevel"/>
    <w:tmpl w:val="00000003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2" w15:restartNumberingAfterBreak="0">
    <w:nsid w:val="00000004"/>
    <w:multiLevelType w:val="multilevel"/>
    <w:tmpl w:val="00000004"/>
    <w:lvl w:ilvl="0">
      <w:start w:val="1"/>
      <w:numFmt w:val="bullet"/>
      <w:lvlText w:val=""/>
      <w:lvlJc w:val="left"/>
      <w:pPr>
        <w:tabs>
          <w:tab w:val="num" w:pos="283"/>
        </w:tabs>
        <w:ind w:left="283" w:hanging="283"/>
      </w:pPr>
      <w:rPr>
        <w:rFonts w:ascii="Wingdings" w:hAnsi="Wingdings" w:cs="OpenSymbol"/>
      </w:rPr>
    </w:lvl>
    <w:lvl w:ilvl="1">
      <w:start w:val="1"/>
      <w:numFmt w:val="bullet"/>
      <w:lvlText w:val=""/>
      <w:lvlJc w:val="left"/>
      <w:pPr>
        <w:tabs>
          <w:tab w:val="num" w:pos="566"/>
        </w:tabs>
        <w:ind w:left="566" w:hanging="283"/>
      </w:pPr>
      <w:rPr>
        <w:rFonts w:ascii="Symbol" w:hAnsi="Symbol" w:cs="OpenSymbol"/>
      </w:rPr>
    </w:lvl>
    <w:lvl w:ilvl="2">
      <w:start w:val="1"/>
      <w:numFmt w:val="bullet"/>
      <w:lvlText w:val=""/>
      <w:lvlJc w:val="left"/>
      <w:pPr>
        <w:tabs>
          <w:tab w:val="num" w:pos="849"/>
        </w:tabs>
        <w:ind w:left="849" w:hanging="283"/>
      </w:pPr>
      <w:rPr>
        <w:rFonts w:ascii="Symbol" w:hAnsi="Symbol" w:cs="OpenSymbol"/>
      </w:rPr>
    </w:lvl>
    <w:lvl w:ilvl="3">
      <w:start w:val="1"/>
      <w:numFmt w:val="bullet"/>
      <w:lvlText w:val=""/>
      <w:lvlJc w:val="left"/>
      <w:pPr>
        <w:tabs>
          <w:tab w:val="num" w:pos="1132"/>
        </w:tabs>
        <w:ind w:left="1132" w:hanging="283"/>
      </w:pPr>
      <w:rPr>
        <w:rFonts w:ascii="Symbol" w:hAnsi="Symbol" w:cs="OpenSymbol"/>
      </w:rPr>
    </w:lvl>
    <w:lvl w:ilvl="4">
      <w:start w:val="1"/>
      <w:numFmt w:val="bullet"/>
      <w:lvlText w:val=""/>
      <w:lvlJc w:val="left"/>
      <w:pPr>
        <w:tabs>
          <w:tab w:val="num" w:pos="1415"/>
        </w:tabs>
        <w:ind w:left="1415" w:hanging="283"/>
      </w:pPr>
      <w:rPr>
        <w:rFonts w:ascii="Symbol" w:hAnsi="Symbol" w:cs="OpenSymbol"/>
      </w:rPr>
    </w:lvl>
    <w:lvl w:ilvl="5">
      <w:start w:val="1"/>
      <w:numFmt w:val="bullet"/>
      <w:lvlText w:val=""/>
      <w:lvlJc w:val="left"/>
      <w:pPr>
        <w:tabs>
          <w:tab w:val="num" w:pos="1698"/>
        </w:tabs>
        <w:ind w:left="1698" w:hanging="283"/>
      </w:pPr>
      <w:rPr>
        <w:rFonts w:ascii="Symbol" w:hAnsi="Symbol" w:cs="OpenSymbol"/>
      </w:rPr>
    </w:lvl>
    <w:lvl w:ilvl="6">
      <w:start w:val="1"/>
      <w:numFmt w:val="bullet"/>
      <w:lvlText w:val=""/>
      <w:lvlJc w:val="left"/>
      <w:pPr>
        <w:tabs>
          <w:tab w:val="num" w:pos="1981"/>
        </w:tabs>
        <w:ind w:left="1981" w:hanging="283"/>
      </w:pPr>
      <w:rPr>
        <w:rFonts w:ascii="Symbol" w:hAnsi="Symbol" w:cs="OpenSymbol"/>
      </w:rPr>
    </w:lvl>
    <w:lvl w:ilvl="7">
      <w:start w:val="1"/>
      <w:numFmt w:val="bullet"/>
      <w:lvlText w:val=""/>
      <w:lvlJc w:val="left"/>
      <w:pPr>
        <w:tabs>
          <w:tab w:val="num" w:pos="2264"/>
        </w:tabs>
        <w:ind w:left="2264" w:hanging="283"/>
      </w:pPr>
      <w:rPr>
        <w:rFonts w:ascii="Symbol" w:hAnsi="Symbol" w:cs="OpenSymbol"/>
      </w:rPr>
    </w:lvl>
    <w:lvl w:ilvl="8">
      <w:start w:val="1"/>
      <w:numFmt w:val="bullet"/>
      <w:lvlText w:val=""/>
      <w:lvlJc w:val="left"/>
      <w:pPr>
        <w:tabs>
          <w:tab w:val="num" w:pos="2547"/>
        </w:tabs>
        <w:ind w:left="2547" w:hanging="283"/>
      </w:pPr>
      <w:rPr>
        <w:rFonts w:ascii="Symbol" w:hAnsi="Symbol" w:cs="OpenSymbol"/>
      </w:rPr>
    </w:lvl>
  </w:abstractNum>
  <w:abstractNum w:abstractNumId="3" w15:restartNumberingAfterBreak="0">
    <w:nsid w:val="00000005"/>
    <w:multiLevelType w:val="multilevel"/>
    <w:tmpl w:val="00000005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4" w15:restartNumberingAfterBreak="0">
    <w:nsid w:val="00000006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ascii="Arial" w:hAnsi="Arial"/>
        <w:color w:val="000000"/>
      </w:r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ascii="Arial" w:hAnsi="Arial"/>
        <w:color w:val="000000"/>
      </w:r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  <w:rPr>
        <w:rFonts w:ascii="Arial" w:hAnsi="Arial"/>
        <w:color w:val="000000"/>
      </w:r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  <w:rPr>
        <w:rFonts w:ascii="Arial" w:hAnsi="Arial"/>
        <w:color w:val="000000"/>
      </w:r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  <w:rPr>
        <w:rFonts w:ascii="Arial" w:hAnsi="Arial"/>
        <w:color w:val="000000"/>
      </w:r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  <w:rPr>
        <w:rFonts w:ascii="Arial" w:hAnsi="Arial"/>
        <w:color w:val="000000"/>
      </w:r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  <w:rPr>
        <w:rFonts w:ascii="Arial" w:hAnsi="Arial"/>
        <w:color w:val="000000"/>
      </w:r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  <w:rPr>
        <w:rFonts w:ascii="Arial" w:hAnsi="Arial"/>
        <w:color w:val="000000"/>
      </w:r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  <w:rPr>
        <w:rFonts w:ascii="Arial" w:hAnsi="Arial"/>
        <w:color w:val="000000"/>
      </w:rPr>
    </w:lvl>
  </w:abstractNum>
  <w:abstractNum w:abstractNumId="5" w15:restartNumberingAfterBreak="0">
    <w:nsid w:val="0D0356DD"/>
    <w:multiLevelType w:val="hybridMultilevel"/>
    <w:tmpl w:val="4A58684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EA754A1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0EE807AD"/>
    <w:multiLevelType w:val="hybridMultilevel"/>
    <w:tmpl w:val="616612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1162259"/>
    <w:multiLevelType w:val="hybridMultilevel"/>
    <w:tmpl w:val="B04CC88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3012FCF"/>
    <w:multiLevelType w:val="hybridMultilevel"/>
    <w:tmpl w:val="992E161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5D70B3C"/>
    <w:multiLevelType w:val="hybridMultilevel"/>
    <w:tmpl w:val="F300DAEA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6D511FE"/>
    <w:multiLevelType w:val="hybridMultilevel"/>
    <w:tmpl w:val="F66AFDD2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8FF185E"/>
    <w:multiLevelType w:val="hybridMultilevel"/>
    <w:tmpl w:val="A504161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225D00BE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75645CE"/>
    <w:multiLevelType w:val="hybridMultilevel"/>
    <w:tmpl w:val="8200D10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9707667"/>
    <w:multiLevelType w:val="hybridMultilevel"/>
    <w:tmpl w:val="FE0CCE64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4A1EC4"/>
    <w:multiLevelType w:val="hybridMultilevel"/>
    <w:tmpl w:val="7AB6329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15121DA"/>
    <w:multiLevelType w:val="hybridMultilevel"/>
    <w:tmpl w:val="BC70B878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54BB44A9"/>
    <w:multiLevelType w:val="hybridMultilevel"/>
    <w:tmpl w:val="08B20666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1065E69"/>
    <w:multiLevelType w:val="hybridMultilevel"/>
    <w:tmpl w:val="D15C6316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6A171D8"/>
    <w:multiLevelType w:val="hybridMultilevel"/>
    <w:tmpl w:val="61C0569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2FE3D71"/>
    <w:multiLevelType w:val="hybridMultilevel"/>
    <w:tmpl w:val="CDB4E6D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B303140"/>
    <w:multiLevelType w:val="hybridMultilevel"/>
    <w:tmpl w:val="67C42698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7B7172A3"/>
    <w:multiLevelType w:val="hybridMultilevel"/>
    <w:tmpl w:val="4CB42850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F6B7EE7"/>
    <w:multiLevelType w:val="hybridMultilevel"/>
    <w:tmpl w:val="4CF6DD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6"/>
  </w:num>
  <w:num w:numId="5">
    <w:abstractNumId w:val="4"/>
  </w:num>
  <w:num w:numId="6">
    <w:abstractNumId w:val="1"/>
  </w:num>
  <w:num w:numId="7">
    <w:abstractNumId w:val="19"/>
  </w:num>
  <w:num w:numId="8">
    <w:abstractNumId w:val="13"/>
  </w:num>
  <w:num w:numId="9">
    <w:abstractNumId w:val="21"/>
  </w:num>
  <w:num w:numId="10">
    <w:abstractNumId w:val="23"/>
  </w:num>
  <w:num w:numId="11">
    <w:abstractNumId w:val="5"/>
  </w:num>
  <w:num w:numId="12">
    <w:abstractNumId w:val="24"/>
  </w:num>
  <w:num w:numId="13">
    <w:abstractNumId w:val="14"/>
  </w:num>
  <w:num w:numId="14">
    <w:abstractNumId w:val="9"/>
  </w:num>
  <w:num w:numId="15">
    <w:abstractNumId w:val="20"/>
  </w:num>
  <w:num w:numId="16">
    <w:abstractNumId w:val="17"/>
  </w:num>
  <w:num w:numId="17">
    <w:abstractNumId w:val="16"/>
  </w:num>
  <w:num w:numId="18">
    <w:abstractNumId w:val="11"/>
  </w:num>
  <w:num w:numId="19">
    <w:abstractNumId w:val="10"/>
  </w:num>
  <w:num w:numId="20">
    <w:abstractNumId w:val="12"/>
  </w:num>
  <w:num w:numId="21">
    <w:abstractNumId w:val="22"/>
  </w:num>
  <w:num w:numId="22">
    <w:abstractNumId w:val="7"/>
  </w:num>
  <w:num w:numId="23">
    <w:abstractNumId w:val="15"/>
  </w:num>
  <w:num w:numId="24">
    <w:abstractNumId w:val="18"/>
  </w:num>
  <w:num w:numId="25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web"/>
  <w:zoom w:percent="11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6666"/>
    <w:rsid w:val="00006B76"/>
    <w:rsid w:val="00006FD7"/>
    <w:rsid w:val="00034DD7"/>
    <w:rsid w:val="000424F0"/>
    <w:rsid w:val="00044BC9"/>
    <w:rsid w:val="0005239D"/>
    <w:rsid w:val="00053454"/>
    <w:rsid w:val="000534DA"/>
    <w:rsid w:val="00070B19"/>
    <w:rsid w:val="000A2B69"/>
    <w:rsid w:val="000A6365"/>
    <w:rsid w:val="000A7F88"/>
    <w:rsid w:val="000C2DA3"/>
    <w:rsid w:val="000E3CB8"/>
    <w:rsid w:val="000F6A14"/>
    <w:rsid w:val="0011326D"/>
    <w:rsid w:val="0011396A"/>
    <w:rsid w:val="00116460"/>
    <w:rsid w:val="00120845"/>
    <w:rsid w:val="00153FDD"/>
    <w:rsid w:val="0016530C"/>
    <w:rsid w:val="00182840"/>
    <w:rsid w:val="001A3476"/>
    <w:rsid w:val="001A35C5"/>
    <w:rsid w:val="001A383F"/>
    <w:rsid w:val="001A3F89"/>
    <w:rsid w:val="001B1CF2"/>
    <w:rsid w:val="001B3E65"/>
    <w:rsid w:val="001E35B0"/>
    <w:rsid w:val="001E6C71"/>
    <w:rsid w:val="001F3991"/>
    <w:rsid w:val="001F3AAD"/>
    <w:rsid w:val="001F514F"/>
    <w:rsid w:val="00201A9E"/>
    <w:rsid w:val="002047E7"/>
    <w:rsid w:val="00211446"/>
    <w:rsid w:val="00222C6D"/>
    <w:rsid w:val="00222FA4"/>
    <w:rsid w:val="00225DF4"/>
    <w:rsid w:val="002527CE"/>
    <w:rsid w:val="00271DA8"/>
    <w:rsid w:val="00273CF0"/>
    <w:rsid w:val="00290FC6"/>
    <w:rsid w:val="00297F23"/>
    <w:rsid w:val="002A14FD"/>
    <w:rsid w:val="002A1698"/>
    <w:rsid w:val="002A23FD"/>
    <w:rsid w:val="002B4773"/>
    <w:rsid w:val="002B6EF6"/>
    <w:rsid w:val="002C22B8"/>
    <w:rsid w:val="002D2EC4"/>
    <w:rsid w:val="002D34F7"/>
    <w:rsid w:val="002D5DA9"/>
    <w:rsid w:val="002E105A"/>
    <w:rsid w:val="002E58A4"/>
    <w:rsid w:val="0031712C"/>
    <w:rsid w:val="003243B7"/>
    <w:rsid w:val="003264BE"/>
    <w:rsid w:val="00336C52"/>
    <w:rsid w:val="00350288"/>
    <w:rsid w:val="00350F78"/>
    <w:rsid w:val="003663DC"/>
    <w:rsid w:val="00366C42"/>
    <w:rsid w:val="00377F82"/>
    <w:rsid w:val="00386030"/>
    <w:rsid w:val="00387B3A"/>
    <w:rsid w:val="003954D5"/>
    <w:rsid w:val="003B27D1"/>
    <w:rsid w:val="003B724C"/>
    <w:rsid w:val="003C0F0C"/>
    <w:rsid w:val="003C52F3"/>
    <w:rsid w:val="003D02BD"/>
    <w:rsid w:val="003D3110"/>
    <w:rsid w:val="003D391F"/>
    <w:rsid w:val="003D4F8C"/>
    <w:rsid w:val="003E3995"/>
    <w:rsid w:val="003F5179"/>
    <w:rsid w:val="00400412"/>
    <w:rsid w:val="00400F39"/>
    <w:rsid w:val="004108CA"/>
    <w:rsid w:val="00413229"/>
    <w:rsid w:val="00413D57"/>
    <w:rsid w:val="004160DD"/>
    <w:rsid w:val="00425437"/>
    <w:rsid w:val="00446924"/>
    <w:rsid w:val="00462FBF"/>
    <w:rsid w:val="004819EB"/>
    <w:rsid w:val="004854CF"/>
    <w:rsid w:val="00485794"/>
    <w:rsid w:val="004A2614"/>
    <w:rsid w:val="004A60C8"/>
    <w:rsid w:val="004B1F44"/>
    <w:rsid w:val="004C4841"/>
    <w:rsid w:val="004E034B"/>
    <w:rsid w:val="004E6215"/>
    <w:rsid w:val="004F38F3"/>
    <w:rsid w:val="004F67C6"/>
    <w:rsid w:val="0051282E"/>
    <w:rsid w:val="0052044D"/>
    <w:rsid w:val="00526610"/>
    <w:rsid w:val="00527585"/>
    <w:rsid w:val="0053249B"/>
    <w:rsid w:val="005326E8"/>
    <w:rsid w:val="00532B77"/>
    <w:rsid w:val="00551A7A"/>
    <w:rsid w:val="00557F56"/>
    <w:rsid w:val="00563D9C"/>
    <w:rsid w:val="005713E9"/>
    <w:rsid w:val="00574299"/>
    <w:rsid w:val="00590781"/>
    <w:rsid w:val="005A50BF"/>
    <w:rsid w:val="005C066B"/>
    <w:rsid w:val="005D1245"/>
    <w:rsid w:val="005E4CCC"/>
    <w:rsid w:val="005F4ED7"/>
    <w:rsid w:val="00615674"/>
    <w:rsid w:val="006225D4"/>
    <w:rsid w:val="0062478B"/>
    <w:rsid w:val="00641E2E"/>
    <w:rsid w:val="006443BF"/>
    <w:rsid w:val="00644DF7"/>
    <w:rsid w:val="006507A8"/>
    <w:rsid w:val="006534FA"/>
    <w:rsid w:val="00654DCA"/>
    <w:rsid w:val="006563F1"/>
    <w:rsid w:val="006641EF"/>
    <w:rsid w:val="00680DC6"/>
    <w:rsid w:val="006815E6"/>
    <w:rsid w:val="006A17FD"/>
    <w:rsid w:val="006A6E16"/>
    <w:rsid w:val="006B34A5"/>
    <w:rsid w:val="006C02D5"/>
    <w:rsid w:val="006D4CA0"/>
    <w:rsid w:val="006D7DF5"/>
    <w:rsid w:val="006E0D4C"/>
    <w:rsid w:val="006E14F4"/>
    <w:rsid w:val="006E686F"/>
    <w:rsid w:val="006F7B9C"/>
    <w:rsid w:val="00710414"/>
    <w:rsid w:val="007156EF"/>
    <w:rsid w:val="007330C7"/>
    <w:rsid w:val="0075217D"/>
    <w:rsid w:val="007533D0"/>
    <w:rsid w:val="007615E6"/>
    <w:rsid w:val="0077624C"/>
    <w:rsid w:val="00781827"/>
    <w:rsid w:val="007819CD"/>
    <w:rsid w:val="0079437D"/>
    <w:rsid w:val="00797DB1"/>
    <w:rsid w:val="007A155C"/>
    <w:rsid w:val="007A381C"/>
    <w:rsid w:val="007B6E2B"/>
    <w:rsid w:val="007C08D9"/>
    <w:rsid w:val="007D2954"/>
    <w:rsid w:val="007D46FD"/>
    <w:rsid w:val="007E0E63"/>
    <w:rsid w:val="007F34B7"/>
    <w:rsid w:val="00815ECC"/>
    <w:rsid w:val="0082436D"/>
    <w:rsid w:val="00832CD6"/>
    <w:rsid w:val="0084438C"/>
    <w:rsid w:val="00864570"/>
    <w:rsid w:val="00876693"/>
    <w:rsid w:val="0089032D"/>
    <w:rsid w:val="00890E00"/>
    <w:rsid w:val="00893F75"/>
    <w:rsid w:val="008B4E0B"/>
    <w:rsid w:val="008B58A5"/>
    <w:rsid w:val="008E507B"/>
    <w:rsid w:val="009061BD"/>
    <w:rsid w:val="009170F8"/>
    <w:rsid w:val="00921260"/>
    <w:rsid w:val="00922589"/>
    <w:rsid w:val="00951034"/>
    <w:rsid w:val="00970600"/>
    <w:rsid w:val="00972502"/>
    <w:rsid w:val="00982329"/>
    <w:rsid w:val="009848B7"/>
    <w:rsid w:val="00985544"/>
    <w:rsid w:val="00986BC2"/>
    <w:rsid w:val="00986CDE"/>
    <w:rsid w:val="009958FF"/>
    <w:rsid w:val="009B1F68"/>
    <w:rsid w:val="009B3FB8"/>
    <w:rsid w:val="009B5889"/>
    <w:rsid w:val="009F0933"/>
    <w:rsid w:val="009F09F1"/>
    <w:rsid w:val="009F4279"/>
    <w:rsid w:val="009F5DD4"/>
    <w:rsid w:val="009F650D"/>
    <w:rsid w:val="00A16F43"/>
    <w:rsid w:val="00A17A79"/>
    <w:rsid w:val="00A319B4"/>
    <w:rsid w:val="00A427E9"/>
    <w:rsid w:val="00A707CC"/>
    <w:rsid w:val="00A86ED1"/>
    <w:rsid w:val="00A874BE"/>
    <w:rsid w:val="00A93DA8"/>
    <w:rsid w:val="00A955FF"/>
    <w:rsid w:val="00AB2736"/>
    <w:rsid w:val="00AC03F3"/>
    <w:rsid w:val="00AC709F"/>
    <w:rsid w:val="00AC72F8"/>
    <w:rsid w:val="00AD4902"/>
    <w:rsid w:val="00AE3EBC"/>
    <w:rsid w:val="00AF26A5"/>
    <w:rsid w:val="00B378DF"/>
    <w:rsid w:val="00B424D4"/>
    <w:rsid w:val="00B42A61"/>
    <w:rsid w:val="00B43566"/>
    <w:rsid w:val="00B4776F"/>
    <w:rsid w:val="00B565E7"/>
    <w:rsid w:val="00B57BEB"/>
    <w:rsid w:val="00B63F7A"/>
    <w:rsid w:val="00B82B2E"/>
    <w:rsid w:val="00B83591"/>
    <w:rsid w:val="00BA55A9"/>
    <w:rsid w:val="00BA75C6"/>
    <w:rsid w:val="00BB2931"/>
    <w:rsid w:val="00BB2B9D"/>
    <w:rsid w:val="00BB4DB9"/>
    <w:rsid w:val="00BD3D6C"/>
    <w:rsid w:val="00BE1B44"/>
    <w:rsid w:val="00BE1C32"/>
    <w:rsid w:val="00BF3DDD"/>
    <w:rsid w:val="00C05595"/>
    <w:rsid w:val="00C06666"/>
    <w:rsid w:val="00C41EB2"/>
    <w:rsid w:val="00C50CB7"/>
    <w:rsid w:val="00C65474"/>
    <w:rsid w:val="00C77A91"/>
    <w:rsid w:val="00C81F54"/>
    <w:rsid w:val="00C8212C"/>
    <w:rsid w:val="00C938B2"/>
    <w:rsid w:val="00C93F75"/>
    <w:rsid w:val="00C96FCA"/>
    <w:rsid w:val="00CA4899"/>
    <w:rsid w:val="00CB1904"/>
    <w:rsid w:val="00CD41F9"/>
    <w:rsid w:val="00CF7A13"/>
    <w:rsid w:val="00D04B95"/>
    <w:rsid w:val="00D05A7D"/>
    <w:rsid w:val="00D11C4D"/>
    <w:rsid w:val="00D25961"/>
    <w:rsid w:val="00D264AA"/>
    <w:rsid w:val="00D478F3"/>
    <w:rsid w:val="00D5097D"/>
    <w:rsid w:val="00D552DD"/>
    <w:rsid w:val="00D6297E"/>
    <w:rsid w:val="00D65247"/>
    <w:rsid w:val="00D65FC8"/>
    <w:rsid w:val="00D92470"/>
    <w:rsid w:val="00DB36FD"/>
    <w:rsid w:val="00DC3BE4"/>
    <w:rsid w:val="00DC431A"/>
    <w:rsid w:val="00DF0E1F"/>
    <w:rsid w:val="00DF4DE3"/>
    <w:rsid w:val="00E014F0"/>
    <w:rsid w:val="00E02475"/>
    <w:rsid w:val="00E12C39"/>
    <w:rsid w:val="00E27EC9"/>
    <w:rsid w:val="00E3060E"/>
    <w:rsid w:val="00E33866"/>
    <w:rsid w:val="00E53FFB"/>
    <w:rsid w:val="00E55570"/>
    <w:rsid w:val="00E55FFB"/>
    <w:rsid w:val="00E61F89"/>
    <w:rsid w:val="00E656F3"/>
    <w:rsid w:val="00EA5F13"/>
    <w:rsid w:val="00EB7038"/>
    <w:rsid w:val="00EC3B39"/>
    <w:rsid w:val="00EC4AB2"/>
    <w:rsid w:val="00ED5FEE"/>
    <w:rsid w:val="00EE099E"/>
    <w:rsid w:val="00EE4B87"/>
    <w:rsid w:val="00EF00D2"/>
    <w:rsid w:val="00F07824"/>
    <w:rsid w:val="00F26BD1"/>
    <w:rsid w:val="00F333D6"/>
    <w:rsid w:val="00F35C81"/>
    <w:rsid w:val="00F41F0F"/>
    <w:rsid w:val="00F43377"/>
    <w:rsid w:val="00F45284"/>
    <w:rsid w:val="00F51B52"/>
    <w:rsid w:val="00F530BC"/>
    <w:rsid w:val="00F54A18"/>
    <w:rsid w:val="00F6075E"/>
    <w:rsid w:val="00F63A9A"/>
    <w:rsid w:val="00F654D6"/>
    <w:rsid w:val="00F77C49"/>
    <w:rsid w:val="00F840AF"/>
    <w:rsid w:val="00F93FC3"/>
    <w:rsid w:val="00FA6C5C"/>
    <w:rsid w:val="00FD0CF1"/>
    <w:rsid w:val="00FD6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EDCF0C"/>
  <w15:chartTrackingRefBased/>
  <w15:docId w15:val="{178260C5-99D0-46DB-B739-AE675A276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hu-HU" w:eastAsia="hu-HU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">
    <w:name w:val="Normal"/>
    <w:qFormat/>
    <w:rsid w:val="00425437"/>
  </w:style>
  <w:style w:type="paragraph" w:styleId="Cmsor1">
    <w:name w:val="heading 1"/>
    <w:basedOn w:val="Norml"/>
    <w:next w:val="Norml"/>
    <w:link w:val="Cmsor1Char"/>
    <w:uiPriority w:val="9"/>
    <w:qFormat/>
    <w:rsid w:val="00425437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425437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425437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42543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42543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425437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425437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425437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44546A" w:themeColor="text2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425437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42543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425437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Szvegtrzs">
    <w:name w:val="Body Text"/>
    <w:basedOn w:val="Norml"/>
    <w:link w:val="SzvegtrzsChar"/>
    <w:rsid w:val="00425437"/>
    <w:pPr>
      <w:widowControl w:val="0"/>
      <w:suppressAutoHyphens/>
      <w:spacing w:line="240" w:lineRule="auto"/>
    </w:pPr>
    <w:rPr>
      <w:rFonts w:ascii="Arial" w:eastAsia="SimSun" w:hAnsi="Arial" w:cs="Mangal"/>
      <w:kern w:val="1"/>
      <w:sz w:val="22"/>
      <w:szCs w:val="24"/>
      <w:lang w:eastAsia="zh-CN" w:bidi="hi-IN"/>
    </w:rPr>
  </w:style>
  <w:style w:type="character" w:customStyle="1" w:styleId="SzvegtrzsChar">
    <w:name w:val="Szövegtörzs Char"/>
    <w:link w:val="Szvegtrzs"/>
    <w:rsid w:val="00425437"/>
    <w:rPr>
      <w:rFonts w:ascii="Arial" w:eastAsia="SimSun" w:hAnsi="Arial" w:cs="Mangal"/>
      <w:kern w:val="1"/>
      <w:sz w:val="22"/>
      <w:szCs w:val="24"/>
      <w:lang w:eastAsia="zh-CN" w:bidi="hi-IN"/>
    </w:rPr>
  </w:style>
  <w:style w:type="paragraph" w:customStyle="1" w:styleId="szveg">
    <w:name w:val="szöveg"/>
    <w:basedOn w:val="Kpalrs"/>
    <w:rsid w:val="00C06666"/>
    <w:pPr>
      <w:widowControl w:val="0"/>
      <w:suppressLineNumbers/>
      <w:suppressAutoHyphens/>
      <w:spacing w:before="120"/>
    </w:pPr>
    <w:rPr>
      <w:rFonts w:ascii="Arial" w:eastAsia="SimSun" w:hAnsi="Arial" w:cs="Mangal"/>
      <w:b w:val="0"/>
      <w:bCs w:val="0"/>
      <w:i/>
      <w:iCs/>
      <w:color w:val="auto"/>
      <w:kern w:val="1"/>
      <w:sz w:val="22"/>
      <w:szCs w:val="24"/>
      <w:lang w:eastAsia="zh-CN" w:bidi="hi-IN"/>
    </w:rPr>
  </w:style>
  <w:style w:type="paragraph" w:styleId="Kpalrs">
    <w:name w:val="caption"/>
    <w:basedOn w:val="Norml"/>
    <w:next w:val="Norml"/>
    <w:uiPriority w:val="35"/>
    <w:semiHidden/>
    <w:unhideWhenUsed/>
    <w:qFormat/>
    <w:rsid w:val="00425437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customStyle="1" w:styleId="Kd">
    <w:name w:val="Kód"/>
    <w:basedOn w:val="Szvegtrzs"/>
    <w:rsid w:val="00C06666"/>
    <w:rPr>
      <w:rFonts w:ascii="Courier New" w:hAnsi="Courier New"/>
    </w:rPr>
  </w:style>
  <w:style w:type="character" w:styleId="Hiperhivatkozs">
    <w:name w:val="Hyperlink"/>
    <w:rsid w:val="008B58A5"/>
    <w:rPr>
      <w:color w:val="000080"/>
      <w:u w:val="single"/>
    </w:rPr>
  </w:style>
  <w:style w:type="character" w:customStyle="1" w:styleId="kd2">
    <w:name w:val="kód2"/>
    <w:rsid w:val="007615E6"/>
    <w:rPr>
      <w:rFonts w:ascii="Courier New" w:hAnsi="Courier New" w:cs="Courier New"/>
      <w:sz w:val="22"/>
    </w:rPr>
  </w:style>
  <w:style w:type="character" w:customStyle="1" w:styleId="Cmsor3Char">
    <w:name w:val="Címsor 3 Char"/>
    <w:basedOn w:val="Bekezdsalapbettpusa"/>
    <w:link w:val="Cmsor3"/>
    <w:uiPriority w:val="9"/>
    <w:rsid w:val="00425437"/>
    <w:rPr>
      <w:rFonts w:asciiTheme="majorHAnsi" w:eastAsiaTheme="majorEastAsia" w:hAnsiTheme="majorHAnsi" w:cstheme="majorBidi"/>
      <w:color w:val="44546A" w:themeColor="text2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425437"/>
    <w:rPr>
      <w:rFonts w:asciiTheme="majorHAnsi" w:eastAsiaTheme="majorEastAsia" w:hAnsiTheme="majorHAnsi" w:cstheme="majorBidi"/>
      <w:sz w:val="22"/>
      <w:szCs w:val="22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425437"/>
    <w:rPr>
      <w:rFonts w:asciiTheme="majorHAnsi" w:eastAsiaTheme="majorEastAsia" w:hAnsiTheme="majorHAnsi" w:cstheme="majorBidi"/>
      <w:color w:val="44546A" w:themeColor="text2"/>
      <w:sz w:val="22"/>
      <w:szCs w:val="22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425437"/>
    <w:rPr>
      <w:rFonts w:asciiTheme="majorHAnsi" w:eastAsiaTheme="majorEastAsia" w:hAnsiTheme="majorHAnsi" w:cstheme="majorBidi"/>
      <w:i/>
      <w:iCs/>
      <w:color w:val="44546A" w:themeColor="text2"/>
      <w:sz w:val="21"/>
      <w:szCs w:val="21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425437"/>
    <w:rPr>
      <w:rFonts w:asciiTheme="majorHAnsi" w:eastAsiaTheme="majorEastAsia" w:hAnsiTheme="majorHAnsi" w:cstheme="majorBidi"/>
      <w:i/>
      <w:iCs/>
      <w:color w:val="1F3864" w:themeColor="accent1" w:themeShade="80"/>
      <w:sz w:val="21"/>
      <w:szCs w:val="21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425437"/>
    <w:rPr>
      <w:rFonts w:asciiTheme="majorHAnsi" w:eastAsiaTheme="majorEastAsia" w:hAnsiTheme="majorHAnsi" w:cstheme="majorBidi"/>
      <w:b/>
      <w:bCs/>
      <w:color w:val="44546A" w:themeColor="text2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425437"/>
    <w:rPr>
      <w:rFonts w:asciiTheme="majorHAnsi" w:eastAsiaTheme="majorEastAsia" w:hAnsiTheme="majorHAnsi" w:cstheme="majorBidi"/>
      <w:b/>
      <w:bCs/>
      <w:i/>
      <w:iCs/>
      <w:color w:val="44546A" w:themeColor="text2"/>
    </w:rPr>
  </w:style>
  <w:style w:type="paragraph" w:styleId="Cm">
    <w:name w:val="Title"/>
    <w:basedOn w:val="Norml"/>
    <w:next w:val="Norml"/>
    <w:link w:val="CmChar"/>
    <w:uiPriority w:val="10"/>
    <w:qFormat/>
    <w:rsid w:val="00425437"/>
    <w:pPr>
      <w:spacing w:after="0" w:line="240" w:lineRule="auto"/>
      <w:contextualSpacing/>
    </w:pPr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425437"/>
    <w:rPr>
      <w:rFonts w:asciiTheme="majorHAnsi" w:eastAsiaTheme="majorEastAsia" w:hAnsiTheme="majorHAnsi" w:cstheme="majorBidi"/>
      <w:color w:val="4472C4" w:themeColor="accent1"/>
      <w:spacing w:val="-10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425437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AlcmChar">
    <w:name w:val="Alcím Char"/>
    <w:basedOn w:val="Bekezdsalapbettpusa"/>
    <w:link w:val="Alcm"/>
    <w:uiPriority w:val="11"/>
    <w:rsid w:val="00425437"/>
    <w:rPr>
      <w:rFonts w:asciiTheme="majorHAnsi" w:eastAsiaTheme="majorEastAsia" w:hAnsiTheme="majorHAnsi" w:cstheme="majorBidi"/>
      <w:sz w:val="24"/>
      <w:szCs w:val="24"/>
    </w:rPr>
  </w:style>
  <w:style w:type="character" w:styleId="Kiemels2">
    <w:name w:val="Strong"/>
    <w:basedOn w:val="Bekezdsalapbettpusa"/>
    <w:uiPriority w:val="22"/>
    <w:qFormat/>
    <w:rsid w:val="00425437"/>
    <w:rPr>
      <w:b/>
      <w:bCs/>
    </w:rPr>
  </w:style>
  <w:style w:type="character" w:styleId="Kiemels">
    <w:name w:val="Emphasis"/>
    <w:basedOn w:val="Bekezdsalapbettpusa"/>
    <w:uiPriority w:val="20"/>
    <w:qFormat/>
    <w:rsid w:val="00425437"/>
    <w:rPr>
      <w:i/>
      <w:iCs/>
    </w:rPr>
  </w:style>
  <w:style w:type="paragraph" w:styleId="Nincstrkz">
    <w:name w:val="No Spacing"/>
    <w:uiPriority w:val="1"/>
    <w:qFormat/>
    <w:rsid w:val="00425437"/>
    <w:pPr>
      <w:spacing w:after="0" w:line="240" w:lineRule="auto"/>
    </w:pPr>
  </w:style>
  <w:style w:type="paragraph" w:styleId="Idzet">
    <w:name w:val="Quote"/>
    <w:basedOn w:val="Norml"/>
    <w:next w:val="Norml"/>
    <w:link w:val="IdzetChar"/>
    <w:uiPriority w:val="29"/>
    <w:qFormat/>
    <w:rsid w:val="00425437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425437"/>
    <w:rPr>
      <w:i/>
      <w:iCs/>
      <w:color w:val="404040" w:themeColor="text1" w:themeTint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425437"/>
    <w:pPr>
      <w:pBdr>
        <w:left w:val="single" w:sz="18" w:space="12" w:color="4472C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425437"/>
    <w:rPr>
      <w:rFonts w:asciiTheme="majorHAnsi" w:eastAsiaTheme="majorEastAsia" w:hAnsiTheme="majorHAnsi" w:cstheme="majorBidi"/>
      <w:color w:val="4472C4" w:themeColor="accent1"/>
      <w:sz w:val="28"/>
      <w:szCs w:val="28"/>
    </w:rPr>
  </w:style>
  <w:style w:type="character" w:styleId="Finomkiemels">
    <w:name w:val="Subtle Emphasis"/>
    <w:basedOn w:val="Bekezdsalapbettpusa"/>
    <w:uiPriority w:val="19"/>
    <w:qFormat/>
    <w:rsid w:val="00425437"/>
    <w:rPr>
      <w:i/>
      <w:iCs/>
      <w:color w:val="404040" w:themeColor="text1" w:themeTint="BF"/>
    </w:rPr>
  </w:style>
  <w:style w:type="character" w:styleId="Erskiemels">
    <w:name w:val="Intense Emphasis"/>
    <w:basedOn w:val="Bekezdsalapbettpusa"/>
    <w:uiPriority w:val="21"/>
    <w:qFormat/>
    <w:rsid w:val="00425437"/>
    <w:rPr>
      <w:b/>
      <w:bCs/>
      <w:i/>
      <w:iCs/>
    </w:rPr>
  </w:style>
  <w:style w:type="character" w:styleId="Finomhivatkozs">
    <w:name w:val="Subtle Reference"/>
    <w:basedOn w:val="Bekezdsalapbettpusa"/>
    <w:uiPriority w:val="31"/>
    <w:qFormat/>
    <w:rsid w:val="00425437"/>
    <w:rPr>
      <w:smallCaps/>
      <w:color w:val="404040" w:themeColor="text1" w:themeTint="BF"/>
      <w:u w:val="single" w:color="7F7F7F" w:themeColor="text1" w:themeTint="80"/>
    </w:rPr>
  </w:style>
  <w:style w:type="character" w:styleId="Ershivatkozs">
    <w:name w:val="Intense Reference"/>
    <w:basedOn w:val="Bekezdsalapbettpusa"/>
    <w:uiPriority w:val="32"/>
    <w:qFormat/>
    <w:rsid w:val="00425437"/>
    <w:rPr>
      <w:b/>
      <w:bCs/>
      <w:smallCaps/>
      <w:spacing w:val="5"/>
      <w:u w:val="single"/>
    </w:rPr>
  </w:style>
  <w:style w:type="character" w:styleId="Knyvcme">
    <w:name w:val="Book Title"/>
    <w:basedOn w:val="Bekezdsalapbettpusa"/>
    <w:uiPriority w:val="33"/>
    <w:qFormat/>
    <w:rsid w:val="00425437"/>
    <w:rPr>
      <w:b/>
      <w:bCs/>
      <w:smallCaps/>
    </w:rPr>
  </w:style>
  <w:style w:type="paragraph" w:styleId="Tartalomjegyzkcmsora">
    <w:name w:val="TOC Heading"/>
    <w:basedOn w:val="Cmsor1"/>
    <w:next w:val="Norml"/>
    <w:uiPriority w:val="39"/>
    <w:semiHidden/>
    <w:unhideWhenUsed/>
    <w:qFormat/>
    <w:rsid w:val="00425437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2. egyéni séma">
      <a:majorFont>
        <a:latin typeface="Verdana"/>
        <a:ea typeface=""/>
        <a:cs typeface=""/>
      </a:majorFont>
      <a:minorFont>
        <a:latin typeface="Verdana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6F17F4-48F4-4643-BC11-78111F2EA29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1</Pages>
  <Words>824</Words>
  <Characters>5688</Characters>
  <Application>Microsoft Office Word</Application>
  <DocSecurity>0</DocSecurity>
  <Lines>47</Lines>
  <Paragraphs>12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>Iskola</Company>
  <LinksUpToDate>false</LinksUpToDate>
  <CharactersWithSpaces>6500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Tóth József</dc:creator>
  <cp:keywords/>
  <cp:lastModifiedBy>József Tóth</cp:lastModifiedBy>
  <cp:revision>28</cp:revision>
  <dcterms:created xsi:type="dcterms:W3CDTF">2019-08-18T08:29:00Z</dcterms:created>
  <dcterms:modified xsi:type="dcterms:W3CDTF">2019-09-03T15:22:00Z</dcterms:modified>
</cp:coreProperties>
</file>