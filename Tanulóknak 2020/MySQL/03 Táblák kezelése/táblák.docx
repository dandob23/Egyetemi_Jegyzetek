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08BEB" w14:textId="77777777" w:rsidR="00C06666" w:rsidRPr="00E901F9" w:rsidRDefault="001F7692" w:rsidP="00E901F9">
      <w:pPr>
        <w:pStyle w:val="Cmsor1"/>
      </w:pPr>
      <w:r w:rsidRPr="00E901F9">
        <w:t>Táblák kezelése</w:t>
      </w:r>
    </w:p>
    <w:p w14:paraId="29349A41" w14:textId="77777777" w:rsidR="00E901F9" w:rsidRDefault="00E901F9" w:rsidP="00E901F9">
      <w:pPr>
        <w:pStyle w:val="Cmsor2"/>
      </w:pPr>
      <w:r w:rsidRPr="00E901F9">
        <w:t>Előkészületek</w:t>
      </w:r>
    </w:p>
    <w:p w14:paraId="620E6808" w14:textId="77777777" w:rsidR="00E901F9" w:rsidRPr="00E901F9" w:rsidRDefault="00E901F9" w:rsidP="00E901F9">
      <w:r>
        <w:t xml:space="preserve">Ebben a leckében is a </w:t>
      </w:r>
      <w:r w:rsidRPr="00E901F9">
        <w:rPr>
          <w:i/>
          <w:iCs/>
        </w:rPr>
        <w:t>koltok</w:t>
      </w:r>
      <w:r>
        <w:t xml:space="preserve"> adatbázist fogjuk használni. </w:t>
      </w:r>
    </w:p>
    <w:p w14:paraId="5DB9F27E" w14:textId="77777777" w:rsidR="00E901F9" w:rsidRDefault="00E901F9" w:rsidP="00E901F9">
      <w:pPr>
        <w:pStyle w:val="Szvegtrzs"/>
        <w:numPr>
          <w:ilvl w:val="0"/>
          <w:numId w:val="19"/>
        </w:numPr>
        <w:ind w:left="426"/>
        <w:rPr>
          <w:rFonts w:ascii="Verdana" w:hAnsi="Verdana"/>
        </w:rPr>
      </w:pPr>
      <w:r w:rsidRPr="00120845">
        <w:rPr>
          <w:rFonts w:ascii="Verdana" w:hAnsi="Verdana"/>
        </w:rPr>
        <w:t xml:space="preserve">Indítsd el az </w:t>
      </w:r>
      <w:r>
        <w:rPr>
          <w:rFonts w:ascii="Verdana" w:hAnsi="Verdana"/>
        </w:rPr>
        <w:t xml:space="preserve">XAMPP </w:t>
      </w:r>
      <w:r w:rsidRPr="00120845">
        <w:rPr>
          <w:rFonts w:ascii="Verdana" w:hAnsi="Verdana"/>
        </w:rPr>
        <w:t>programot</w:t>
      </w:r>
      <w:r>
        <w:rPr>
          <w:rFonts w:ascii="Verdana" w:hAnsi="Verdana"/>
        </w:rPr>
        <w:t>, futtasd a web és a M</w:t>
      </w:r>
      <w:r w:rsidR="000A0C9D">
        <w:rPr>
          <w:rFonts w:ascii="Verdana" w:hAnsi="Verdana"/>
        </w:rPr>
        <w:t>y</w:t>
      </w:r>
      <w:r>
        <w:rPr>
          <w:rFonts w:ascii="Verdana" w:hAnsi="Verdana"/>
        </w:rPr>
        <w:t>SQL szervereket, majd indítsd el a PHPMyAdmin programot</w:t>
      </w:r>
      <w:r w:rsidRPr="00120845">
        <w:rPr>
          <w:rFonts w:ascii="Verdana" w:hAnsi="Verdana"/>
        </w:rPr>
        <w:t>!</w:t>
      </w:r>
    </w:p>
    <w:p w14:paraId="4198A1B7" w14:textId="77777777" w:rsidR="00E901F9" w:rsidRDefault="00E901F9" w:rsidP="00E901F9">
      <w:pPr>
        <w:pStyle w:val="Szvegtrzs"/>
        <w:numPr>
          <w:ilvl w:val="0"/>
          <w:numId w:val="19"/>
        </w:numPr>
        <w:ind w:left="426"/>
        <w:rPr>
          <w:rFonts w:ascii="Verdana" w:hAnsi="Verdana"/>
        </w:rPr>
      </w:pPr>
      <w:r>
        <w:rPr>
          <w:rFonts w:ascii="Verdana" w:hAnsi="Verdana"/>
        </w:rPr>
        <w:t xml:space="preserve">Kezdj egy új adatbázist </w:t>
      </w:r>
      <w:r w:rsidRPr="00E901F9">
        <w:rPr>
          <w:rFonts w:ascii="Verdana" w:hAnsi="Verdana"/>
          <w:i/>
          <w:iCs/>
        </w:rPr>
        <w:t>koltok</w:t>
      </w:r>
      <w:r>
        <w:rPr>
          <w:rFonts w:ascii="Verdana" w:hAnsi="Verdana"/>
        </w:rPr>
        <w:t xml:space="preserve"> néven!</w:t>
      </w:r>
    </w:p>
    <w:p w14:paraId="1780D06F" w14:textId="77777777" w:rsidR="00E901F9" w:rsidRDefault="00E901F9" w:rsidP="00E901F9">
      <w:pPr>
        <w:pStyle w:val="Szvegtrzs"/>
        <w:numPr>
          <w:ilvl w:val="0"/>
          <w:numId w:val="19"/>
        </w:numPr>
        <w:ind w:left="426"/>
        <w:rPr>
          <w:rFonts w:ascii="Verdana" w:hAnsi="Verdana"/>
        </w:rPr>
      </w:pPr>
      <w:r>
        <w:rPr>
          <w:rFonts w:ascii="Verdana" w:hAnsi="Verdana"/>
        </w:rPr>
        <w:t xml:space="preserve">Importáld a táblát és az adatokat a </w:t>
      </w:r>
      <w:r w:rsidRPr="00E901F9">
        <w:rPr>
          <w:rFonts w:ascii="Verdana" w:hAnsi="Verdana"/>
          <w:i/>
          <w:iCs/>
        </w:rPr>
        <w:t>koltok.sql</w:t>
      </w:r>
      <w:r>
        <w:rPr>
          <w:rFonts w:ascii="Verdana" w:hAnsi="Verdana"/>
        </w:rPr>
        <w:t xml:space="preserve"> fájlból!</w:t>
      </w:r>
    </w:p>
    <w:p w14:paraId="43C8FBD4" w14:textId="77777777" w:rsidR="00400F39" w:rsidRPr="002915A3" w:rsidRDefault="0006272E" w:rsidP="00400F39">
      <w:pPr>
        <w:pStyle w:val="Cmsor2"/>
        <w:rPr>
          <w:rFonts w:ascii="Verdana" w:hAnsi="Verdana"/>
        </w:rPr>
      </w:pPr>
      <w:r w:rsidRPr="002915A3">
        <w:rPr>
          <w:rFonts w:ascii="Verdana" w:hAnsi="Verdana"/>
        </w:rPr>
        <w:t>Sorok listázása</w:t>
      </w:r>
    </w:p>
    <w:p w14:paraId="1071D520" w14:textId="77777777" w:rsidR="0006272E" w:rsidRPr="002915A3" w:rsidRDefault="002915A3" w:rsidP="00400F39">
      <w:pPr>
        <w:pStyle w:val="Szvegtrzs"/>
        <w:rPr>
          <w:rFonts w:ascii="Verdana" w:hAnsi="Verdana"/>
        </w:rPr>
      </w:pPr>
      <w:r w:rsidRPr="002915A3">
        <w:rPr>
          <w:rFonts w:ascii="Verdana" w:hAnsi="Verdana"/>
        </w:rPr>
        <w:t>Listáztasd</w:t>
      </w:r>
      <w:r w:rsidR="001D6319" w:rsidRPr="002915A3">
        <w:rPr>
          <w:rFonts w:ascii="Verdana" w:hAnsi="Verdana"/>
        </w:rPr>
        <w:t xml:space="preserve"> ki az összes sort az </w:t>
      </w:r>
      <w:r w:rsidR="001D6319" w:rsidRPr="002915A3">
        <w:rPr>
          <w:rFonts w:ascii="Verdana" w:hAnsi="Verdana"/>
          <w:i/>
        </w:rPr>
        <w:t>evek</w:t>
      </w:r>
      <w:r w:rsidR="001D6319" w:rsidRPr="002915A3">
        <w:rPr>
          <w:rFonts w:ascii="Verdana" w:hAnsi="Verdana"/>
        </w:rPr>
        <w:t xml:space="preserve"> táblából!</w:t>
      </w:r>
    </w:p>
    <w:p w14:paraId="7A09EFAF" w14:textId="77777777" w:rsidR="00A81169" w:rsidRPr="00A81169" w:rsidRDefault="00A81169" w:rsidP="00101165">
      <w:pPr>
        <w:pStyle w:val="Szvegtrzs"/>
        <w:shd w:val="clear" w:color="auto" w:fill="D9D9D9" w:themeFill="background1" w:themeFillShade="D9"/>
        <w:rPr>
          <w:rFonts w:ascii="Consolas" w:hAnsi="Consolas"/>
        </w:rPr>
      </w:pPr>
      <w:r w:rsidRPr="00A81169">
        <w:rPr>
          <w:rFonts w:ascii="Consolas" w:hAnsi="Consolas"/>
        </w:rPr>
        <w:t>SELECT * FROM evek;</w:t>
      </w:r>
    </w:p>
    <w:p w14:paraId="6A3CFC37" w14:textId="77777777" w:rsidR="0006272E" w:rsidRPr="002915A3" w:rsidRDefault="00BC2336" w:rsidP="00400F39">
      <w:pPr>
        <w:pStyle w:val="Szvegtrzs"/>
        <w:rPr>
          <w:rFonts w:ascii="Verdana" w:hAnsi="Verdana"/>
        </w:rPr>
      </w:pPr>
      <w:r w:rsidRPr="002915A3">
        <w:rPr>
          <w:rFonts w:ascii="Verdana" w:hAnsi="Verdana"/>
        </w:rPr>
        <w:t xml:space="preserve">A csillag azt jelzi, hogy minden mezőt írjon ki. </w:t>
      </w:r>
      <w:r w:rsidR="00274546" w:rsidRPr="002915A3">
        <w:rPr>
          <w:rFonts w:ascii="Verdana" w:hAnsi="Verdana"/>
        </w:rPr>
        <w:t>De nem muszáj min</w:t>
      </w:r>
      <w:r w:rsidR="002915A3">
        <w:rPr>
          <w:rFonts w:ascii="Verdana" w:hAnsi="Verdana"/>
        </w:rPr>
        <w:t>det kiíratni, fel is sorolhatod</w:t>
      </w:r>
      <w:r w:rsidR="00274546" w:rsidRPr="002915A3">
        <w:rPr>
          <w:rFonts w:ascii="Verdana" w:hAnsi="Verdana"/>
        </w:rPr>
        <w:t xml:space="preserve">, </w:t>
      </w:r>
      <w:r w:rsidR="00C82943" w:rsidRPr="002915A3">
        <w:rPr>
          <w:rFonts w:ascii="Verdana" w:hAnsi="Verdana"/>
        </w:rPr>
        <w:t xml:space="preserve">hogy </w:t>
      </w:r>
      <w:r w:rsidR="00274546" w:rsidRPr="002915A3">
        <w:rPr>
          <w:rFonts w:ascii="Verdana" w:hAnsi="Verdana"/>
        </w:rPr>
        <w:t>mely</w:t>
      </w:r>
      <w:r w:rsidR="00C82943" w:rsidRPr="002915A3">
        <w:rPr>
          <w:rFonts w:ascii="Verdana" w:hAnsi="Verdana"/>
        </w:rPr>
        <w:t>i</w:t>
      </w:r>
      <w:r w:rsidR="00274546" w:rsidRPr="002915A3">
        <w:rPr>
          <w:rFonts w:ascii="Verdana" w:hAnsi="Verdana"/>
        </w:rPr>
        <w:t xml:space="preserve">k </w:t>
      </w:r>
      <w:r w:rsidR="00C82943" w:rsidRPr="002915A3">
        <w:rPr>
          <w:rFonts w:ascii="Verdana" w:hAnsi="Verdana"/>
        </w:rPr>
        <w:t xml:space="preserve">mezők </w:t>
      </w:r>
      <w:r w:rsidR="00274546" w:rsidRPr="002915A3">
        <w:rPr>
          <w:rFonts w:ascii="Verdana" w:hAnsi="Verdana"/>
        </w:rPr>
        <w:t>jelenjenek meg:</w:t>
      </w:r>
    </w:p>
    <w:p w14:paraId="40A4BCB2" w14:textId="77777777" w:rsidR="00A81169" w:rsidRPr="00A81169" w:rsidRDefault="00A81169" w:rsidP="00E901F9">
      <w:pPr>
        <w:pStyle w:val="Szvegtrzs"/>
        <w:shd w:val="clear" w:color="auto" w:fill="D9D9D9" w:themeFill="background1" w:themeFillShade="D9"/>
        <w:rPr>
          <w:rFonts w:ascii="Consolas" w:hAnsi="Consolas"/>
        </w:rPr>
      </w:pPr>
      <w:r w:rsidRPr="00A81169">
        <w:rPr>
          <w:rFonts w:ascii="Consolas" w:hAnsi="Consolas"/>
        </w:rPr>
        <w:t xml:space="preserve">SELECT </w:t>
      </w:r>
      <w:r>
        <w:rPr>
          <w:rFonts w:ascii="Consolas" w:hAnsi="Consolas"/>
        </w:rPr>
        <w:t>nev,szuletett</w:t>
      </w:r>
      <w:r w:rsidRPr="00A81169">
        <w:rPr>
          <w:rFonts w:ascii="Consolas" w:hAnsi="Consolas"/>
        </w:rPr>
        <w:t xml:space="preserve"> FROM evek;</w:t>
      </w:r>
    </w:p>
    <w:p w14:paraId="0AE7D607" w14:textId="77777777" w:rsidR="00274546" w:rsidRPr="002915A3" w:rsidRDefault="00C82943" w:rsidP="00400F39">
      <w:pPr>
        <w:pStyle w:val="Szvegtrzs"/>
        <w:rPr>
          <w:rFonts w:ascii="Verdana" w:hAnsi="Verdana"/>
        </w:rPr>
      </w:pPr>
      <w:r w:rsidRPr="002915A3">
        <w:rPr>
          <w:rFonts w:ascii="Verdana" w:hAnsi="Verdana"/>
        </w:rPr>
        <w:t xml:space="preserve">Az előző két parancsnál minden sor megjelent a táblából, azonban ez feltételekkel szűkíthető. </w:t>
      </w:r>
      <w:r w:rsidR="003A5CAB" w:rsidRPr="002915A3">
        <w:rPr>
          <w:rFonts w:ascii="Verdana" w:hAnsi="Verdana"/>
        </w:rPr>
        <w:t>A következő parancs például csak azokat a költőket listázza, akik 1900 előtt születtek</w:t>
      </w:r>
      <w:r w:rsidR="005E6A78" w:rsidRPr="002915A3">
        <w:rPr>
          <w:rFonts w:ascii="Verdana" w:hAnsi="Verdana"/>
        </w:rPr>
        <w:t xml:space="preserve"> (WHERE = AHOL)</w:t>
      </w:r>
      <w:r w:rsidR="003A5CAB" w:rsidRPr="002915A3">
        <w:rPr>
          <w:rFonts w:ascii="Verdana" w:hAnsi="Verdana"/>
        </w:rPr>
        <w:t>:</w:t>
      </w:r>
    </w:p>
    <w:p w14:paraId="7B0A8A74" w14:textId="77777777" w:rsidR="00A81169" w:rsidRPr="00A81169" w:rsidRDefault="00A81169" w:rsidP="00E901F9">
      <w:pPr>
        <w:pStyle w:val="Szvegtrzs"/>
        <w:shd w:val="clear" w:color="auto" w:fill="D9D9D9" w:themeFill="background1" w:themeFillShade="D9"/>
        <w:rPr>
          <w:rFonts w:ascii="Consolas" w:hAnsi="Consolas"/>
        </w:rPr>
      </w:pPr>
      <w:r w:rsidRPr="00A81169">
        <w:rPr>
          <w:rFonts w:ascii="Consolas" w:hAnsi="Consolas"/>
        </w:rPr>
        <w:t xml:space="preserve">SELECT </w:t>
      </w:r>
      <w:r>
        <w:rPr>
          <w:rFonts w:ascii="Consolas" w:hAnsi="Consolas"/>
        </w:rPr>
        <w:t>nev,szuletett</w:t>
      </w:r>
      <w:r w:rsidRPr="00A81169">
        <w:rPr>
          <w:rFonts w:ascii="Consolas" w:hAnsi="Consolas"/>
        </w:rPr>
        <w:t xml:space="preserve"> FROM evek</w:t>
      </w:r>
      <w:r>
        <w:rPr>
          <w:rFonts w:ascii="Consolas" w:hAnsi="Consolas"/>
        </w:rPr>
        <w:t xml:space="preserve"> WHERE szuletett&lt;1900</w:t>
      </w:r>
      <w:r w:rsidRPr="00A81169">
        <w:rPr>
          <w:rFonts w:ascii="Consolas" w:hAnsi="Consolas"/>
        </w:rPr>
        <w:t>;</w:t>
      </w:r>
    </w:p>
    <w:p w14:paraId="5E6E8205" w14:textId="77777777" w:rsidR="00A81169" w:rsidRPr="002915A3" w:rsidRDefault="00054B1A" w:rsidP="00400F39">
      <w:pPr>
        <w:pStyle w:val="Szvegtrzs"/>
        <w:rPr>
          <w:rFonts w:ascii="Verdana" w:hAnsi="Verdana"/>
        </w:rPr>
      </w:pPr>
      <w:r w:rsidRPr="002915A3">
        <w:rPr>
          <w:rFonts w:ascii="Verdana" w:hAnsi="Verdana"/>
        </w:rPr>
        <w:t xml:space="preserve">Hány ilyen költő van? Írd ide: </w:t>
      </w:r>
    </w:p>
    <w:p w14:paraId="507ED9A6" w14:textId="77777777" w:rsidR="003A5CAB" w:rsidRPr="002915A3" w:rsidRDefault="00AC36CC" w:rsidP="00400F39">
      <w:pPr>
        <w:pStyle w:val="Szvegtrzs"/>
        <w:rPr>
          <w:rFonts w:ascii="Verdana" w:hAnsi="Verdana"/>
        </w:rPr>
      </w:pPr>
      <w:r w:rsidRPr="002915A3">
        <w:rPr>
          <w:rFonts w:ascii="Verdana" w:hAnsi="Verdana"/>
        </w:rPr>
        <w:t xml:space="preserve">A számok összehasonlításánál ezek a jelek </w:t>
      </w:r>
      <w:r w:rsidR="00A247A6" w:rsidRPr="002915A3">
        <w:rPr>
          <w:rFonts w:ascii="Verdana" w:hAnsi="Verdana"/>
        </w:rPr>
        <w:t>ha</w:t>
      </w:r>
      <w:r w:rsidRPr="002915A3">
        <w:rPr>
          <w:rFonts w:ascii="Verdana" w:hAnsi="Verdana"/>
        </w:rPr>
        <w:t>s</w:t>
      </w:r>
      <w:r w:rsidR="00A247A6" w:rsidRPr="002915A3">
        <w:rPr>
          <w:rFonts w:ascii="Verdana" w:hAnsi="Verdana"/>
        </w:rPr>
        <w:t>z</w:t>
      </w:r>
      <w:r w:rsidRPr="002915A3">
        <w:rPr>
          <w:rFonts w:ascii="Verdana" w:hAnsi="Verdana"/>
        </w:rPr>
        <w:t>nálhatók: = vagy ==, &lt;, &lt;=, &gt;, &gt;=, &lt;&gt; vagy !=. Az egyenlőséget itt egy vagy két egyenlőségjellel is vizsgálhatjuk, az utolsó kettő pedig a nem egyenlőt jelenti.</w:t>
      </w:r>
    </w:p>
    <w:p w14:paraId="2D709B5C" w14:textId="77777777" w:rsidR="00054B1A" w:rsidRPr="002915A3" w:rsidRDefault="007C6B76" w:rsidP="00400F39">
      <w:pPr>
        <w:pStyle w:val="Szvegtrzs"/>
        <w:rPr>
          <w:rFonts w:ascii="Verdana" w:hAnsi="Verdana"/>
        </w:rPr>
      </w:pPr>
      <w:r w:rsidRPr="002915A3">
        <w:rPr>
          <w:rFonts w:ascii="Verdana" w:hAnsi="Verdana"/>
        </w:rPr>
        <w:t>Gyakorlásképpen írasd ki azoknak a költőknek a neveit, akik 1900 után ha</w:t>
      </w:r>
      <w:r w:rsidR="000C2E49" w:rsidRPr="002915A3">
        <w:rPr>
          <w:rFonts w:ascii="Verdana" w:hAnsi="Verdana"/>
        </w:rPr>
        <w:t>l</w:t>
      </w:r>
      <w:r w:rsidRPr="002915A3">
        <w:rPr>
          <w:rFonts w:ascii="Verdana" w:hAnsi="Verdana"/>
        </w:rPr>
        <w:t>tak meg!</w:t>
      </w:r>
      <w:r w:rsidR="00054B1A" w:rsidRPr="002915A3">
        <w:rPr>
          <w:rFonts w:ascii="Verdana" w:hAnsi="Verdana"/>
        </w:rPr>
        <w:br/>
        <w:t xml:space="preserve">Másold ide a parancsot: </w:t>
      </w:r>
    </w:p>
    <w:p w14:paraId="5404DB08" w14:textId="77777777" w:rsidR="00054B1A" w:rsidRPr="00054B1A" w:rsidRDefault="00054B1A" w:rsidP="00400F39">
      <w:pPr>
        <w:pStyle w:val="Szvegtrzs"/>
        <w:rPr>
          <w:rFonts w:ascii="Consolas" w:hAnsi="Consolas"/>
        </w:rPr>
      </w:pPr>
    </w:p>
    <w:p w14:paraId="5953AE1A" w14:textId="77777777" w:rsidR="007C6B76" w:rsidRPr="002915A3" w:rsidRDefault="002915A3" w:rsidP="00400F39">
      <w:pPr>
        <w:pStyle w:val="Szvegtrzs"/>
        <w:rPr>
          <w:rFonts w:ascii="Verdana" w:hAnsi="Verdana"/>
        </w:rPr>
      </w:pPr>
      <w:r>
        <w:rPr>
          <w:rFonts w:ascii="Verdana" w:hAnsi="Verdana"/>
        </w:rPr>
        <w:t>Írasd</w:t>
      </w:r>
      <w:r w:rsidR="00E91B15" w:rsidRPr="002915A3">
        <w:rPr>
          <w:rFonts w:ascii="Verdana" w:hAnsi="Verdana"/>
        </w:rPr>
        <w:t xml:space="preserve"> ki Radnót</w:t>
      </w:r>
      <w:r w:rsidR="00A6360C" w:rsidRPr="002915A3">
        <w:rPr>
          <w:rFonts w:ascii="Verdana" w:hAnsi="Verdana"/>
        </w:rPr>
        <w:t>i Miklós adatait!</w:t>
      </w:r>
      <w:r w:rsidR="004379D8" w:rsidRPr="002915A3">
        <w:rPr>
          <w:rFonts w:ascii="Verdana" w:hAnsi="Verdana"/>
        </w:rPr>
        <w:t xml:space="preserve"> Szöveges adatoknál </w:t>
      </w:r>
      <w:r>
        <w:rPr>
          <w:rFonts w:ascii="Verdana" w:hAnsi="Verdana"/>
        </w:rPr>
        <w:t>tegyél</w:t>
      </w:r>
      <w:r w:rsidR="004379D8" w:rsidRPr="002915A3">
        <w:rPr>
          <w:rFonts w:ascii="Verdana" w:hAnsi="Verdana"/>
        </w:rPr>
        <w:t xml:space="preserve"> aposztrófot</w:t>
      </w:r>
      <w:r w:rsidR="00730250" w:rsidRPr="002915A3">
        <w:rPr>
          <w:rFonts w:ascii="Verdana" w:hAnsi="Verdana"/>
        </w:rPr>
        <w:t xml:space="preserve"> vagy idézőjelet</w:t>
      </w:r>
      <w:r w:rsidR="004379D8" w:rsidRPr="002915A3">
        <w:rPr>
          <w:rFonts w:ascii="Verdana" w:hAnsi="Verdana"/>
        </w:rPr>
        <w:t>!</w:t>
      </w:r>
    </w:p>
    <w:p w14:paraId="7A4B005F" w14:textId="77777777" w:rsidR="00A6360C" w:rsidRPr="00DA342E" w:rsidRDefault="00DA342E" w:rsidP="00E901F9">
      <w:pPr>
        <w:pStyle w:val="Szvegtrzs"/>
        <w:shd w:val="clear" w:color="auto" w:fill="D9D9D9" w:themeFill="background1" w:themeFillShade="D9"/>
        <w:rPr>
          <w:rFonts w:ascii="Consolas" w:hAnsi="Consolas"/>
        </w:rPr>
      </w:pPr>
      <w:r w:rsidRPr="00A81169">
        <w:rPr>
          <w:rFonts w:ascii="Consolas" w:hAnsi="Consolas"/>
        </w:rPr>
        <w:t xml:space="preserve">SELECT </w:t>
      </w:r>
      <w:r>
        <w:rPr>
          <w:rFonts w:ascii="Consolas" w:hAnsi="Consolas"/>
        </w:rPr>
        <w:t>*</w:t>
      </w:r>
      <w:r w:rsidRPr="00A81169">
        <w:rPr>
          <w:rFonts w:ascii="Consolas" w:hAnsi="Consolas"/>
        </w:rPr>
        <w:t xml:space="preserve"> FROM evek</w:t>
      </w:r>
      <w:r>
        <w:rPr>
          <w:rFonts w:ascii="Consolas" w:hAnsi="Consolas"/>
        </w:rPr>
        <w:t xml:space="preserve"> WHERE nev='Radnóti Miklós'</w:t>
      </w:r>
      <w:r w:rsidRPr="00A81169">
        <w:rPr>
          <w:rFonts w:ascii="Consolas" w:hAnsi="Consolas"/>
        </w:rPr>
        <w:t>;</w:t>
      </w:r>
    </w:p>
    <w:p w14:paraId="2A5A300E" w14:textId="77777777" w:rsidR="00A6360C" w:rsidRPr="002915A3" w:rsidRDefault="00ED52A7" w:rsidP="00ED52A7">
      <w:pPr>
        <w:pStyle w:val="Cmsor2"/>
        <w:rPr>
          <w:rFonts w:ascii="Verdana" w:hAnsi="Verdana"/>
          <w:noProof/>
        </w:rPr>
      </w:pPr>
      <w:r w:rsidRPr="002915A3">
        <w:rPr>
          <w:rFonts w:ascii="Verdana" w:hAnsi="Verdana"/>
          <w:noProof/>
        </w:rPr>
        <w:t>Sorok módosítása</w:t>
      </w:r>
      <w:r w:rsidR="00E55DA9" w:rsidRPr="002915A3">
        <w:rPr>
          <w:rFonts w:ascii="Verdana" w:hAnsi="Verdana"/>
          <w:noProof/>
        </w:rPr>
        <w:t>, törlése</w:t>
      </w:r>
    </w:p>
    <w:p w14:paraId="60F24028" w14:textId="77777777" w:rsidR="003A252C" w:rsidRPr="002915A3" w:rsidRDefault="003A252C" w:rsidP="00400F39">
      <w:pPr>
        <w:pStyle w:val="Szvegtrzs"/>
        <w:rPr>
          <w:rFonts w:ascii="Verdana" w:hAnsi="Verdana"/>
          <w:noProof/>
          <w:lang w:eastAsia="hu-HU" w:bidi="ar-SA"/>
        </w:rPr>
      </w:pPr>
      <w:r w:rsidRPr="002915A3">
        <w:rPr>
          <w:rFonts w:ascii="Verdana" w:hAnsi="Verdana"/>
          <w:noProof/>
          <w:lang w:eastAsia="hu-HU" w:bidi="ar-SA"/>
        </w:rPr>
        <w:t xml:space="preserve">Juhász Gyulának még </w:t>
      </w:r>
      <w:r w:rsidR="002915A3">
        <w:rPr>
          <w:rFonts w:ascii="Verdana" w:hAnsi="Verdana"/>
          <w:noProof/>
          <w:lang w:eastAsia="hu-HU" w:bidi="ar-SA"/>
        </w:rPr>
        <w:t>hiányoznak az évszámai. Pótold</w:t>
      </w:r>
      <w:r w:rsidRPr="002915A3">
        <w:rPr>
          <w:rFonts w:ascii="Verdana" w:hAnsi="Verdana"/>
          <w:noProof/>
          <w:lang w:eastAsia="hu-HU" w:bidi="ar-SA"/>
        </w:rPr>
        <w:t xml:space="preserve"> most ezeket az </w:t>
      </w:r>
      <w:r w:rsidRPr="002915A3">
        <w:rPr>
          <w:rFonts w:ascii="Verdana" w:hAnsi="Verdana"/>
          <w:b/>
          <w:noProof/>
          <w:lang w:eastAsia="hu-HU" w:bidi="ar-SA"/>
        </w:rPr>
        <w:t>UPDATE</w:t>
      </w:r>
      <w:r w:rsidRPr="002915A3">
        <w:rPr>
          <w:rFonts w:ascii="Verdana" w:hAnsi="Verdana"/>
          <w:noProof/>
          <w:lang w:eastAsia="hu-HU" w:bidi="ar-SA"/>
        </w:rPr>
        <w:t xml:space="preserve"> parancs segítségével, amellyel egy </w:t>
      </w:r>
      <w:r w:rsidR="002915A3">
        <w:rPr>
          <w:rFonts w:ascii="Verdana" w:hAnsi="Verdana"/>
          <w:noProof/>
          <w:lang w:eastAsia="hu-HU" w:bidi="ar-SA"/>
        </w:rPr>
        <w:t>vagy több rekord</w:t>
      </w:r>
      <w:r w:rsidRPr="002915A3">
        <w:rPr>
          <w:rFonts w:ascii="Verdana" w:hAnsi="Verdana"/>
          <w:noProof/>
          <w:lang w:eastAsia="hu-HU" w:bidi="ar-SA"/>
        </w:rPr>
        <w:t xml:space="preserve"> </w:t>
      </w:r>
      <w:r w:rsidR="00E91B15" w:rsidRPr="002915A3">
        <w:rPr>
          <w:rFonts w:ascii="Verdana" w:hAnsi="Verdana"/>
          <w:noProof/>
          <w:lang w:eastAsia="hu-HU" w:bidi="ar-SA"/>
        </w:rPr>
        <w:t>értékeit</w:t>
      </w:r>
      <w:r w:rsidRPr="002915A3">
        <w:rPr>
          <w:rFonts w:ascii="Verdana" w:hAnsi="Verdana"/>
          <w:noProof/>
          <w:lang w:eastAsia="hu-HU" w:bidi="ar-SA"/>
        </w:rPr>
        <w:t xml:space="preserve"> lehet módosítani:</w:t>
      </w:r>
    </w:p>
    <w:p w14:paraId="48942BC7" w14:textId="77777777" w:rsidR="00DA342E" w:rsidRPr="00DA342E" w:rsidRDefault="00DA342E" w:rsidP="00E901F9">
      <w:pPr>
        <w:pStyle w:val="Szvegtrzs"/>
        <w:shd w:val="clear" w:color="auto" w:fill="D9D9D9" w:themeFill="background1" w:themeFillShade="D9"/>
        <w:rPr>
          <w:rFonts w:ascii="Consolas" w:hAnsi="Consolas"/>
          <w:noProof/>
          <w:lang w:eastAsia="hu-HU" w:bidi="ar-SA"/>
        </w:rPr>
      </w:pPr>
      <w:r w:rsidRPr="00DA342E">
        <w:rPr>
          <w:rFonts w:ascii="Consolas" w:hAnsi="Consolas"/>
          <w:noProof/>
          <w:lang w:eastAsia="hu-HU" w:bidi="ar-SA"/>
        </w:rPr>
        <w:t>UPDATE evek SET szuletett=1883,meghalt=1937 WHERE nev='Juhász Gyula';</w:t>
      </w:r>
    </w:p>
    <w:p w14:paraId="776044AF" w14:textId="77777777" w:rsidR="00A6360C" w:rsidRDefault="002A6C1F" w:rsidP="00400F39">
      <w:pPr>
        <w:pStyle w:val="Szvegtrzs"/>
        <w:rPr>
          <w:rFonts w:ascii="Verdana" w:hAnsi="Verdana"/>
          <w:noProof/>
          <w:lang w:eastAsia="hu-HU" w:bidi="ar-SA"/>
        </w:rPr>
      </w:pPr>
      <w:r>
        <w:rPr>
          <w:rFonts w:ascii="Verdana" w:hAnsi="Verdana"/>
          <w:noProof/>
          <w:lang w:eastAsia="hu-HU" w:bidi="ar-SA"/>
        </w:rPr>
        <w:t>Ellenőrizd</w:t>
      </w:r>
      <w:r w:rsidR="00DA342E" w:rsidRPr="002915A3">
        <w:rPr>
          <w:rFonts w:ascii="Verdana" w:hAnsi="Verdana"/>
          <w:noProof/>
          <w:lang w:eastAsia="hu-HU" w:bidi="ar-SA"/>
        </w:rPr>
        <w:t xml:space="preserve"> a módosítást</w:t>
      </w:r>
      <w:r w:rsidR="002915A3">
        <w:rPr>
          <w:rFonts w:ascii="Verdana" w:hAnsi="Verdana"/>
          <w:noProof/>
          <w:lang w:eastAsia="hu-HU" w:bidi="ar-SA"/>
        </w:rPr>
        <w:t xml:space="preserve"> a tábla adatainak frissítésével (vagy</w:t>
      </w:r>
      <w:r w:rsidR="00101165">
        <w:rPr>
          <w:rFonts w:ascii="Verdana" w:hAnsi="Verdana"/>
          <w:noProof/>
          <w:lang w:eastAsia="hu-HU" w:bidi="ar-SA"/>
        </w:rPr>
        <w:t xml:space="preserve"> a</w:t>
      </w:r>
      <w:r w:rsidR="002915A3">
        <w:rPr>
          <w:rFonts w:ascii="Verdana" w:hAnsi="Verdana"/>
          <w:noProof/>
          <w:lang w:eastAsia="hu-HU" w:bidi="ar-SA"/>
        </w:rPr>
        <w:t xml:space="preserve"> </w:t>
      </w:r>
      <w:r w:rsidR="002915A3" w:rsidRPr="00101165">
        <w:rPr>
          <w:rFonts w:ascii="Consolas" w:hAnsi="Consolas"/>
          <w:noProof/>
          <w:lang w:eastAsia="hu-HU" w:bidi="ar-SA"/>
        </w:rPr>
        <w:t>SELECT</w:t>
      </w:r>
      <w:r w:rsidR="002915A3">
        <w:rPr>
          <w:rFonts w:ascii="Verdana" w:hAnsi="Verdana"/>
          <w:noProof/>
          <w:lang w:eastAsia="hu-HU" w:bidi="ar-SA"/>
        </w:rPr>
        <w:t xml:space="preserve"> paranccsal)</w:t>
      </w:r>
      <w:r w:rsidR="00DA342E" w:rsidRPr="002915A3">
        <w:rPr>
          <w:rFonts w:ascii="Verdana" w:hAnsi="Verdana"/>
          <w:noProof/>
          <w:lang w:eastAsia="hu-HU" w:bidi="ar-SA"/>
        </w:rPr>
        <w:t>!</w:t>
      </w:r>
    </w:p>
    <w:p w14:paraId="4337F425" w14:textId="77777777" w:rsidR="002A6C1F" w:rsidRPr="002915A3" w:rsidRDefault="002A6C1F" w:rsidP="00400F39">
      <w:pPr>
        <w:pStyle w:val="Szvegtrzs"/>
        <w:rPr>
          <w:rFonts w:ascii="Verdana" w:hAnsi="Verdana"/>
          <w:noProof/>
          <w:lang w:eastAsia="hu-HU" w:bidi="ar-SA"/>
        </w:rPr>
      </w:pPr>
      <w:r>
        <w:rPr>
          <w:rFonts w:ascii="Verdana" w:hAnsi="Verdana"/>
          <w:noProof/>
          <w:lang w:eastAsia="hu-HU" w:bidi="ar-SA"/>
        </w:rPr>
        <w:t>Vigyázat! Ha rosszul adod meg a feltételt, akkor olyan rekordot is módosíthatsz</w:t>
      </w:r>
      <w:r w:rsidR="00000D78">
        <w:rPr>
          <w:rFonts w:ascii="Verdana" w:hAnsi="Verdana"/>
          <w:noProof/>
          <w:lang w:eastAsia="hu-HU" w:bidi="ar-SA"/>
        </w:rPr>
        <w:t xml:space="preserve">, amit nem akartál! </w:t>
      </w:r>
    </w:p>
    <w:p w14:paraId="549E11F9" w14:textId="77777777" w:rsidR="003A252C" w:rsidRPr="002915A3" w:rsidRDefault="00000D78" w:rsidP="00400F39">
      <w:pPr>
        <w:pStyle w:val="Szvegtrzs"/>
        <w:rPr>
          <w:rFonts w:ascii="Verdana" w:hAnsi="Verdana"/>
        </w:rPr>
      </w:pPr>
      <w:r>
        <w:rPr>
          <w:rFonts w:ascii="Verdana" w:hAnsi="Verdana"/>
        </w:rPr>
        <w:t>Töröld</w:t>
      </w:r>
      <w:r w:rsidR="00E55DA9" w:rsidRPr="002915A3">
        <w:rPr>
          <w:rFonts w:ascii="Verdana" w:hAnsi="Verdana"/>
        </w:rPr>
        <w:t xml:space="preserve"> a táblából a 4-es azonosítójú sort (Csokonai)</w:t>
      </w:r>
      <w:r w:rsidR="00DA342E" w:rsidRPr="002915A3">
        <w:rPr>
          <w:rFonts w:ascii="Verdana" w:hAnsi="Verdana"/>
        </w:rPr>
        <w:t xml:space="preserve"> a </w:t>
      </w:r>
      <w:r w:rsidR="00DA342E" w:rsidRPr="002915A3">
        <w:rPr>
          <w:rFonts w:ascii="Verdana" w:hAnsi="Verdana"/>
          <w:b/>
        </w:rPr>
        <w:t>DELETE FROM</w:t>
      </w:r>
      <w:r w:rsidR="00DA342E" w:rsidRPr="002915A3">
        <w:rPr>
          <w:rFonts w:ascii="Verdana" w:hAnsi="Verdana"/>
        </w:rPr>
        <w:t xml:space="preserve"> parancs használatával</w:t>
      </w:r>
      <w:r w:rsidR="00E55DA9" w:rsidRPr="002915A3">
        <w:rPr>
          <w:rFonts w:ascii="Verdana" w:hAnsi="Verdana"/>
        </w:rPr>
        <w:t>! Ebben a parancsban nem kell megadni a mezőket, mert úgyis</w:t>
      </w:r>
      <w:r>
        <w:rPr>
          <w:rFonts w:ascii="Verdana" w:hAnsi="Verdana"/>
        </w:rPr>
        <w:t xml:space="preserve"> mindig</w:t>
      </w:r>
      <w:r w:rsidR="00E55DA9" w:rsidRPr="002915A3">
        <w:rPr>
          <w:rFonts w:ascii="Verdana" w:hAnsi="Verdana"/>
        </w:rPr>
        <w:t xml:space="preserve"> teljes sort törlünk:</w:t>
      </w:r>
    </w:p>
    <w:p w14:paraId="4F2451D3" w14:textId="77777777" w:rsidR="00DA342E" w:rsidRPr="00541B48" w:rsidRDefault="00541B48" w:rsidP="00E901F9">
      <w:pPr>
        <w:pStyle w:val="Szvegtrzs"/>
        <w:shd w:val="clear" w:color="auto" w:fill="D9D9D9" w:themeFill="background1" w:themeFillShade="D9"/>
        <w:rPr>
          <w:rFonts w:ascii="Consolas" w:hAnsi="Consolas"/>
        </w:rPr>
      </w:pPr>
      <w:r>
        <w:rPr>
          <w:rFonts w:ascii="Consolas" w:hAnsi="Consolas"/>
        </w:rPr>
        <w:t>DELETE FROM evek WHERE az</w:t>
      </w:r>
      <w:r w:rsidRPr="00541B48">
        <w:rPr>
          <w:rFonts w:ascii="Consolas" w:hAnsi="Consolas"/>
        </w:rPr>
        <w:t>=4;</w:t>
      </w:r>
    </w:p>
    <w:p w14:paraId="3F63F9B9" w14:textId="77777777" w:rsidR="00541B48" w:rsidRPr="002915A3" w:rsidRDefault="00000D78" w:rsidP="00541B48">
      <w:pPr>
        <w:pStyle w:val="Szvegtrzs"/>
        <w:rPr>
          <w:rFonts w:ascii="Verdana" w:hAnsi="Verdana"/>
          <w:noProof/>
          <w:lang w:eastAsia="hu-HU" w:bidi="ar-SA"/>
        </w:rPr>
      </w:pPr>
      <w:r>
        <w:rPr>
          <w:rFonts w:ascii="Verdana" w:hAnsi="Verdana"/>
          <w:noProof/>
          <w:lang w:eastAsia="hu-HU" w:bidi="ar-SA"/>
        </w:rPr>
        <w:t>Ellenőrizd</w:t>
      </w:r>
      <w:r w:rsidR="00541B48" w:rsidRPr="002915A3">
        <w:rPr>
          <w:rFonts w:ascii="Verdana" w:hAnsi="Verdana"/>
          <w:noProof/>
          <w:lang w:eastAsia="hu-HU" w:bidi="ar-SA"/>
        </w:rPr>
        <w:t xml:space="preserve"> a törlést!</w:t>
      </w:r>
      <w:r>
        <w:rPr>
          <w:rFonts w:ascii="Verdana" w:hAnsi="Verdana"/>
          <w:noProof/>
          <w:lang w:eastAsia="hu-HU" w:bidi="ar-SA"/>
        </w:rPr>
        <w:t xml:space="preserve"> </w:t>
      </w:r>
    </w:p>
    <w:p w14:paraId="79700186" w14:textId="77777777" w:rsidR="00B024D6" w:rsidRDefault="00B024D6" w:rsidP="00400F39">
      <w:pPr>
        <w:pStyle w:val="Szvegtrzs"/>
        <w:rPr>
          <w:rFonts w:ascii="Verdana" w:hAnsi="Verdana"/>
          <w:noProof/>
          <w:lang w:eastAsia="hu-HU" w:bidi="ar-SA"/>
        </w:rPr>
      </w:pPr>
      <w:r w:rsidRPr="002915A3">
        <w:rPr>
          <w:rFonts w:ascii="Verdana" w:hAnsi="Verdana"/>
          <w:b/>
          <w:noProof/>
          <w:lang w:eastAsia="hu-HU" w:bidi="ar-SA"/>
        </w:rPr>
        <w:t>Vigyázat</w:t>
      </w:r>
      <w:r w:rsidR="00000D78">
        <w:rPr>
          <w:rFonts w:ascii="Verdana" w:hAnsi="Verdana"/>
          <w:noProof/>
          <w:lang w:eastAsia="hu-HU" w:bidi="ar-SA"/>
        </w:rPr>
        <w:t>! Ha nem adsz</w:t>
      </w:r>
      <w:r w:rsidRPr="002915A3">
        <w:rPr>
          <w:rFonts w:ascii="Verdana" w:hAnsi="Verdana"/>
          <w:noProof/>
          <w:lang w:eastAsia="hu-HU" w:bidi="ar-SA"/>
        </w:rPr>
        <w:t xml:space="preserve"> meg feltételt a WHERE kulcsszóval, akkor a DELETE parancs a tábla </w:t>
      </w:r>
      <w:r w:rsidRPr="002915A3">
        <w:rPr>
          <w:rFonts w:ascii="Verdana" w:hAnsi="Verdana"/>
          <w:i/>
          <w:noProof/>
          <w:lang w:eastAsia="hu-HU" w:bidi="ar-SA"/>
        </w:rPr>
        <w:t>összes sorát törli</w:t>
      </w:r>
      <w:r w:rsidRPr="002915A3">
        <w:rPr>
          <w:rFonts w:ascii="Verdana" w:hAnsi="Verdana"/>
          <w:noProof/>
          <w:lang w:eastAsia="hu-HU" w:bidi="ar-SA"/>
        </w:rPr>
        <w:t>!</w:t>
      </w:r>
    </w:p>
    <w:p w14:paraId="58F77148" w14:textId="77777777" w:rsidR="00587B23" w:rsidRDefault="00587B23" w:rsidP="00400F39">
      <w:pPr>
        <w:pStyle w:val="Szvegtrzs"/>
        <w:rPr>
          <w:rFonts w:ascii="Verdana" w:hAnsi="Verdana"/>
          <w:noProof/>
          <w:lang w:eastAsia="hu-HU" w:bidi="ar-SA"/>
        </w:rPr>
      </w:pPr>
    </w:p>
    <w:p w14:paraId="27C1BDE2" w14:textId="750495A8" w:rsidR="00587B23" w:rsidRDefault="00587B23" w:rsidP="00400F39">
      <w:pPr>
        <w:pStyle w:val="Szvegtrzs"/>
        <w:rPr>
          <w:rFonts w:ascii="Verdana" w:hAnsi="Verdana"/>
          <w:noProof/>
          <w:lang w:eastAsia="hu-HU" w:bidi="ar-SA"/>
        </w:rPr>
      </w:pPr>
      <w:r>
        <w:rPr>
          <w:rFonts w:ascii="Verdana" w:hAnsi="Verdana"/>
          <w:noProof/>
          <w:lang w:eastAsia="hu-HU" w:bidi="ar-SA"/>
        </w:rPr>
        <w:t xml:space="preserve">Kiegészítés: </w:t>
      </w:r>
      <w:r w:rsidR="003A08C2">
        <w:rPr>
          <w:rFonts w:ascii="Verdana" w:hAnsi="Verdana"/>
          <w:noProof/>
          <w:lang w:eastAsia="hu-HU" w:bidi="ar-SA"/>
        </w:rPr>
        <w:t xml:space="preserve">A módosítást és a törlést </w:t>
      </w:r>
      <w:r w:rsidR="00692DDB">
        <w:rPr>
          <w:rFonts w:ascii="Verdana" w:hAnsi="Verdana"/>
          <w:noProof/>
          <w:lang w:eastAsia="hu-HU" w:bidi="ar-SA"/>
        </w:rPr>
        <w:t>a</w:t>
      </w:r>
      <w:r w:rsidR="00576CD0">
        <w:rPr>
          <w:rFonts w:ascii="Verdana" w:hAnsi="Verdana"/>
          <w:noProof/>
          <w:lang w:eastAsia="hu-HU" w:bidi="ar-SA"/>
        </w:rPr>
        <w:t xml:space="preserve"> PHPMyAdmin programban a</w:t>
      </w:r>
      <w:r w:rsidR="00692DDB">
        <w:rPr>
          <w:rFonts w:ascii="Verdana" w:hAnsi="Verdana"/>
          <w:noProof/>
          <w:lang w:eastAsia="hu-HU" w:bidi="ar-SA"/>
        </w:rPr>
        <w:t xml:space="preserve"> Tartalom lapon is el lehet végezni a megfelelő hivatkozásra kattintva.</w:t>
      </w:r>
    </w:p>
    <w:p w14:paraId="4E9E6210" w14:textId="77777777" w:rsidR="00692DDB" w:rsidRPr="002915A3" w:rsidRDefault="00692DDB" w:rsidP="00400F39">
      <w:pPr>
        <w:pStyle w:val="Szvegtrzs"/>
        <w:rPr>
          <w:rFonts w:ascii="Verdana" w:hAnsi="Verdana"/>
          <w:noProof/>
          <w:lang w:eastAsia="hu-HU" w:bidi="ar-SA"/>
        </w:rPr>
      </w:pPr>
      <w:r w:rsidRPr="00692DDB">
        <w:rPr>
          <w:rFonts w:ascii="Verdana" w:hAnsi="Verdana"/>
          <w:noProof/>
          <w:lang w:eastAsia="hu-HU" w:bidi="ar-SA"/>
        </w:rPr>
        <w:drawing>
          <wp:inline distT="0" distB="0" distL="0" distR="0" wp14:anchorId="3B3D60DF" wp14:editId="3CBA2B25">
            <wp:extent cx="3629532" cy="381053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ED49" w14:textId="77777777" w:rsidR="00E478A7" w:rsidRPr="002915A3" w:rsidRDefault="00E478A7" w:rsidP="00ED2375">
      <w:pPr>
        <w:pStyle w:val="Cmsor2"/>
        <w:rPr>
          <w:rFonts w:ascii="Verdana" w:hAnsi="Verdana"/>
        </w:rPr>
      </w:pPr>
      <w:r w:rsidRPr="002915A3">
        <w:rPr>
          <w:rFonts w:ascii="Verdana" w:hAnsi="Verdana"/>
        </w:rPr>
        <w:t>Tábla másolása</w:t>
      </w:r>
    </w:p>
    <w:p w14:paraId="7CAFCB74" w14:textId="77777777" w:rsidR="00E478A7" w:rsidRPr="002915A3" w:rsidRDefault="00043B8F" w:rsidP="00E478A7">
      <w:pPr>
        <w:pStyle w:val="Szvegtrzs"/>
        <w:rPr>
          <w:rFonts w:ascii="Verdana" w:hAnsi="Verdana"/>
        </w:rPr>
      </w:pPr>
      <w:r w:rsidRPr="002915A3">
        <w:rPr>
          <w:rFonts w:ascii="Verdana" w:hAnsi="Verdana"/>
        </w:rPr>
        <w:t>Egy tábláról í</w:t>
      </w:r>
      <w:r w:rsidR="003A08C2">
        <w:rPr>
          <w:rFonts w:ascii="Verdana" w:hAnsi="Verdana"/>
        </w:rPr>
        <w:t>gy tudsz</w:t>
      </w:r>
      <w:r w:rsidR="00E478A7" w:rsidRPr="002915A3">
        <w:rPr>
          <w:rFonts w:ascii="Verdana" w:hAnsi="Verdana"/>
        </w:rPr>
        <w:t xml:space="preserve"> másolatot készíteni:</w:t>
      </w:r>
    </w:p>
    <w:p w14:paraId="7F1D1B58" w14:textId="77777777" w:rsidR="000B6CF0" w:rsidRPr="000B6CF0" w:rsidRDefault="000B6CF0" w:rsidP="00E901F9">
      <w:pPr>
        <w:pStyle w:val="Szvegtrzs"/>
        <w:shd w:val="clear" w:color="auto" w:fill="D9D9D9" w:themeFill="background1" w:themeFillShade="D9"/>
        <w:rPr>
          <w:rFonts w:ascii="Consolas" w:hAnsi="Consolas"/>
        </w:rPr>
      </w:pPr>
      <w:r w:rsidRPr="000B6CF0">
        <w:rPr>
          <w:rFonts w:ascii="Consolas" w:hAnsi="Consolas"/>
        </w:rPr>
        <w:t>CREATE TABLE evek</w:t>
      </w:r>
      <w:r w:rsidR="006E5E22">
        <w:rPr>
          <w:rFonts w:ascii="Consolas" w:hAnsi="Consolas"/>
        </w:rPr>
        <w:t>2</w:t>
      </w:r>
      <w:r w:rsidR="004D216D">
        <w:rPr>
          <w:rFonts w:ascii="Consolas" w:hAnsi="Consolas"/>
        </w:rPr>
        <w:t xml:space="preserve"> AS</w:t>
      </w:r>
      <w:r w:rsidR="005606C2">
        <w:rPr>
          <w:rFonts w:ascii="Consolas" w:hAnsi="Consolas"/>
        </w:rPr>
        <w:t xml:space="preserve"> </w:t>
      </w:r>
      <w:r w:rsidRPr="000B6CF0">
        <w:rPr>
          <w:rFonts w:ascii="Consolas" w:hAnsi="Consolas"/>
        </w:rPr>
        <w:t>SELECT * FROM evek;</w:t>
      </w:r>
    </w:p>
    <w:p w14:paraId="1AAF0910" w14:textId="77777777" w:rsidR="003F410F" w:rsidRDefault="004D216D" w:rsidP="00E478A7">
      <w:pPr>
        <w:pStyle w:val="Szvegtrzs"/>
        <w:rPr>
          <w:rFonts w:ascii="Verdana" w:hAnsi="Verdana"/>
          <w:noProof/>
          <w:lang w:eastAsia="hu-HU" w:bidi="ar-SA"/>
        </w:rPr>
      </w:pPr>
      <w:r w:rsidRPr="002915A3">
        <w:rPr>
          <w:rFonts w:ascii="Verdana" w:hAnsi="Verdana"/>
          <w:noProof/>
          <w:lang w:eastAsia="hu-HU" w:bidi="ar-SA"/>
        </w:rPr>
        <w:t>Ellenőrizd a másolást</w:t>
      </w:r>
      <w:r w:rsidR="003F410F" w:rsidRPr="002915A3">
        <w:rPr>
          <w:rFonts w:ascii="Verdana" w:hAnsi="Verdana"/>
          <w:noProof/>
          <w:lang w:eastAsia="hu-HU" w:bidi="ar-SA"/>
        </w:rPr>
        <w:t>!</w:t>
      </w:r>
      <w:r w:rsidR="007D141B">
        <w:rPr>
          <w:rFonts w:ascii="Verdana" w:hAnsi="Verdana"/>
          <w:noProof/>
          <w:lang w:eastAsia="hu-HU" w:bidi="ar-SA"/>
        </w:rPr>
        <w:t xml:space="preserve"> Nyisd meg az </w:t>
      </w:r>
      <w:r w:rsidR="007D141B" w:rsidRPr="00692DDB">
        <w:rPr>
          <w:rFonts w:ascii="Verdana" w:hAnsi="Verdana"/>
          <w:i/>
          <w:iCs/>
          <w:noProof/>
          <w:lang w:eastAsia="hu-HU" w:bidi="ar-SA"/>
        </w:rPr>
        <w:t>evek2</w:t>
      </w:r>
      <w:r w:rsidR="007D141B">
        <w:rPr>
          <w:rFonts w:ascii="Verdana" w:hAnsi="Verdana"/>
          <w:noProof/>
          <w:lang w:eastAsia="hu-HU" w:bidi="ar-SA"/>
        </w:rPr>
        <w:t xml:space="preserve"> táblát az </w:t>
      </w:r>
      <w:r w:rsidR="007D141B" w:rsidRPr="00692DDB">
        <w:rPr>
          <w:rFonts w:ascii="Verdana" w:hAnsi="Verdana"/>
          <w:i/>
          <w:iCs/>
          <w:noProof/>
          <w:lang w:eastAsia="hu-HU" w:bidi="ar-SA"/>
        </w:rPr>
        <w:t>evek</w:t>
      </w:r>
      <w:r w:rsidR="007D141B">
        <w:rPr>
          <w:rFonts w:ascii="Verdana" w:hAnsi="Verdana"/>
          <w:noProof/>
          <w:lang w:eastAsia="hu-HU" w:bidi="ar-SA"/>
        </w:rPr>
        <w:t xml:space="preserve"> helyett!</w:t>
      </w:r>
      <w:r w:rsidR="000C61E5">
        <w:rPr>
          <w:rFonts w:ascii="Verdana" w:hAnsi="Verdana"/>
          <w:noProof/>
          <w:lang w:eastAsia="hu-HU" w:bidi="ar-SA"/>
        </w:rPr>
        <w:t xml:space="preserve"> Figyeld meg, hogy a másolatban nincs elsődleges kulcs!</w:t>
      </w:r>
    </w:p>
    <w:p w14:paraId="47FB7BA9" w14:textId="77777777" w:rsidR="000C61E5" w:rsidRDefault="000C61E5" w:rsidP="00E478A7">
      <w:pPr>
        <w:pStyle w:val="Szvegtrzs"/>
        <w:rPr>
          <w:rFonts w:ascii="Verdana" w:hAnsi="Verdana"/>
          <w:noProof/>
          <w:lang w:eastAsia="hu-HU" w:bidi="ar-SA"/>
        </w:rPr>
      </w:pPr>
      <w:r>
        <w:rPr>
          <w:rFonts w:ascii="Verdana" w:hAnsi="Verdana"/>
          <w:noProof/>
          <w:lang w:eastAsia="hu-HU" w:bidi="ar-SA"/>
        </w:rPr>
        <w:t>Ezt most a grafikus felületen fogjuk beállítani:</w:t>
      </w:r>
    </w:p>
    <w:p w14:paraId="15C3DBDD" w14:textId="411B8156" w:rsidR="00FF71EC" w:rsidRDefault="00FF71EC" w:rsidP="00E478A7">
      <w:pPr>
        <w:pStyle w:val="Szvegtrzs"/>
        <w:rPr>
          <w:rFonts w:ascii="Verdana" w:hAnsi="Verdana"/>
          <w:noProof/>
          <w:lang w:eastAsia="hu-HU" w:bidi="ar-SA"/>
        </w:rPr>
      </w:pPr>
      <w:r>
        <w:rPr>
          <w:rFonts w:ascii="Verdana" w:hAnsi="Verdana"/>
          <w:noProof/>
          <w:lang w:eastAsia="hu-HU" w:bidi="ar-SA"/>
        </w:rPr>
        <w:t>Az evek2 tábla Szerkezet lapján kattints</w:t>
      </w:r>
      <w:r w:rsidR="00696845">
        <w:rPr>
          <w:rFonts w:ascii="Verdana" w:hAnsi="Verdana"/>
          <w:noProof/>
          <w:lang w:eastAsia="hu-HU" w:bidi="ar-SA"/>
        </w:rPr>
        <w:t xml:space="preserve"> a</w:t>
      </w:r>
      <w:r>
        <w:rPr>
          <w:rFonts w:ascii="Verdana" w:hAnsi="Verdana"/>
          <w:noProof/>
          <w:lang w:eastAsia="hu-HU" w:bidi="ar-SA"/>
        </w:rPr>
        <w:t xml:space="preserve"> Többre, majd az elsődlegesre!</w:t>
      </w:r>
    </w:p>
    <w:p w14:paraId="15D65C1E" w14:textId="77777777" w:rsidR="00FF71EC" w:rsidRDefault="00FF71EC" w:rsidP="00E478A7">
      <w:pPr>
        <w:pStyle w:val="Szvegtrzs"/>
        <w:rPr>
          <w:rFonts w:ascii="Verdana" w:hAnsi="Verdana"/>
          <w:noProof/>
          <w:lang w:eastAsia="hu-HU" w:bidi="ar-SA"/>
        </w:rPr>
      </w:pPr>
      <w:r w:rsidRPr="00FF71EC">
        <w:rPr>
          <w:rFonts w:ascii="Verdana" w:hAnsi="Verdana"/>
          <w:noProof/>
          <w:lang w:eastAsia="hu-HU" w:bidi="ar-SA"/>
        </w:rPr>
        <w:drawing>
          <wp:inline distT="0" distB="0" distL="0" distR="0" wp14:anchorId="4D160601" wp14:editId="60F12CDA">
            <wp:extent cx="6287394" cy="14097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1450" cy="141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B287" w14:textId="7D7C2D30" w:rsidR="00FF71EC" w:rsidRDefault="00FF71EC" w:rsidP="00E478A7">
      <w:pPr>
        <w:pStyle w:val="Szvegtrzs"/>
        <w:rPr>
          <w:rFonts w:ascii="Verdana" w:hAnsi="Verdana"/>
          <w:noProof/>
          <w:lang w:eastAsia="hu-HU" w:bidi="ar-SA"/>
        </w:rPr>
      </w:pPr>
      <w:r>
        <w:rPr>
          <w:rFonts w:ascii="Verdana" w:hAnsi="Verdana"/>
          <w:noProof/>
          <w:lang w:eastAsia="hu-HU" w:bidi="ar-SA"/>
        </w:rPr>
        <w:t>Kattints a</w:t>
      </w:r>
      <w:r w:rsidR="00696845">
        <w:rPr>
          <w:rFonts w:ascii="Verdana" w:hAnsi="Verdana"/>
          <w:noProof/>
          <w:lang w:eastAsia="hu-HU" w:bidi="ar-SA"/>
        </w:rPr>
        <w:t>z `az` mező sorában a</w:t>
      </w:r>
      <w:r>
        <w:rPr>
          <w:rFonts w:ascii="Verdana" w:hAnsi="Verdana"/>
          <w:noProof/>
          <w:lang w:eastAsia="hu-HU" w:bidi="ar-SA"/>
        </w:rPr>
        <w:t xml:space="preserve"> Módosításra is, majd töröld az alapértelmezett értéket, és kapcsold be az automatikus számozást!</w:t>
      </w:r>
    </w:p>
    <w:p w14:paraId="0C05D7C3" w14:textId="77777777" w:rsidR="00FF71EC" w:rsidRDefault="00FF71EC" w:rsidP="00E478A7">
      <w:pPr>
        <w:pStyle w:val="Szvegtrzs"/>
        <w:rPr>
          <w:rFonts w:ascii="Verdana" w:hAnsi="Verdana"/>
          <w:noProof/>
          <w:lang w:eastAsia="hu-HU" w:bidi="ar-SA"/>
        </w:rPr>
      </w:pPr>
      <w:r w:rsidRPr="00FF71EC">
        <w:rPr>
          <w:rFonts w:ascii="Verdana" w:hAnsi="Verdana"/>
          <w:noProof/>
          <w:lang w:eastAsia="hu-HU" w:bidi="ar-SA"/>
        </w:rPr>
        <w:drawing>
          <wp:inline distT="0" distB="0" distL="0" distR="0" wp14:anchorId="1F5294E5" wp14:editId="3E26C5AC">
            <wp:extent cx="5078878" cy="1048174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8878" cy="104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0AD6" w14:textId="77777777" w:rsidR="00A92699" w:rsidRDefault="00A92699" w:rsidP="00E478A7">
      <w:pPr>
        <w:pStyle w:val="Szvegtrzs"/>
        <w:rPr>
          <w:rFonts w:ascii="Verdana" w:hAnsi="Verdana"/>
          <w:noProof/>
          <w:lang w:eastAsia="hu-HU" w:bidi="ar-SA"/>
        </w:rPr>
      </w:pPr>
      <w:r>
        <w:rPr>
          <w:rFonts w:ascii="Verdana" w:hAnsi="Verdana"/>
          <w:noProof/>
          <w:lang w:eastAsia="hu-HU" w:bidi="ar-SA"/>
        </w:rPr>
        <w:t>Ellenőrizd a szerkezet változását!</w:t>
      </w:r>
    </w:p>
    <w:p w14:paraId="5C339A05" w14:textId="77777777" w:rsidR="00E55DA9" w:rsidRPr="002915A3" w:rsidRDefault="00ED2375" w:rsidP="00692DDB">
      <w:pPr>
        <w:pStyle w:val="Cmsor2"/>
      </w:pPr>
      <w:r w:rsidRPr="002915A3">
        <w:t>Új oszlop (mező) hozzáadása</w:t>
      </w:r>
    </w:p>
    <w:p w14:paraId="42A88955" w14:textId="77777777" w:rsidR="00ED2375" w:rsidRPr="002915A3" w:rsidRDefault="00E3178B" w:rsidP="00400F39">
      <w:pPr>
        <w:pStyle w:val="Szvegtrzs"/>
        <w:rPr>
          <w:rFonts w:ascii="Verdana" w:hAnsi="Verdana"/>
        </w:rPr>
      </w:pPr>
      <w:r>
        <w:rPr>
          <w:rFonts w:ascii="Verdana" w:hAnsi="Verdana"/>
        </w:rPr>
        <w:t>Adj</w:t>
      </w:r>
      <w:r w:rsidR="007C6F11" w:rsidRPr="002915A3">
        <w:rPr>
          <w:rFonts w:ascii="Verdana" w:hAnsi="Verdana"/>
        </w:rPr>
        <w:t xml:space="preserve"> egy új oszlopot az </w:t>
      </w:r>
      <w:r w:rsidR="007C6F11" w:rsidRPr="00E3178B">
        <w:rPr>
          <w:rFonts w:ascii="Verdana" w:hAnsi="Verdana"/>
          <w:i/>
        </w:rPr>
        <w:t>evek2</w:t>
      </w:r>
      <w:r w:rsidR="007C6F11" w:rsidRPr="002915A3">
        <w:rPr>
          <w:rFonts w:ascii="Verdana" w:hAnsi="Verdana"/>
        </w:rPr>
        <w:t xml:space="preserve"> táblához </w:t>
      </w:r>
      <w:r w:rsidR="007C6F11" w:rsidRPr="00E3178B">
        <w:rPr>
          <w:rFonts w:ascii="Verdana" w:hAnsi="Verdana"/>
          <w:i/>
        </w:rPr>
        <w:t>hely</w:t>
      </w:r>
      <w:r w:rsidR="007C6F11" w:rsidRPr="002915A3">
        <w:rPr>
          <w:rFonts w:ascii="Verdana" w:hAnsi="Verdana"/>
        </w:rPr>
        <w:t xml:space="preserve"> néven! </w:t>
      </w:r>
      <w:r w:rsidR="004A6B9B" w:rsidRPr="002915A3">
        <w:rPr>
          <w:rFonts w:ascii="Verdana" w:hAnsi="Verdana"/>
        </w:rPr>
        <w:t xml:space="preserve">Ebben </w:t>
      </w:r>
      <w:r w:rsidR="007C6F11" w:rsidRPr="002915A3">
        <w:rPr>
          <w:rFonts w:ascii="Verdana" w:hAnsi="Verdana"/>
        </w:rPr>
        <w:t>szeretnénk tárolni, hol született az adott költő.</w:t>
      </w:r>
    </w:p>
    <w:p w14:paraId="56A961B6" w14:textId="77777777" w:rsidR="007C6F11" w:rsidRPr="00DE4133" w:rsidRDefault="00DE4133" w:rsidP="00E901F9">
      <w:pPr>
        <w:pStyle w:val="Szvegtrzs"/>
        <w:shd w:val="clear" w:color="auto" w:fill="D9D9D9" w:themeFill="background1" w:themeFillShade="D9"/>
        <w:rPr>
          <w:rFonts w:ascii="Consolas" w:hAnsi="Consolas"/>
          <w:noProof/>
          <w:lang w:eastAsia="hu-HU" w:bidi="ar-SA"/>
        </w:rPr>
      </w:pPr>
      <w:r w:rsidRPr="00DE4133">
        <w:rPr>
          <w:rFonts w:ascii="Consolas" w:hAnsi="Consolas"/>
          <w:noProof/>
          <w:lang w:eastAsia="hu-HU" w:bidi="ar-SA"/>
        </w:rPr>
        <w:t xml:space="preserve">ALTER TABLE evek2 ADD COLUMN hely </w:t>
      </w:r>
      <w:r w:rsidR="009E7622">
        <w:rPr>
          <w:rFonts w:ascii="Consolas" w:hAnsi="Consolas"/>
          <w:noProof/>
          <w:lang w:eastAsia="hu-HU" w:bidi="ar-SA"/>
        </w:rPr>
        <w:t>VARCHAR(50)</w:t>
      </w:r>
      <w:r w:rsidRPr="00DE4133">
        <w:rPr>
          <w:rFonts w:ascii="Consolas" w:hAnsi="Consolas"/>
          <w:noProof/>
          <w:lang w:eastAsia="hu-HU" w:bidi="ar-SA"/>
        </w:rPr>
        <w:t>;</w:t>
      </w:r>
    </w:p>
    <w:p w14:paraId="3B16692C" w14:textId="77777777" w:rsidR="00DE4133" w:rsidRPr="002915A3" w:rsidRDefault="00DE4133" w:rsidP="00400F39">
      <w:pPr>
        <w:pStyle w:val="Szvegtrzs"/>
        <w:rPr>
          <w:rFonts w:ascii="Verdana" w:hAnsi="Verdana"/>
          <w:noProof/>
          <w:lang w:eastAsia="hu-HU" w:bidi="ar-SA"/>
        </w:rPr>
      </w:pPr>
      <w:r w:rsidRPr="002915A3">
        <w:rPr>
          <w:rFonts w:ascii="Verdana" w:hAnsi="Verdana"/>
          <w:noProof/>
          <w:lang w:eastAsia="hu-HU" w:bidi="ar-SA"/>
        </w:rPr>
        <w:t>Ellenőrizd az új oszlopot, és figyeld meg, hogy NULL értékek vannak benne!</w:t>
      </w:r>
    </w:p>
    <w:p w14:paraId="65CD7F98" w14:textId="77777777" w:rsidR="004A6B9B" w:rsidRPr="002915A3" w:rsidRDefault="004A6B9B" w:rsidP="00400F39">
      <w:pPr>
        <w:pStyle w:val="Szvegtrzs"/>
        <w:rPr>
          <w:rFonts w:ascii="Verdana" w:hAnsi="Verdana"/>
          <w:noProof/>
          <w:lang w:eastAsia="hu-HU" w:bidi="ar-SA"/>
        </w:rPr>
      </w:pPr>
      <w:r w:rsidRPr="002915A3">
        <w:rPr>
          <w:rFonts w:ascii="Verdana" w:hAnsi="Verdana"/>
          <w:noProof/>
          <w:lang w:eastAsia="hu-HU" w:bidi="ar-SA"/>
        </w:rPr>
        <w:t>Ír</w:t>
      </w:r>
      <w:r w:rsidR="001B145B">
        <w:rPr>
          <w:rFonts w:ascii="Verdana" w:hAnsi="Verdana"/>
          <w:noProof/>
          <w:lang w:eastAsia="hu-HU" w:bidi="ar-SA"/>
        </w:rPr>
        <w:t>d</w:t>
      </w:r>
      <w:r w:rsidRPr="002915A3">
        <w:rPr>
          <w:rFonts w:ascii="Verdana" w:hAnsi="Verdana"/>
          <w:noProof/>
          <w:lang w:eastAsia="hu-HU" w:bidi="ar-SA"/>
        </w:rPr>
        <w:t xml:space="preserve"> be Juhász Gyula születési helyét, Szegedet!</w:t>
      </w:r>
    </w:p>
    <w:p w14:paraId="17A4D66B" w14:textId="77777777" w:rsidR="00357414" w:rsidRPr="00DA342E" w:rsidRDefault="00357414" w:rsidP="00E901F9">
      <w:pPr>
        <w:pStyle w:val="Szvegtrzs"/>
        <w:shd w:val="clear" w:color="auto" w:fill="D9D9D9" w:themeFill="background1" w:themeFillShade="D9"/>
        <w:rPr>
          <w:rFonts w:ascii="Consolas" w:hAnsi="Consolas"/>
          <w:noProof/>
          <w:lang w:eastAsia="hu-HU" w:bidi="ar-SA"/>
        </w:rPr>
      </w:pPr>
      <w:r w:rsidRPr="00DA342E">
        <w:rPr>
          <w:rFonts w:ascii="Consolas" w:hAnsi="Consolas"/>
          <w:noProof/>
          <w:lang w:eastAsia="hu-HU" w:bidi="ar-SA"/>
        </w:rPr>
        <w:t>UPDATE evek</w:t>
      </w:r>
      <w:r>
        <w:rPr>
          <w:rFonts w:ascii="Consolas" w:hAnsi="Consolas"/>
          <w:noProof/>
          <w:lang w:eastAsia="hu-HU" w:bidi="ar-SA"/>
        </w:rPr>
        <w:t>2</w:t>
      </w:r>
      <w:r w:rsidRPr="00DA342E">
        <w:rPr>
          <w:rFonts w:ascii="Consolas" w:hAnsi="Consolas"/>
          <w:noProof/>
          <w:lang w:eastAsia="hu-HU" w:bidi="ar-SA"/>
        </w:rPr>
        <w:t xml:space="preserve"> SET </w:t>
      </w:r>
      <w:r>
        <w:rPr>
          <w:rFonts w:ascii="Consolas" w:hAnsi="Consolas"/>
          <w:noProof/>
          <w:lang w:eastAsia="hu-HU" w:bidi="ar-SA"/>
        </w:rPr>
        <w:t>hely</w:t>
      </w:r>
      <w:r w:rsidRPr="00DA342E">
        <w:rPr>
          <w:rFonts w:ascii="Consolas" w:hAnsi="Consolas"/>
          <w:noProof/>
          <w:lang w:eastAsia="hu-HU" w:bidi="ar-SA"/>
        </w:rPr>
        <w:t>=</w:t>
      </w:r>
      <w:r>
        <w:rPr>
          <w:rFonts w:ascii="Consolas" w:hAnsi="Consolas"/>
          <w:noProof/>
          <w:lang w:eastAsia="hu-HU" w:bidi="ar-SA"/>
        </w:rPr>
        <w:t>'Szeged'</w:t>
      </w:r>
      <w:r w:rsidRPr="00DA342E">
        <w:rPr>
          <w:rFonts w:ascii="Consolas" w:hAnsi="Consolas"/>
          <w:noProof/>
          <w:lang w:eastAsia="hu-HU" w:bidi="ar-SA"/>
        </w:rPr>
        <w:t xml:space="preserve"> WHERE nev='Juhász Gyula';</w:t>
      </w:r>
    </w:p>
    <w:p w14:paraId="29C28570" w14:textId="77777777" w:rsidR="0032751C" w:rsidRDefault="0032751C" w:rsidP="0032751C">
      <w:pPr>
        <w:pStyle w:val="Szvegtrzs"/>
        <w:rPr>
          <w:rFonts w:ascii="Verdana" w:hAnsi="Verdana"/>
        </w:rPr>
      </w:pPr>
      <w:r w:rsidRPr="002915A3">
        <w:rPr>
          <w:rFonts w:ascii="Verdana" w:hAnsi="Verdana"/>
        </w:rPr>
        <w:t>Az ALTER TABLE paranccsal</w:t>
      </w:r>
      <w:r w:rsidR="00196F08">
        <w:rPr>
          <w:rFonts w:ascii="Verdana" w:hAnsi="Verdana"/>
        </w:rPr>
        <w:t xml:space="preserve"> </w:t>
      </w:r>
      <w:r w:rsidR="009E7622">
        <w:rPr>
          <w:rFonts w:ascii="Verdana" w:hAnsi="Verdana"/>
        </w:rPr>
        <w:t>más módosításokat is végre lehet hajtani (lásd később).</w:t>
      </w:r>
    </w:p>
    <w:p w14:paraId="2685E6DE" w14:textId="77777777" w:rsidR="00E3178B" w:rsidRDefault="00E3178B" w:rsidP="0032751C">
      <w:pPr>
        <w:pStyle w:val="Szvegtrzs"/>
        <w:rPr>
          <w:rFonts w:ascii="Verdana" w:hAnsi="Verdana"/>
        </w:rPr>
      </w:pPr>
    </w:p>
    <w:p w14:paraId="79F68991" w14:textId="77777777" w:rsidR="00961A3C" w:rsidRDefault="00E3178B" w:rsidP="00961A3C">
      <w:pPr>
        <w:pStyle w:val="Szvegtrzs"/>
        <w:rPr>
          <w:rFonts w:ascii="Verdana" w:hAnsi="Verdana"/>
        </w:rPr>
      </w:pPr>
      <w:r>
        <w:rPr>
          <w:rFonts w:ascii="Verdana" w:hAnsi="Verdana"/>
        </w:rPr>
        <w:t xml:space="preserve">Kiegészítés: Természetesen </w:t>
      </w:r>
      <w:r w:rsidR="009E7622">
        <w:rPr>
          <w:rFonts w:ascii="Verdana" w:hAnsi="Verdana"/>
        </w:rPr>
        <w:t>az oszlopok hozzáadását</w:t>
      </w:r>
      <w:r>
        <w:rPr>
          <w:rFonts w:ascii="Verdana" w:hAnsi="Verdana"/>
        </w:rPr>
        <w:t xml:space="preserve"> is el lehet végezni grafikus felületen</w:t>
      </w:r>
      <w:r w:rsidR="009E7622">
        <w:rPr>
          <w:rFonts w:ascii="Verdana" w:hAnsi="Verdana"/>
        </w:rPr>
        <w:t>, a Szerkezet lapon a középső részen:</w:t>
      </w:r>
    </w:p>
    <w:p w14:paraId="0208855A" w14:textId="77777777" w:rsidR="009E7622" w:rsidRPr="002915A3" w:rsidRDefault="009E7622" w:rsidP="00961A3C">
      <w:pPr>
        <w:pStyle w:val="Szvegtrzs"/>
        <w:rPr>
          <w:rFonts w:ascii="Verdana" w:hAnsi="Verdana"/>
        </w:rPr>
      </w:pPr>
      <w:r w:rsidRPr="009E7622">
        <w:rPr>
          <w:rFonts w:ascii="Verdana" w:hAnsi="Verdana"/>
          <w:noProof/>
        </w:rPr>
        <w:drawing>
          <wp:inline distT="0" distB="0" distL="0" distR="0" wp14:anchorId="707A1EF7" wp14:editId="1802CE83">
            <wp:extent cx="4182059" cy="466790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82F9" w14:textId="77777777" w:rsidR="004A6B9B" w:rsidRPr="002915A3" w:rsidRDefault="0032751C" w:rsidP="0032751C">
      <w:pPr>
        <w:pStyle w:val="Cmsor2"/>
        <w:rPr>
          <w:rFonts w:ascii="Verdana" w:hAnsi="Verdana"/>
        </w:rPr>
      </w:pPr>
      <w:r w:rsidRPr="002915A3">
        <w:rPr>
          <w:rFonts w:ascii="Verdana" w:hAnsi="Verdana"/>
        </w:rPr>
        <w:t xml:space="preserve">Tábla átnevezése, </w:t>
      </w:r>
      <w:r w:rsidR="00D272C9" w:rsidRPr="002915A3">
        <w:rPr>
          <w:rFonts w:ascii="Verdana" w:hAnsi="Verdana"/>
        </w:rPr>
        <w:t xml:space="preserve">parancsok </w:t>
      </w:r>
      <w:r w:rsidRPr="002915A3">
        <w:rPr>
          <w:rFonts w:ascii="Verdana" w:hAnsi="Verdana"/>
        </w:rPr>
        <w:t>mentése</w:t>
      </w:r>
    </w:p>
    <w:p w14:paraId="74DD438D" w14:textId="77777777" w:rsidR="0032751C" w:rsidRPr="002915A3" w:rsidRDefault="0032751C" w:rsidP="00271DA8">
      <w:pPr>
        <w:pStyle w:val="Szvegtrzs"/>
        <w:rPr>
          <w:rFonts w:ascii="Verdana" w:hAnsi="Verdana"/>
        </w:rPr>
      </w:pPr>
      <w:r w:rsidRPr="002915A3">
        <w:rPr>
          <w:rFonts w:ascii="Verdana" w:hAnsi="Verdana"/>
        </w:rPr>
        <w:t>Az ALTER TA</w:t>
      </w:r>
      <w:r w:rsidR="00E3178B">
        <w:rPr>
          <w:rFonts w:ascii="Verdana" w:hAnsi="Verdana"/>
        </w:rPr>
        <w:t>BLE paranccsal át is nevezhetsz</w:t>
      </w:r>
      <w:r w:rsidRPr="002915A3">
        <w:rPr>
          <w:rFonts w:ascii="Verdana" w:hAnsi="Verdana"/>
        </w:rPr>
        <w:t xml:space="preserve"> egy táblát. Nev</w:t>
      </w:r>
      <w:r w:rsidR="00D617AC" w:rsidRPr="002915A3">
        <w:rPr>
          <w:rFonts w:ascii="Verdana" w:hAnsi="Verdana"/>
        </w:rPr>
        <w:t>ez</w:t>
      </w:r>
      <w:r w:rsidR="00E3178B">
        <w:rPr>
          <w:rFonts w:ascii="Verdana" w:hAnsi="Verdana"/>
        </w:rPr>
        <w:t>d</w:t>
      </w:r>
      <w:r w:rsidR="00D617AC" w:rsidRPr="002915A3">
        <w:rPr>
          <w:rFonts w:ascii="Verdana" w:hAnsi="Verdana"/>
        </w:rPr>
        <w:t xml:space="preserve"> át a nevek2 táblát ma</w:t>
      </w:r>
      <w:r w:rsidRPr="002915A3">
        <w:rPr>
          <w:rFonts w:ascii="Verdana" w:hAnsi="Verdana"/>
        </w:rPr>
        <w:t>solat</w:t>
      </w:r>
      <w:r w:rsidR="00E3178B">
        <w:rPr>
          <w:rFonts w:ascii="Verdana" w:hAnsi="Verdana"/>
        </w:rPr>
        <w:t>-</w:t>
      </w:r>
      <w:r w:rsidRPr="002915A3">
        <w:rPr>
          <w:rFonts w:ascii="Verdana" w:hAnsi="Verdana"/>
        </w:rPr>
        <w:t>ra!</w:t>
      </w:r>
    </w:p>
    <w:p w14:paraId="677578CC" w14:textId="77777777" w:rsidR="00A85D25" w:rsidRPr="00A85D25" w:rsidRDefault="00E949AA" w:rsidP="00E901F9">
      <w:pPr>
        <w:pStyle w:val="Szvegtrzs"/>
        <w:shd w:val="clear" w:color="auto" w:fill="D9D9D9" w:themeFill="background1" w:themeFillShade="D9"/>
        <w:rPr>
          <w:rFonts w:ascii="Consolas" w:hAnsi="Consolas"/>
        </w:rPr>
      </w:pPr>
      <w:r>
        <w:rPr>
          <w:rFonts w:ascii="Consolas" w:hAnsi="Consolas"/>
        </w:rPr>
        <w:t xml:space="preserve">ALTER TABLE </w:t>
      </w:r>
      <w:r w:rsidR="00A85D25" w:rsidRPr="00A85D25">
        <w:rPr>
          <w:rFonts w:ascii="Consolas" w:hAnsi="Consolas"/>
        </w:rPr>
        <w:t>evek2 RENAME TO masolat;</w:t>
      </w:r>
    </w:p>
    <w:p w14:paraId="20A81EA0" w14:textId="77777777" w:rsidR="0032751C" w:rsidRDefault="00F96E69" w:rsidP="00271DA8">
      <w:pPr>
        <w:pStyle w:val="Szvegtrzs"/>
        <w:rPr>
          <w:rFonts w:ascii="Verdana" w:hAnsi="Verdana"/>
          <w:noProof/>
          <w:lang w:eastAsia="hu-HU" w:bidi="ar-SA"/>
        </w:rPr>
      </w:pPr>
      <w:r>
        <w:rPr>
          <w:rFonts w:ascii="Verdana" w:hAnsi="Verdana"/>
          <w:noProof/>
          <w:lang w:eastAsia="hu-HU" w:bidi="ar-SA"/>
        </w:rPr>
        <w:t>Ellenőrizd</w:t>
      </w:r>
      <w:r w:rsidR="00A85D25" w:rsidRPr="002915A3">
        <w:rPr>
          <w:rFonts w:ascii="Verdana" w:hAnsi="Verdana"/>
          <w:noProof/>
          <w:lang w:eastAsia="hu-HU" w:bidi="ar-SA"/>
        </w:rPr>
        <w:t xml:space="preserve"> az átnevezést</w:t>
      </w:r>
      <w:r>
        <w:rPr>
          <w:rFonts w:ascii="Verdana" w:hAnsi="Verdana"/>
          <w:noProof/>
          <w:lang w:eastAsia="hu-HU" w:bidi="ar-SA"/>
        </w:rPr>
        <w:t>!</w:t>
      </w:r>
    </w:p>
    <w:p w14:paraId="6CABA4E8" w14:textId="77777777" w:rsidR="00A85D25" w:rsidRPr="002915A3" w:rsidRDefault="00F96E69" w:rsidP="00271DA8">
      <w:pPr>
        <w:pStyle w:val="Szvegtrzs"/>
        <w:rPr>
          <w:rFonts w:ascii="Verdana" w:hAnsi="Verdana"/>
        </w:rPr>
      </w:pPr>
      <w:r>
        <w:rPr>
          <w:rFonts w:ascii="Verdana" w:hAnsi="Verdana"/>
        </w:rPr>
        <w:t>Exportáld</w:t>
      </w:r>
      <w:r w:rsidR="00550805">
        <w:rPr>
          <w:rFonts w:ascii="Verdana" w:hAnsi="Verdana"/>
        </w:rPr>
        <w:t xml:space="preserve"> az adatbázist SQL</w:t>
      </w:r>
      <w:r w:rsidR="006B6385">
        <w:rPr>
          <w:rFonts w:ascii="Verdana" w:hAnsi="Verdana"/>
        </w:rPr>
        <w:t xml:space="preserve"> formátumban</w:t>
      </w:r>
      <w:r w:rsidR="00550805">
        <w:rPr>
          <w:rFonts w:ascii="Verdana" w:hAnsi="Verdana"/>
        </w:rPr>
        <w:t xml:space="preserve"> a </w:t>
      </w:r>
      <w:r w:rsidR="00550805" w:rsidRPr="002915A3">
        <w:rPr>
          <w:rFonts w:ascii="Verdana" w:hAnsi="Verdana"/>
        </w:rPr>
        <w:t>T:</w:t>
      </w:r>
      <w:r w:rsidR="00550805">
        <w:rPr>
          <w:rFonts w:ascii="Verdana" w:hAnsi="Verdana"/>
        </w:rPr>
        <w:t>\koltok.sql</w:t>
      </w:r>
      <w:r w:rsidR="00B7465E">
        <w:rPr>
          <w:rFonts w:ascii="Verdana" w:hAnsi="Verdana"/>
        </w:rPr>
        <w:t xml:space="preserve"> fájlba</w:t>
      </w:r>
      <w:r w:rsidR="00550805">
        <w:rPr>
          <w:rFonts w:ascii="Verdana" w:hAnsi="Verdana"/>
        </w:rPr>
        <w:t>!</w:t>
      </w:r>
      <w:r w:rsidR="005360BE">
        <w:rPr>
          <w:rFonts w:ascii="Verdana" w:hAnsi="Verdana"/>
        </w:rPr>
        <w:t xml:space="preserve"> Nézd meg a fájlt!</w:t>
      </w:r>
    </w:p>
    <w:p w14:paraId="0FE24EBF" w14:textId="77777777" w:rsidR="004C4841" w:rsidRPr="002915A3" w:rsidRDefault="007963C7" w:rsidP="004C4841">
      <w:pPr>
        <w:pStyle w:val="Cmsor2"/>
        <w:rPr>
          <w:rFonts w:ascii="Verdana" w:hAnsi="Verdana"/>
        </w:rPr>
      </w:pPr>
      <w:r w:rsidRPr="002915A3">
        <w:rPr>
          <w:rFonts w:ascii="Verdana" w:hAnsi="Verdana"/>
        </w:rPr>
        <w:t>Feladat</w:t>
      </w:r>
    </w:p>
    <w:p w14:paraId="77F3AF9A" w14:textId="77777777" w:rsidR="007963C7" w:rsidRPr="002915A3" w:rsidRDefault="007963C7" w:rsidP="007963C7">
      <w:pPr>
        <w:pStyle w:val="Szvegtrzs"/>
        <w:rPr>
          <w:rFonts w:ascii="Verdana" w:hAnsi="Verdana"/>
        </w:rPr>
      </w:pPr>
      <w:r w:rsidRPr="002915A3">
        <w:rPr>
          <w:rFonts w:ascii="Verdana" w:hAnsi="Verdana"/>
        </w:rPr>
        <w:t>Melyik parancs mire való? Helyezd át a leírásokat a megfelelő helyekre!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9"/>
        <w:gridCol w:w="4961"/>
      </w:tblGrid>
      <w:tr w:rsidR="007963C7" w14:paraId="3CD7622B" w14:textId="77777777" w:rsidTr="00D272C9">
        <w:tc>
          <w:tcPr>
            <w:tcW w:w="2119" w:type="dxa"/>
            <w:shd w:val="clear" w:color="auto" w:fill="auto"/>
          </w:tcPr>
          <w:p w14:paraId="5AA4AC51" w14:textId="77777777" w:rsidR="007963C7" w:rsidRDefault="007963C7" w:rsidP="00D272C9">
            <w:pPr>
              <w:pStyle w:val="Szvegtrzs"/>
              <w:spacing w:before="120"/>
            </w:pPr>
            <w:r w:rsidRPr="002915A3">
              <w:rPr>
                <w:rFonts w:ascii="Verdana" w:hAnsi="Verdana"/>
              </w:rPr>
              <w:t>CREATE TABLE</w:t>
            </w:r>
          </w:p>
        </w:tc>
        <w:tc>
          <w:tcPr>
            <w:tcW w:w="4961" w:type="dxa"/>
            <w:shd w:val="clear" w:color="auto" w:fill="auto"/>
          </w:tcPr>
          <w:p w14:paraId="7A73858D" w14:textId="77777777" w:rsidR="007963C7" w:rsidRPr="002915A3" w:rsidRDefault="007963C7" w:rsidP="00D272C9">
            <w:pPr>
              <w:pStyle w:val="Szvegtrzs"/>
              <w:spacing w:before="120"/>
              <w:rPr>
                <w:rFonts w:ascii="Verdana" w:hAnsi="Verdana"/>
              </w:rPr>
            </w:pPr>
            <w:r w:rsidRPr="002915A3">
              <w:rPr>
                <w:rFonts w:ascii="Verdana" w:hAnsi="Verdana"/>
              </w:rPr>
              <w:t>Tábla törlése.</w:t>
            </w:r>
          </w:p>
        </w:tc>
      </w:tr>
      <w:tr w:rsidR="007963C7" w14:paraId="547B7782" w14:textId="77777777" w:rsidTr="00D272C9">
        <w:tc>
          <w:tcPr>
            <w:tcW w:w="2119" w:type="dxa"/>
            <w:shd w:val="clear" w:color="auto" w:fill="auto"/>
          </w:tcPr>
          <w:p w14:paraId="2DDDCD7C" w14:textId="77777777" w:rsidR="007963C7" w:rsidRDefault="007963C7" w:rsidP="00D272C9">
            <w:pPr>
              <w:pStyle w:val="Szvegtrzs"/>
              <w:spacing w:before="120"/>
            </w:pPr>
            <w:r w:rsidRPr="002915A3">
              <w:rPr>
                <w:rFonts w:ascii="Verdana" w:hAnsi="Verdana"/>
              </w:rPr>
              <w:t>ALTER TABLE</w:t>
            </w:r>
          </w:p>
        </w:tc>
        <w:tc>
          <w:tcPr>
            <w:tcW w:w="4961" w:type="dxa"/>
            <w:shd w:val="clear" w:color="auto" w:fill="auto"/>
          </w:tcPr>
          <w:p w14:paraId="3120DAED" w14:textId="77777777" w:rsidR="007963C7" w:rsidRPr="002915A3" w:rsidRDefault="007963C7" w:rsidP="00D272C9">
            <w:pPr>
              <w:pStyle w:val="Szvegtrzs"/>
              <w:spacing w:before="120"/>
              <w:rPr>
                <w:rFonts w:ascii="Verdana" w:hAnsi="Verdana"/>
              </w:rPr>
            </w:pPr>
            <w:r w:rsidRPr="002915A3">
              <w:rPr>
                <w:rFonts w:ascii="Verdana" w:hAnsi="Verdana"/>
              </w:rPr>
              <w:t>Új sor hozzáadása a táblához.</w:t>
            </w:r>
          </w:p>
        </w:tc>
      </w:tr>
      <w:tr w:rsidR="007963C7" w14:paraId="34AC6930" w14:textId="77777777" w:rsidTr="00D272C9">
        <w:tc>
          <w:tcPr>
            <w:tcW w:w="2119" w:type="dxa"/>
            <w:shd w:val="clear" w:color="auto" w:fill="auto"/>
          </w:tcPr>
          <w:p w14:paraId="1FA4A606" w14:textId="77777777" w:rsidR="007963C7" w:rsidRDefault="007963C7" w:rsidP="00D272C9">
            <w:pPr>
              <w:pStyle w:val="Szvegtrzs"/>
              <w:spacing w:before="120"/>
            </w:pPr>
            <w:r w:rsidRPr="002915A3">
              <w:rPr>
                <w:rFonts w:ascii="Verdana" w:hAnsi="Verdana"/>
              </w:rPr>
              <w:t>DROP TABLE</w:t>
            </w:r>
          </w:p>
        </w:tc>
        <w:tc>
          <w:tcPr>
            <w:tcW w:w="4961" w:type="dxa"/>
            <w:shd w:val="clear" w:color="auto" w:fill="auto"/>
          </w:tcPr>
          <w:p w14:paraId="0A81E7F5" w14:textId="77777777" w:rsidR="007963C7" w:rsidRPr="002915A3" w:rsidRDefault="00252CD7" w:rsidP="00D272C9">
            <w:pPr>
              <w:pStyle w:val="Szvegtrzs"/>
              <w:spacing w:before="120"/>
              <w:rPr>
                <w:rFonts w:ascii="Verdana" w:hAnsi="Verdana"/>
              </w:rPr>
            </w:pPr>
            <w:r w:rsidRPr="002915A3">
              <w:rPr>
                <w:rFonts w:ascii="Verdana" w:hAnsi="Verdana"/>
              </w:rPr>
              <w:t>Tábla m</w:t>
            </w:r>
            <w:r w:rsidR="007963C7" w:rsidRPr="002915A3">
              <w:rPr>
                <w:rFonts w:ascii="Verdana" w:hAnsi="Verdana"/>
              </w:rPr>
              <w:t>egadott sor</w:t>
            </w:r>
            <w:r w:rsidRPr="002915A3">
              <w:rPr>
                <w:rFonts w:ascii="Verdana" w:hAnsi="Verdana"/>
              </w:rPr>
              <w:t>aina</w:t>
            </w:r>
            <w:r w:rsidR="007963C7" w:rsidRPr="002915A3">
              <w:rPr>
                <w:rFonts w:ascii="Verdana" w:hAnsi="Verdana"/>
              </w:rPr>
              <w:t>k listázása.</w:t>
            </w:r>
          </w:p>
        </w:tc>
      </w:tr>
      <w:tr w:rsidR="007963C7" w14:paraId="1C1A6455" w14:textId="77777777" w:rsidTr="00D272C9">
        <w:tc>
          <w:tcPr>
            <w:tcW w:w="2119" w:type="dxa"/>
            <w:shd w:val="clear" w:color="auto" w:fill="auto"/>
          </w:tcPr>
          <w:p w14:paraId="554C1F57" w14:textId="77777777" w:rsidR="007963C7" w:rsidRDefault="007963C7" w:rsidP="00D272C9">
            <w:pPr>
              <w:pStyle w:val="Szvegtrzs"/>
              <w:spacing w:before="120"/>
            </w:pPr>
            <w:r w:rsidRPr="002915A3">
              <w:rPr>
                <w:rFonts w:ascii="Verdana" w:hAnsi="Verdana"/>
              </w:rPr>
              <w:t>INSERT INTO</w:t>
            </w:r>
          </w:p>
        </w:tc>
        <w:tc>
          <w:tcPr>
            <w:tcW w:w="4961" w:type="dxa"/>
            <w:shd w:val="clear" w:color="auto" w:fill="auto"/>
          </w:tcPr>
          <w:p w14:paraId="645B42B1" w14:textId="77777777" w:rsidR="007963C7" w:rsidRPr="002915A3" w:rsidRDefault="007963C7" w:rsidP="00D272C9">
            <w:pPr>
              <w:pStyle w:val="Szvegtrzs"/>
              <w:spacing w:before="120"/>
              <w:rPr>
                <w:rFonts w:ascii="Verdana" w:hAnsi="Verdana"/>
              </w:rPr>
            </w:pPr>
            <w:r w:rsidRPr="002915A3">
              <w:rPr>
                <w:rFonts w:ascii="Verdana" w:hAnsi="Verdana"/>
              </w:rPr>
              <w:t>Tábla átnevezése vagy új oszlop megadása.</w:t>
            </w:r>
          </w:p>
        </w:tc>
      </w:tr>
      <w:tr w:rsidR="007963C7" w14:paraId="3553B9E1" w14:textId="77777777" w:rsidTr="00D272C9">
        <w:tc>
          <w:tcPr>
            <w:tcW w:w="2119" w:type="dxa"/>
            <w:shd w:val="clear" w:color="auto" w:fill="auto"/>
          </w:tcPr>
          <w:p w14:paraId="3B87D72A" w14:textId="77777777" w:rsidR="007963C7" w:rsidRDefault="007963C7" w:rsidP="00D272C9">
            <w:pPr>
              <w:pStyle w:val="Szvegtrzs"/>
              <w:spacing w:before="120"/>
            </w:pPr>
            <w:r w:rsidRPr="002915A3">
              <w:rPr>
                <w:rFonts w:ascii="Verdana" w:hAnsi="Verdana"/>
              </w:rPr>
              <w:t>UPDATE</w:t>
            </w:r>
          </w:p>
        </w:tc>
        <w:tc>
          <w:tcPr>
            <w:tcW w:w="4961" w:type="dxa"/>
            <w:shd w:val="clear" w:color="auto" w:fill="auto"/>
          </w:tcPr>
          <w:p w14:paraId="65562845" w14:textId="77777777" w:rsidR="007963C7" w:rsidRPr="002915A3" w:rsidRDefault="007963C7" w:rsidP="00D272C9">
            <w:pPr>
              <w:pStyle w:val="Szvegtrzs"/>
              <w:spacing w:before="120"/>
              <w:rPr>
                <w:rFonts w:ascii="Verdana" w:hAnsi="Verdana"/>
              </w:rPr>
            </w:pPr>
            <w:r w:rsidRPr="002915A3">
              <w:rPr>
                <w:rFonts w:ascii="Verdana" w:hAnsi="Verdana"/>
              </w:rPr>
              <w:t>Új tábla létrehozása.</w:t>
            </w:r>
          </w:p>
        </w:tc>
      </w:tr>
      <w:tr w:rsidR="007963C7" w14:paraId="3B5D2AC5" w14:textId="77777777" w:rsidTr="00D272C9">
        <w:tc>
          <w:tcPr>
            <w:tcW w:w="2119" w:type="dxa"/>
            <w:shd w:val="clear" w:color="auto" w:fill="auto"/>
          </w:tcPr>
          <w:p w14:paraId="680ECC45" w14:textId="77777777" w:rsidR="007963C7" w:rsidRDefault="007963C7" w:rsidP="00D272C9">
            <w:pPr>
              <w:pStyle w:val="Szvegtrzs"/>
              <w:spacing w:before="120"/>
            </w:pPr>
            <w:r w:rsidRPr="002915A3">
              <w:rPr>
                <w:rFonts w:ascii="Verdana" w:hAnsi="Verdana"/>
              </w:rPr>
              <w:t>DELETE FROM</w:t>
            </w:r>
          </w:p>
        </w:tc>
        <w:tc>
          <w:tcPr>
            <w:tcW w:w="4961" w:type="dxa"/>
            <w:shd w:val="clear" w:color="auto" w:fill="auto"/>
          </w:tcPr>
          <w:p w14:paraId="1ABF639C" w14:textId="77777777" w:rsidR="007963C7" w:rsidRPr="002915A3" w:rsidRDefault="00252CD7" w:rsidP="00D272C9">
            <w:pPr>
              <w:pStyle w:val="Szvegtrzs"/>
              <w:spacing w:before="120"/>
              <w:rPr>
                <w:rFonts w:ascii="Verdana" w:hAnsi="Verdana"/>
              </w:rPr>
            </w:pPr>
            <w:r w:rsidRPr="002915A3">
              <w:rPr>
                <w:rFonts w:ascii="Verdana" w:hAnsi="Verdana"/>
              </w:rPr>
              <w:t>Megadott sor módosítása.</w:t>
            </w:r>
          </w:p>
        </w:tc>
      </w:tr>
      <w:tr w:rsidR="007963C7" w14:paraId="17D258EA" w14:textId="77777777" w:rsidTr="00D272C9">
        <w:tc>
          <w:tcPr>
            <w:tcW w:w="2119" w:type="dxa"/>
            <w:shd w:val="clear" w:color="auto" w:fill="auto"/>
          </w:tcPr>
          <w:p w14:paraId="003E8BE8" w14:textId="77777777" w:rsidR="007963C7" w:rsidRDefault="007963C7" w:rsidP="00D272C9">
            <w:pPr>
              <w:pStyle w:val="Szvegtrzs"/>
              <w:spacing w:before="120"/>
            </w:pPr>
            <w:r w:rsidRPr="002915A3">
              <w:rPr>
                <w:rFonts w:ascii="Verdana" w:hAnsi="Verdana"/>
              </w:rPr>
              <w:t>SELECT</w:t>
            </w:r>
          </w:p>
        </w:tc>
        <w:tc>
          <w:tcPr>
            <w:tcW w:w="4961" w:type="dxa"/>
            <w:shd w:val="clear" w:color="auto" w:fill="auto"/>
          </w:tcPr>
          <w:p w14:paraId="7A89E991" w14:textId="77777777" w:rsidR="007963C7" w:rsidRPr="002915A3" w:rsidRDefault="007963C7" w:rsidP="00D272C9">
            <w:pPr>
              <w:pStyle w:val="Szvegtrzs"/>
              <w:spacing w:before="120"/>
              <w:rPr>
                <w:rFonts w:ascii="Verdana" w:hAnsi="Verdana"/>
              </w:rPr>
            </w:pPr>
            <w:r w:rsidRPr="002915A3">
              <w:rPr>
                <w:rFonts w:ascii="Verdana" w:hAnsi="Verdana"/>
              </w:rPr>
              <w:t>Megadott sorok törlése</w:t>
            </w:r>
            <w:r w:rsidR="00252CD7" w:rsidRPr="002915A3">
              <w:rPr>
                <w:rFonts w:ascii="Verdana" w:hAnsi="Verdana"/>
              </w:rPr>
              <w:t xml:space="preserve"> a táblából</w:t>
            </w:r>
            <w:r w:rsidRPr="002915A3">
              <w:rPr>
                <w:rFonts w:ascii="Verdana" w:hAnsi="Verdana"/>
              </w:rPr>
              <w:t>.</w:t>
            </w:r>
          </w:p>
        </w:tc>
      </w:tr>
    </w:tbl>
    <w:p w14:paraId="7BA9C6D2" w14:textId="77777777" w:rsidR="007D141B" w:rsidRDefault="007D141B" w:rsidP="00F93FC3"/>
    <w:sectPr w:rsidR="007D1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Számozás 1"/>
    <w:lvl w:ilvl="0">
      <w:start w:val="19"/>
      <w:numFmt w:val="decimal"/>
      <w:lvlText w:val=" %1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1">
      <w:start w:val="5"/>
      <w:numFmt w:val="decimal"/>
      <w:lvlText w:val=" %1.%2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3">
      <w:start w:val="1"/>
      <w:numFmt w:val="decimal"/>
      <w:lvlText w:val=" %1.%2.%3.%4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4">
      <w:start w:val="1"/>
      <w:numFmt w:val="decimal"/>
      <w:lvlText w:val=" %1.%2.%3.%4.%5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5">
      <w:start w:val="1"/>
      <w:numFmt w:val="decimal"/>
      <w:lvlText w:val=" %1.%2.%3.%4.%5.%6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6">
      <w:start w:val="1"/>
      <w:numFmt w:val="decimal"/>
      <w:lvlText w:val=" %1.%2.%3.%4.%5.%6.%7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7">
      <w:start w:val="1"/>
      <w:numFmt w:val="decimal"/>
      <w:lvlText w:val=" %1.%2.%3.%4.%5.%6.%7.%8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8">
      <w:start w:val="1"/>
      <w:numFmt w:val="decimal"/>
      <w:lvlText w:val=" %1.%2.%3.%4.%5.%6.%7.%8.%9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  <w:color w:val="000000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283"/>
        </w:tabs>
        <w:ind w:left="283" w:hanging="283"/>
      </w:pPr>
      <w:rPr>
        <w:rFonts w:ascii="Wingdings" w:hAnsi="Wingdings" w:cs="OpenSymbol"/>
      </w:rPr>
    </w:lvl>
    <w:lvl w:ilvl="1">
      <w:start w:val="1"/>
      <w:numFmt w:val="bullet"/>
      <w:lvlText w:val=""/>
      <w:lvlJc w:val="left"/>
      <w:pPr>
        <w:tabs>
          <w:tab w:val="num" w:pos="566"/>
        </w:tabs>
        <w:ind w:left="566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849"/>
        </w:tabs>
        <w:ind w:left="849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132"/>
        </w:tabs>
        <w:ind w:left="1132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1415"/>
        </w:tabs>
        <w:ind w:left="141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1698"/>
        </w:tabs>
        <w:ind w:left="1698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1981"/>
        </w:tabs>
        <w:ind w:left="1981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2264"/>
        </w:tabs>
        <w:ind w:left="2264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2547"/>
        </w:tabs>
        <w:ind w:left="2547" w:hanging="283"/>
      </w:pPr>
      <w:rPr>
        <w:rFonts w:ascii="Symbol" w:hAnsi="Symbol" w:cs="OpenSymbol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  <w:color w:val="000000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  <w:color w:val="000000"/>
      </w:rPr>
    </w:lvl>
  </w:abstractNum>
  <w:abstractNum w:abstractNumId="5" w15:restartNumberingAfterBreak="0">
    <w:nsid w:val="0D0356DD"/>
    <w:multiLevelType w:val="hybridMultilevel"/>
    <w:tmpl w:val="4A5868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754A1"/>
    <w:multiLevelType w:val="hybridMultilevel"/>
    <w:tmpl w:val="D15C63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E807AD"/>
    <w:multiLevelType w:val="hybridMultilevel"/>
    <w:tmpl w:val="616612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12FCF"/>
    <w:multiLevelType w:val="hybridMultilevel"/>
    <w:tmpl w:val="992E16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70B3C"/>
    <w:multiLevelType w:val="hybridMultilevel"/>
    <w:tmpl w:val="F300DA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D511FE"/>
    <w:multiLevelType w:val="hybridMultilevel"/>
    <w:tmpl w:val="F66AFD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FF185E"/>
    <w:multiLevelType w:val="hybridMultilevel"/>
    <w:tmpl w:val="A50416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D00BE"/>
    <w:multiLevelType w:val="hybridMultilevel"/>
    <w:tmpl w:val="D15C63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5645CE"/>
    <w:multiLevelType w:val="hybridMultilevel"/>
    <w:tmpl w:val="8200D1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4A1EC4"/>
    <w:multiLevelType w:val="hybridMultilevel"/>
    <w:tmpl w:val="7AB632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121DA"/>
    <w:multiLevelType w:val="hybridMultilevel"/>
    <w:tmpl w:val="BC70B8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A12A16"/>
    <w:multiLevelType w:val="hybridMultilevel"/>
    <w:tmpl w:val="6D362DA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475F18"/>
    <w:multiLevelType w:val="hybridMultilevel"/>
    <w:tmpl w:val="8E3C0B3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77D26"/>
    <w:multiLevelType w:val="hybridMultilevel"/>
    <w:tmpl w:val="D0CCDB1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065E69"/>
    <w:multiLevelType w:val="hybridMultilevel"/>
    <w:tmpl w:val="D15C63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A171D8"/>
    <w:multiLevelType w:val="hybridMultilevel"/>
    <w:tmpl w:val="61C0569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303140"/>
    <w:multiLevelType w:val="hybridMultilevel"/>
    <w:tmpl w:val="67C426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7172A3"/>
    <w:multiLevelType w:val="hybridMultilevel"/>
    <w:tmpl w:val="4CB428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6B7EE7"/>
    <w:multiLevelType w:val="hybridMultilevel"/>
    <w:tmpl w:val="4CF6DD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19"/>
  </w:num>
  <w:num w:numId="8">
    <w:abstractNumId w:val="12"/>
  </w:num>
  <w:num w:numId="9">
    <w:abstractNumId w:val="21"/>
  </w:num>
  <w:num w:numId="10">
    <w:abstractNumId w:val="23"/>
  </w:num>
  <w:num w:numId="11">
    <w:abstractNumId w:val="5"/>
  </w:num>
  <w:num w:numId="12">
    <w:abstractNumId w:val="24"/>
  </w:num>
  <w:num w:numId="13">
    <w:abstractNumId w:val="13"/>
  </w:num>
  <w:num w:numId="14">
    <w:abstractNumId w:val="8"/>
  </w:num>
  <w:num w:numId="15">
    <w:abstractNumId w:val="20"/>
  </w:num>
  <w:num w:numId="16">
    <w:abstractNumId w:val="15"/>
  </w:num>
  <w:num w:numId="17">
    <w:abstractNumId w:val="14"/>
  </w:num>
  <w:num w:numId="18">
    <w:abstractNumId w:val="10"/>
  </w:num>
  <w:num w:numId="19">
    <w:abstractNumId w:val="9"/>
  </w:num>
  <w:num w:numId="20">
    <w:abstractNumId w:val="11"/>
  </w:num>
  <w:num w:numId="21">
    <w:abstractNumId w:val="22"/>
  </w:num>
  <w:num w:numId="22">
    <w:abstractNumId w:val="7"/>
  </w:num>
  <w:num w:numId="23">
    <w:abstractNumId w:val="16"/>
  </w:num>
  <w:num w:numId="24">
    <w:abstractNumId w:val="18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66"/>
    <w:rsid w:val="00000D78"/>
    <w:rsid w:val="00001A83"/>
    <w:rsid w:val="00006FD7"/>
    <w:rsid w:val="000252D6"/>
    <w:rsid w:val="0003460A"/>
    <w:rsid w:val="00034DD7"/>
    <w:rsid w:val="00043B8F"/>
    <w:rsid w:val="00053454"/>
    <w:rsid w:val="00054B1A"/>
    <w:rsid w:val="0006272E"/>
    <w:rsid w:val="00070B19"/>
    <w:rsid w:val="000A0C9D"/>
    <w:rsid w:val="000A7F88"/>
    <w:rsid w:val="000B6CF0"/>
    <w:rsid w:val="000C2DA3"/>
    <w:rsid w:val="000C2E49"/>
    <w:rsid w:val="000C61E5"/>
    <w:rsid w:val="000E3CB8"/>
    <w:rsid w:val="000E550C"/>
    <w:rsid w:val="00101165"/>
    <w:rsid w:val="0011396A"/>
    <w:rsid w:val="00116460"/>
    <w:rsid w:val="00150901"/>
    <w:rsid w:val="00153FDD"/>
    <w:rsid w:val="00181AA5"/>
    <w:rsid w:val="00196F08"/>
    <w:rsid w:val="001A3476"/>
    <w:rsid w:val="001A35C5"/>
    <w:rsid w:val="001A383F"/>
    <w:rsid w:val="001A41E6"/>
    <w:rsid w:val="001B145B"/>
    <w:rsid w:val="001B1CF2"/>
    <w:rsid w:val="001D6319"/>
    <w:rsid w:val="001F3991"/>
    <w:rsid w:val="001F7692"/>
    <w:rsid w:val="002047E7"/>
    <w:rsid w:val="00211446"/>
    <w:rsid w:val="00222C6D"/>
    <w:rsid w:val="002527CE"/>
    <w:rsid w:val="00252CD7"/>
    <w:rsid w:val="00271DA8"/>
    <w:rsid w:val="00274546"/>
    <w:rsid w:val="00290FC6"/>
    <w:rsid w:val="002915A3"/>
    <w:rsid w:val="00297F23"/>
    <w:rsid w:val="002A14FD"/>
    <w:rsid w:val="002A6C1F"/>
    <w:rsid w:val="002B6EF6"/>
    <w:rsid w:val="002C22B8"/>
    <w:rsid w:val="002D5DA9"/>
    <w:rsid w:val="002E105A"/>
    <w:rsid w:val="002E58A4"/>
    <w:rsid w:val="00316F84"/>
    <w:rsid w:val="0031712C"/>
    <w:rsid w:val="003243B7"/>
    <w:rsid w:val="0032751C"/>
    <w:rsid w:val="00336C52"/>
    <w:rsid w:val="00350288"/>
    <w:rsid w:val="00350F78"/>
    <w:rsid w:val="00357414"/>
    <w:rsid w:val="00366C42"/>
    <w:rsid w:val="00386030"/>
    <w:rsid w:val="00387B3A"/>
    <w:rsid w:val="003954D5"/>
    <w:rsid w:val="003A08C2"/>
    <w:rsid w:val="003A252C"/>
    <w:rsid w:val="003A5CAB"/>
    <w:rsid w:val="003B27D1"/>
    <w:rsid w:val="003B724C"/>
    <w:rsid w:val="003D02BD"/>
    <w:rsid w:val="003D3110"/>
    <w:rsid w:val="003D391F"/>
    <w:rsid w:val="003D4F8C"/>
    <w:rsid w:val="003D6D6B"/>
    <w:rsid w:val="003E3995"/>
    <w:rsid w:val="003F410F"/>
    <w:rsid w:val="003F5179"/>
    <w:rsid w:val="00400F39"/>
    <w:rsid w:val="004108CA"/>
    <w:rsid w:val="00413229"/>
    <w:rsid w:val="00413D57"/>
    <w:rsid w:val="00423BAF"/>
    <w:rsid w:val="004274F2"/>
    <w:rsid w:val="004379D8"/>
    <w:rsid w:val="00446924"/>
    <w:rsid w:val="00462FBF"/>
    <w:rsid w:val="004854CF"/>
    <w:rsid w:val="004A2614"/>
    <w:rsid w:val="004A60C8"/>
    <w:rsid w:val="004A6B9B"/>
    <w:rsid w:val="004B1F44"/>
    <w:rsid w:val="004C4841"/>
    <w:rsid w:val="004D216D"/>
    <w:rsid w:val="004E034B"/>
    <w:rsid w:val="004E6215"/>
    <w:rsid w:val="004F38F3"/>
    <w:rsid w:val="004F67C6"/>
    <w:rsid w:val="0051282E"/>
    <w:rsid w:val="00526610"/>
    <w:rsid w:val="00527585"/>
    <w:rsid w:val="0053249B"/>
    <w:rsid w:val="00532B77"/>
    <w:rsid w:val="00533F73"/>
    <w:rsid w:val="005360BE"/>
    <w:rsid w:val="00541B48"/>
    <w:rsid w:val="00550805"/>
    <w:rsid w:val="00551A7A"/>
    <w:rsid w:val="00557F56"/>
    <w:rsid w:val="005606C2"/>
    <w:rsid w:val="00576CD0"/>
    <w:rsid w:val="00587B23"/>
    <w:rsid w:val="005A50BF"/>
    <w:rsid w:val="005C066B"/>
    <w:rsid w:val="005C195A"/>
    <w:rsid w:val="005D1245"/>
    <w:rsid w:val="005D3C39"/>
    <w:rsid w:val="005E4CCC"/>
    <w:rsid w:val="005E6A78"/>
    <w:rsid w:val="00605FD7"/>
    <w:rsid w:val="00615674"/>
    <w:rsid w:val="0062478B"/>
    <w:rsid w:val="00641E2E"/>
    <w:rsid w:val="006534FA"/>
    <w:rsid w:val="006641EF"/>
    <w:rsid w:val="00680DC6"/>
    <w:rsid w:val="006815E6"/>
    <w:rsid w:val="00692DDB"/>
    <w:rsid w:val="00696845"/>
    <w:rsid w:val="006A1B92"/>
    <w:rsid w:val="006A6E16"/>
    <w:rsid w:val="006B34A5"/>
    <w:rsid w:val="006B6385"/>
    <w:rsid w:val="006D4CA0"/>
    <w:rsid w:val="006D7DF5"/>
    <w:rsid w:val="006E0D4C"/>
    <w:rsid w:val="006E14F4"/>
    <w:rsid w:val="006E5E22"/>
    <w:rsid w:val="006E686F"/>
    <w:rsid w:val="006F7B9C"/>
    <w:rsid w:val="007156EF"/>
    <w:rsid w:val="00730250"/>
    <w:rsid w:val="0075217D"/>
    <w:rsid w:val="007533D0"/>
    <w:rsid w:val="007615E6"/>
    <w:rsid w:val="007819CD"/>
    <w:rsid w:val="007963C7"/>
    <w:rsid w:val="00797DB1"/>
    <w:rsid w:val="007A155C"/>
    <w:rsid w:val="007B6E2B"/>
    <w:rsid w:val="007C08D9"/>
    <w:rsid w:val="007C6B76"/>
    <w:rsid w:val="007C6F11"/>
    <w:rsid w:val="007D141B"/>
    <w:rsid w:val="007D2954"/>
    <w:rsid w:val="007D46FD"/>
    <w:rsid w:val="007E0E63"/>
    <w:rsid w:val="007F34B7"/>
    <w:rsid w:val="0080075C"/>
    <w:rsid w:val="0082436D"/>
    <w:rsid w:val="00832CD6"/>
    <w:rsid w:val="0084438C"/>
    <w:rsid w:val="00864570"/>
    <w:rsid w:val="00876693"/>
    <w:rsid w:val="00890E00"/>
    <w:rsid w:val="008B4E0B"/>
    <w:rsid w:val="008B58A5"/>
    <w:rsid w:val="008E33FE"/>
    <w:rsid w:val="008E507B"/>
    <w:rsid w:val="009061BD"/>
    <w:rsid w:val="00930E38"/>
    <w:rsid w:val="00951034"/>
    <w:rsid w:val="00961A3C"/>
    <w:rsid w:val="00970600"/>
    <w:rsid w:val="00982329"/>
    <w:rsid w:val="009848B7"/>
    <w:rsid w:val="00986BC2"/>
    <w:rsid w:val="009958FF"/>
    <w:rsid w:val="009E7622"/>
    <w:rsid w:val="009F0933"/>
    <w:rsid w:val="009F09F1"/>
    <w:rsid w:val="009F4279"/>
    <w:rsid w:val="009F5DD4"/>
    <w:rsid w:val="00A02DD8"/>
    <w:rsid w:val="00A17A79"/>
    <w:rsid w:val="00A247A6"/>
    <w:rsid w:val="00A319B4"/>
    <w:rsid w:val="00A35576"/>
    <w:rsid w:val="00A427E9"/>
    <w:rsid w:val="00A6360C"/>
    <w:rsid w:val="00A707CC"/>
    <w:rsid w:val="00A81169"/>
    <w:rsid w:val="00A85D25"/>
    <w:rsid w:val="00A86ED1"/>
    <w:rsid w:val="00A874BE"/>
    <w:rsid w:val="00A92699"/>
    <w:rsid w:val="00A955FF"/>
    <w:rsid w:val="00AB2736"/>
    <w:rsid w:val="00AC03F3"/>
    <w:rsid w:val="00AC36CC"/>
    <w:rsid w:val="00AC709F"/>
    <w:rsid w:val="00AD4902"/>
    <w:rsid w:val="00AE3EBC"/>
    <w:rsid w:val="00AF26A5"/>
    <w:rsid w:val="00B024D6"/>
    <w:rsid w:val="00B10822"/>
    <w:rsid w:val="00B378DF"/>
    <w:rsid w:val="00B42A61"/>
    <w:rsid w:val="00B43566"/>
    <w:rsid w:val="00B4776F"/>
    <w:rsid w:val="00B57BEB"/>
    <w:rsid w:val="00B63F7A"/>
    <w:rsid w:val="00B7465E"/>
    <w:rsid w:val="00B82B2E"/>
    <w:rsid w:val="00B83591"/>
    <w:rsid w:val="00BA55A9"/>
    <w:rsid w:val="00BA75C6"/>
    <w:rsid w:val="00BB2931"/>
    <w:rsid w:val="00BB2B9D"/>
    <w:rsid w:val="00BC2336"/>
    <w:rsid w:val="00BD3D6C"/>
    <w:rsid w:val="00C06666"/>
    <w:rsid w:val="00C223B4"/>
    <w:rsid w:val="00C50CB7"/>
    <w:rsid w:val="00C65474"/>
    <w:rsid w:val="00C77A91"/>
    <w:rsid w:val="00C8212C"/>
    <w:rsid w:val="00C82943"/>
    <w:rsid w:val="00C93F75"/>
    <w:rsid w:val="00CB1904"/>
    <w:rsid w:val="00CD41F9"/>
    <w:rsid w:val="00CF7A13"/>
    <w:rsid w:val="00D04B95"/>
    <w:rsid w:val="00D05A7D"/>
    <w:rsid w:val="00D25961"/>
    <w:rsid w:val="00D264AA"/>
    <w:rsid w:val="00D272C9"/>
    <w:rsid w:val="00D403B3"/>
    <w:rsid w:val="00D617AC"/>
    <w:rsid w:val="00D6297E"/>
    <w:rsid w:val="00D92470"/>
    <w:rsid w:val="00DA342E"/>
    <w:rsid w:val="00DA5D45"/>
    <w:rsid w:val="00DB36FD"/>
    <w:rsid w:val="00DC2F4D"/>
    <w:rsid w:val="00DC3BE4"/>
    <w:rsid w:val="00DC431A"/>
    <w:rsid w:val="00DE4133"/>
    <w:rsid w:val="00DF4DE3"/>
    <w:rsid w:val="00E23325"/>
    <w:rsid w:val="00E3060E"/>
    <w:rsid w:val="00E3178B"/>
    <w:rsid w:val="00E33866"/>
    <w:rsid w:val="00E478A7"/>
    <w:rsid w:val="00E55570"/>
    <w:rsid w:val="00E55DA9"/>
    <w:rsid w:val="00E55FFB"/>
    <w:rsid w:val="00E61F89"/>
    <w:rsid w:val="00E901F9"/>
    <w:rsid w:val="00E91B15"/>
    <w:rsid w:val="00E949AA"/>
    <w:rsid w:val="00EA5F13"/>
    <w:rsid w:val="00EB7038"/>
    <w:rsid w:val="00EC3B39"/>
    <w:rsid w:val="00ED2375"/>
    <w:rsid w:val="00ED52A7"/>
    <w:rsid w:val="00EE099E"/>
    <w:rsid w:val="00EE12CB"/>
    <w:rsid w:val="00F26BD1"/>
    <w:rsid w:val="00F333D6"/>
    <w:rsid w:val="00F35C81"/>
    <w:rsid w:val="00F45284"/>
    <w:rsid w:val="00F51B52"/>
    <w:rsid w:val="00F54A18"/>
    <w:rsid w:val="00F6075E"/>
    <w:rsid w:val="00F654D6"/>
    <w:rsid w:val="00F840AF"/>
    <w:rsid w:val="00F93FC3"/>
    <w:rsid w:val="00F96E69"/>
    <w:rsid w:val="00FA6C5C"/>
    <w:rsid w:val="00FD0CF1"/>
    <w:rsid w:val="00FD6907"/>
    <w:rsid w:val="00FF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C286A"/>
  <w15:chartTrackingRefBased/>
  <w15:docId w15:val="{232D3465-B590-4265-A1E6-D57EB4C2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901F9"/>
  </w:style>
  <w:style w:type="paragraph" w:styleId="Cmsor1">
    <w:name w:val="heading 1"/>
    <w:basedOn w:val="Norml"/>
    <w:next w:val="Norml"/>
    <w:link w:val="Cmsor1Char"/>
    <w:uiPriority w:val="9"/>
    <w:qFormat/>
    <w:rsid w:val="00E901F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901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901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901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901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901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901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D5672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901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901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05250" w:themeColor="accent6" w:themeShade="8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901F9"/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character" w:customStyle="1" w:styleId="Cmsor2Char">
    <w:name w:val="Címsor 2 Char"/>
    <w:basedOn w:val="Bekezdsalapbettpusa"/>
    <w:link w:val="Cmsor2"/>
    <w:uiPriority w:val="9"/>
    <w:rsid w:val="00E901F9"/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paragraph" w:styleId="Szvegtrzs">
    <w:name w:val="Body Text"/>
    <w:basedOn w:val="Norml"/>
    <w:link w:val="SzvegtrzsChar"/>
    <w:rsid w:val="00C06666"/>
    <w:pPr>
      <w:widowControl w:val="0"/>
      <w:suppressAutoHyphens/>
      <w:spacing w:after="120"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link w:val="Szvegtrzs"/>
    <w:rsid w:val="00C06666"/>
    <w:rPr>
      <w:rFonts w:ascii="Arial" w:eastAsia="SimSun" w:hAnsi="Arial" w:cs="Mangal"/>
      <w:kern w:val="1"/>
      <w:szCs w:val="24"/>
      <w:lang w:eastAsia="zh-CN" w:bidi="hi-IN"/>
    </w:rPr>
  </w:style>
  <w:style w:type="paragraph" w:customStyle="1" w:styleId="szveg">
    <w:name w:val="szöveg"/>
    <w:basedOn w:val="Kpalrs"/>
    <w:rsid w:val="00C06666"/>
    <w:pPr>
      <w:widowControl w:val="0"/>
      <w:suppressLineNumbers/>
      <w:suppressAutoHyphens/>
      <w:spacing w:before="120" w:after="120"/>
    </w:pPr>
    <w:rPr>
      <w:rFonts w:ascii="Arial" w:eastAsia="SimSun" w:hAnsi="Arial" w:cs="Mangal"/>
      <w:b w:val="0"/>
      <w:bCs w:val="0"/>
      <w:i/>
      <w:iCs/>
      <w:color w:val="auto"/>
      <w:kern w:val="1"/>
      <w:szCs w:val="24"/>
      <w:lang w:eastAsia="zh-CN" w:bidi="hi-IN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E901F9"/>
    <w:pPr>
      <w:spacing w:line="240" w:lineRule="auto"/>
    </w:pPr>
    <w:rPr>
      <w:b/>
      <w:bCs/>
      <w:smallCaps/>
      <w:color w:val="1CADE4" w:themeColor="accent1"/>
      <w:spacing w:val="6"/>
    </w:rPr>
  </w:style>
  <w:style w:type="paragraph" w:customStyle="1" w:styleId="Kd">
    <w:name w:val="Kód"/>
    <w:basedOn w:val="Szvegtrzs"/>
    <w:rsid w:val="00C06666"/>
    <w:rPr>
      <w:rFonts w:ascii="Courier New" w:hAnsi="Courier New"/>
    </w:rPr>
  </w:style>
  <w:style w:type="character" w:styleId="Hiperhivatkozs">
    <w:name w:val="Hyperlink"/>
    <w:rsid w:val="008B58A5"/>
    <w:rPr>
      <w:color w:val="000080"/>
      <w:u w:val="single"/>
    </w:rPr>
  </w:style>
  <w:style w:type="character" w:customStyle="1" w:styleId="kd2">
    <w:name w:val="kód2"/>
    <w:rsid w:val="007615E6"/>
    <w:rPr>
      <w:rFonts w:ascii="Courier New" w:hAnsi="Courier New" w:cs="Courier New"/>
      <w:sz w:val="22"/>
    </w:rPr>
  </w:style>
  <w:style w:type="table" w:styleId="Rcsostblzat">
    <w:name w:val="Table Grid"/>
    <w:basedOn w:val="Normltblzat"/>
    <w:uiPriority w:val="59"/>
    <w:rsid w:val="00796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3Char">
    <w:name w:val="Címsor 3 Char"/>
    <w:basedOn w:val="Bekezdsalapbettpusa"/>
    <w:link w:val="Cmsor3"/>
    <w:uiPriority w:val="9"/>
    <w:rsid w:val="00E901F9"/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901F9"/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901F9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901F9"/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901F9"/>
    <w:rPr>
      <w:rFonts w:asciiTheme="majorHAnsi" w:eastAsiaTheme="majorEastAsia" w:hAnsiTheme="majorHAnsi" w:cstheme="majorBidi"/>
      <w:color w:val="0D5672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901F9"/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901F9"/>
    <w:rPr>
      <w:rFonts w:asciiTheme="majorHAnsi" w:eastAsiaTheme="majorEastAsia" w:hAnsiTheme="majorHAnsi" w:cstheme="majorBidi"/>
      <w:color w:val="305250" w:themeColor="accent6" w:themeShade="80"/>
    </w:rPr>
  </w:style>
  <w:style w:type="paragraph" w:styleId="Cm">
    <w:name w:val="Title"/>
    <w:basedOn w:val="Norml"/>
    <w:next w:val="Norml"/>
    <w:link w:val="CmChar"/>
    <w:uiPriority w:val="10"/>
    <w:qFormat/>
    <w:rsid w:val="00E901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E901F9"/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E901F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lcmChar">
    <w:name w:val="Alcím Char"/>
    <w:basedOn w:val="Bekezdsalapbettpusa"/>
    <w:link w:val="Alcm"/>
    <w:uiPriority w:val="11"/>
    <w:rsid w:val="00E901F9"/>
    <w:rPr>
      <w:rFonts w:asciiTheme="majorHAnsi" w:eastAsiaTheme="majorEastAsia" w:hAnsiTheme="majorHAnsi" w:cstheme="majorBidi"/>
    </w:rPr>
  </w:style>
  <w:style w:type="character" w:styleId="Kiemels2">
    <w:name w:val="Strong"/>
    <w:basedOn w:val="Bekezdsalapbettpusa"/>
    <w:uiPriority w:val="22"/>
    <w:qFormat/>
    <w:rsid w:val="00E901F9"/>
    <w:rPr>
      <w:b/>
      <w:bCs/>
    </w:rPr>
  </w:style>
  <w:style w:type="character" w:styleId="Kiemels">
    <w:name w:val="Emphasis"/>
    <w:basedOn w:val="Bekezdsalapbettpusa"/>
    <w:uiPriority w:val="20"/>
    <w:qFormat/>
    <w:rsid w:val="00E901F9"/>
    <w:rPr>
      <w:i/>
      <w:iCs/>
    </w:rPr>
  </w:style>
  <w:style w:type="paragraph" w:styleId="Nincstrkz">
    <w:name w:val="No Spacing"/>
    <w:uiPriority w:val="1"/>
    <w:qFormat/>
    <w:rsid w:val="00E901F9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E901F9"/>
    <w:pPr>
      <w:spacing w:before="120"/>
      <w:ind w:left="720" w:right="720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E901F9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901F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901F9"/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styleId="Finomkiemels">
    <w:name w:val="Subtle Emphasis"/>
    <w:basedOn w:val="Bekezdsalapbettpusa"/>
    <w:uiPriority w:val="19"/>
    <w:qFormat/>
    <w:rsid w:val="00E901F9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E901F9"/>
    <w:rPr>
      <w:b w:val="0"/>
      <w:bCs w:val="0"/>
      <w:i/>
      <w:iCs/>
      <w:color w:val="1CADE4" w:themeColor="accent1"/>
    </w:rPr>
  </w:style>
  <w:style w:type="character" w:styleId="Finomhivatkozs">
    <w:name w:val="Subtle Reference"/>
    <w:basedOn w:val="Bekezdsalapbettpusa"/>
    <w:uiPriority w:val="31"/>
    <w:qFormat/>
    <w:rsid w:val="00E901F9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E901F9"/>
    <w:rPr>
      <w:b/>
      <w:bCs/>
      <w:smallCaps/>
      <w:color w:val="1CADE4" w:themeColor="accent1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E901F9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E901F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Kék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1. egyéni sém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03389-B1C7-40A5-833F-591A5D78A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494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Iskola</Company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cp:lastModifiedBy>József Tóth</cp:lastModifiedBy>
  <cp:revision>14</cp:revision>
  <dcterms:created xsi:type="dcterms:W3CDTF">2019-08-18T12:39:00Z</dcterms:created>
  <dcterms:modified xsi:type="dcterms:W3CDTF">2020-09-14T10:32:00Z</dcterms:modified>
</cp:coreProperties>
</file>