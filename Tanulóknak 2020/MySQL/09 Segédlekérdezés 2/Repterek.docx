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7B283" w14:textId="77777777" w:rsidR="00C06666" w:rsidRPr="00FC25A9" w:rsidRDefault="00EB1F2D" w:rsidP="00C06666">
      <w:pPr>
        <w:pStyle w:val="Cmsor1"/>
        <w:pageBreakBefore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  <w:color w:val="000000"/>
        </w:rPr>
        <w:t>Repterek</w:t>
      </w:r>
    </w:p>
    <w:p w14:paraId="61C8274D" w14:textId="77777777" w:rsidR="00413D57" w:rsidRPr="00FC25A9" w:rsidRDefault="00413D57" w:rsidP="00400F39">
      <w:pPr>
        <w:pStyle w:val="Cmsor2"/>
        <w:rPr>
          <w:rFonts w:ascii="Verdana" w:hAnsi="Verdana"/>
        </w:rPr>
      </w:pPr>
      <w:r w:rsidRPr="00FC25A9">
        <w:rPr>
          <w:rFonts w:ascii="Verdana" w:hAnsi="Verdana"/>
        </w:rPr>
        <w:t>A. Előkészületek</w:t>
      </w:r>
    </w:p>
    <w:p w14:paraId="56989B66" w14:textId="77777777" w:rsidR="002B16A8" w:rsidRPr="00F4584F" w:rsidRDefault="002B16A8" w:rsidP="002B16A8">
      <w:pPr>
        <w:rPr>
          <w:rFonts w:ascii="Verdana" w:hAnsi="Verdana"/>
        </w:rPr>
      </w:pPr>
      <w:r w:rsidRPr="00F4584F">
        <w:rPr>
          <w:rFonts w:ascii="Verdana" w:hAnsi="Verdana"/>
        </w:rPr>
        <w:t xml:space="preserve">Ebben a leckében </w:t>
      </w:r>
      <w:r w:rsidR="00134D1A">
        <w:rPr>
          <w:rFonts w:ascii="Verdana" w:hAnsi="Verdana"/>
        </w:rPr>
        <w:t xml:space="preserve">egy feladatsort oldunk meg, és közben </w:t>
      </w:r>
      <w:r w:rsidR="00F7545B">
        <w:rPr>
          <w:rFonts w:ascii="Verdana" w:hAnsi="Verdana"/>
        </w:rPr>
        <w:t>segédlekérdezést is használunk</w:t>
      </w:r>
      <w:r w:rsidRPr="00F4584F">
        <w:rPr>
          <w:rFonts w:ascii="Verdana" w:hAnsi="Verdana"/>
        </w:rPr>
        <w:t xml:space="preserve">. </w:t>
      </w:r>
    </w:p>
    <w:p w14:paraId="378E7D82" w14:textId="77777777" w:rsidR="002B16A8" w:rsidRDefault="002B16A8" w:rsidP="002B16A8">
      <w:pPr>
        <w:pStyle w:val="Szvegtrzs"/>
        <w:numPr>
          <w:ilvl w:val="0"/>
          <w:numId w:val="19"/>
        </w:numPr>
        <w:ind w:left="426"/>
        <w:rPr>
          <w:rFonts w:ascii="Verdana" w:hAnsi="Verdana"/>
        </w:rPr>
      </w:pPr>
      <w:r w:rsidRPr="00120845">
        <w:rPr>
          <w:rFonts w:ascii="Verdana" w:hAnsi="Verdana"/>
        </w:rPr>
        <w:t xml:space="preserve">Indítsd el az </w:t>
      </w:r>
      <w:r>
        <w:rPr>
          <w:rFonts w:ascii="Verdana" w:hAnsi="Verdana"/>
        </w:rPr>
        <w:t xml:space="preserve">XAMPP </w:t>
      </w:r>
      <w:r w:rsidRPr="00120845">
        <w:rPr>
          <w:rFonts w:ascii="Verdana" w:hAnsi="Verdana"/>
        </w:rPr>
        <w:t>programot</w:t>
      </w:r>
      <w:r>
        <w:rPr>
          <w:rFonts w:ascii="Verdana" w:hAnsi="Verdana"/>
        </w:rPr>
        <w:t>, futtasd a web és a MySQL szervereket, majd indítsd el a PHPMyAdmin programot</w:t>
      </w:r>
      <w:r w:rsidR="00F00F04">
        <w:rPr>
          <w:rFonts w:ascii="Verdana" w:hAnsi="Verdana"/>
        </w:rPr>
        <w:t>, és jelentkezz be</w:t>
      </w:r>
      <w:r w:rsidRPr="00120845">
        <w:rPr>
          <w:rFonts w:ascii="Verdana" w:hAnsi="Verdana"/>
        </w:rPr>
        <w:t>!</w:t>
      </w:r>
    </w:p>
    <w:p w14:paraId="7071BBD1" w14:textId="77777777" w:rsidR="002B16A8" w:rsidRPr="00F7545B" w:rsidRDefault="002B16A8" w:rsidP="00F7545B">
      <w:pPr>
        <w:pStyle w:val="Szvegtrzs"/>
        <w:numPr>
          <w:ilvl w:val="0"/>
          <w:numId w:val="19"/>
        </w:numPr>
        <w:ind w:left="426"/>
        <w:rPr>
          <w:rFonts w:ascii="Consolas" w:hAnsi="Consolas"/>
        </w:rPr>
      </w:pPr>
      <w:r w:rsidRPr="00F7545B">
        <w:rPr>
          <w:rFonts w:ascii="Verdana" w:hAnsi="Verdana"/>
        </w:rPr>
        <w:t xml:space="preserve">Kezdj egy új adatbázist </w:t>
      </w:r>
      <w:r w:rsidR="00F7545B" w:rsidRPr="00F7545B">
        <w:rPr>
          <w:rFonts w:ascii="Verdana" w:hAnsi="Verdana"/>
          <w:i/>
          <w:iCs/>
        </w:rPr>
        <w:t>repterek</w:t>
      </w:r>
      <w:r w:rsidRPr="00F7545B">
        <w:rPr>
          <w:rFonts w:ascii="Verdana" w:hAnsi="Verdana"/>
        </w:rPr>
        <w:t xml:space="preserve"> néven!</w:t>
      </w:r>
      <w:r w:rsidR="00F7545B" w:rsidRPr="00F7545B">
        <w:rPr>
          <w:rFonts w:ascii="Verdana" w:hAnsi="Verdana"/>
        </w:rPr>
        <w:t xml:space="preserve"> </w:t>
      </w:r>
      <w:r w:rsidR="000143E8" w:rsidRPr="00F7545B">
        <w:rPr>
          <w:rFonts w:ascii="Verdana" w:hAnsi="Verdana"/>
        </w:rPr>
        <w:t xml:space="preserve">Ezt </w:t>
      </w:r>
      <w:r w:rsidR="00F7545B" w:rsidRPr="00F7545B">
        <w:rPr>
          <w:rFonts w:ascii="Verdana" w:hAnsi="Verdana"/>
        </w:rPr>
        <w:t>most parancssor</w:t>
      </w:r>
      <w:r w:rsidR="00B0703F">
        <w:rPr>
          <w:rFonts w:ascii="Verdana" w:hAnsi="Verdana"/>
        </w:rPr>
        <w:t>b</w:t>
      </w:r>
      <w:r w:rsidR="00F7545B" w:rsidRPr="00F7545B">
        <w:rPr>
          <w:rFonts w:ascii="Verdana" w:hAnsi="Verdana"/>
        </w:rPr>
        <w:t xml:space="preserve">ól készítsd el! Az adatbázis alapértelmezett rendezési sorrendje a magyar szabályok szerinti legyen! </w:t>
      </w:r>
      <w:r w:rsidR="00F7545B" w:rsidRPr="00F7545B">
        <w:rPr>
          <w:rFonts w:ascii="Verdana" w:hAnsi="Verdana"/>
        </w:rPr>
        <w:br/>
      </w:r>
      <w:r w:rsidR="00F7545B" w:rsidRPr="00F7545B">
        <w:rPr>
          <w:rFonts w:ascii="Consolas" w:hAnsi="Consolas"/>
        </w:rPr>
        <w:t>CREATE DATABASE repterek</w:t>
      </w:r>
      <w:r w:rsidR="00F7545B" w:rsidRPr="00F7545B">
        <w:rPr>
          <w:rFonts w:ascii="Consolas" w:hAnsi="Consolas"/>
        </w:rPr>
        <w:br/>
        <w:t>CHARACTER SET utf8mb4</w:t>
      </w:r>
      <w:r w:rsidR="00F7545B" w:rsidRPr="00F7545B">
        <w:rPr>
          <w:rFonts w:ascii="Consolas" w:hAnsi="Consolas"/>
        </w:rPr>
        <w:br/>
        <w:t>COLLATE utf8mb4_hungarian_ci;</w:t>
      </w:r>
    </w:p>
    <w:p w14:paraId="563F27BA" w14:textId="77777777" w:rsidR="002B16A8" w:rsidRDefault="002B16A8" w:rsidP="002B16A8">
      <w:pPr>
        <w:pStyle w:val="Szvegtrzs"/>
        <w:numPr>
          <w:ilvl w:val="0"/>
          <w:numId w:val="19"/>
        </w:numPr>
        <w:ind w:left="426"/>
        <w:rPr>
          <w:rFonts w:ascii="Verdana" w:hAnsi="Verdana"/>
        </w:rPr>
      </w:pPr>
      <w:r>
        <w:rPr>
          <w:rFonts w:ascii="Verdana" w:hAnsi="Verdana"/>
        </w:rPr>
        <w:t xml:space="preserve">Importáld a táblát és az adatokat a </w:t>
      </w:r>
      <w:r w:rsidR="00F7545B">
        <w:rPr>
          <w:rFonts w:ascii="Verdana" w:hAnsi="Verdana"/>
          <w:i/>
          <w:iCs/>
        </w:rPr>
        <w:t>palyak</w:t>
      </w:r>
      <w:r w:rsidRPr="00E901F9">
        <w:rPr>
          <w:rFonts w:ascii="Verdana" w:hAnsi="Verdana"/>
          <w:i/>
          <w:iCs/>
        </w:rPr>
        <w:t>.sql</w:t>
      </w:r>
      <w:r>
        <w:rPr>
          <w:rFonts w:ascii="Verdana" w:hAnsi="Verdana"/>
        </w:rPr>
        <w:t xml:space="preserve"> fájlból!</w:t>
      </w:r>
    </w:p>
    <w:p w14:paraId="4FE3EC80" w14:textId="77777777" w:rsidR="00134D1A" w:rsidRDefault="00134D1A" w:rsidP="002B16A8">
      <w:pPr>
        <w:pStyle w:val="Szvegtrzs"/>
        <w:numPr>
          <w:ilvl w:val="0"/>
          <w:numId w:val="19"/>
        </w:numPr>
        <w:ind w:left="426"/>
        <w:rPr>
          <w:rFonts w:ascii="Verdana" w:hAnsi="Verdana"/>
        </w:rPr>
      </w:pPr>
      <w:r>
        <w:rPr>
          <w:rFonts w:ascii="Verdana" w:hAnsi="Verdana"/>
        </w:rPr>
        <w:t>Nézd meg a kapott tábla szerkezetét és tartalmát!</w:t>
      </w:r>
    </w:p>
    <w:p w14:paraId="75F4D3D9" w14:textId="77777777" w:rsidR="00134D1A" w:rsidRDefault="00134D1A" w:rsidP="00134D1A">
      <w:pPr>
        <w:pStyle w:val="Cmsor2"/>
        <w:rPr>
          <w:rFonts w:ascii="Verdana" w:hAnsi="Verdana"/>
        </w:rPr>
      </w:pPr>
      <w:r w:rsidRPr="00FC25A9">
        <w:rPr>
          <w:rFonts w:ascii="Verdana" w:hAnsi="Verdana"/>
        </w:rPr>
        <w:t xml:space="preserve">B. </w:t>
      </w:r>
      <w:r>
        <w:rPr>
          <w:rFonts w:ascii="Verdana" w:hAnsi="Verdana"/>
        </w:rPr>
        <w:t>Feladatok</w:t>
      </w:r>
    </w:p>
    <w:p w14:paraId="4C701482" w14:textId="77777777" w:rsidR="00134D1A" w:rsidRPr="00134D1A" w:rsidRDefault="00134D1A" w:rsidP="00134D1A">
      <w:pPr>
        <w:pStyle w:val="Szvegtrzs"/>
      </w:pPr>
      <w:r>
        <w:t>Az alábbi feladatokat először önállóan oldd meg, és csak utána ellenőrizd a megoldásokat!</w:t>
      </w:r>
      <w:r w:rsidR="00AD26FE">
        <w:t xml:space="preserve"> Másold a parancsokat (a létrehozást is) a </w:t>
      </w:r>
      <w:r w:rsidR="00AD26FE" w:rsidRPr="00AD26FE">
        <w:rPr>
          <w:i/>
          <w:iCs/>
        </w:rPr>
        <w:t>megoldas.sql</w:t>
      </w:r>
      <w:r w:rsidR="00AD26FE">
        <w:t xml:space="preserve"> fájlba!</w:t>
      </w:r>
    </w:p>
    <w:p w14:paraId="02CF8FA1" w14:textId="77777777" w:rsidR="00134D1A" w:rsidRPr="00AD26FE" w:rsidRDefault="00AD26FE" w:rsidP="00AD26FE">
      <w:pPr>
        <w:pStyle w:val="Szvegtrzs"/>
        <w:numPr>
          <w:ilvl w:val="0"/>
          <w:numId w:val="28"/>
        </w:numPr>
        <w:ind w:left="426"/>
        <w:rPr>
          <w:rFonts w:ascii="Verdana" w:hAnsi="Verdana"/>
        </w:rPr>
      </w:pPr>
      <w:r w:rsidRPr="00AD26FE">
        <w:rPr>
          <w:rFonts w:ascii="Verdana" w:hAnsi="Verdana"/>
        </w:rPr>
        <w:t>Add hozzá a palyak táblához a tököli reptér második pályájának adatait:</w:t>
      </w:r>
      <w:r>
        <w:rPr>
          <w:rFonts w:ascii="Verdana" w:hAnsi="Verdana"/>
        </w:rPr>
        <w:t xml:space="preserve"> </w:t>
      </w:r>
      <w:r w:rsidRPr="00AD26FE">
        <w:rPr>
          <w:rFonts w:ascii="Verdana" w:hAnsi="Verdana"/>
        </w:rPr>
        <w:t>Tököl, 1100, 50, 'fű'</w:t>
      </w:r>
      <w:r w:rsidR="00134D1A" w:rsidRPr="00AD26FE">
        <w:rPr>
          <w:rFonts w:ascii="Verdana" w:hAnsi="Verdana"/>
        </w:rPr>
        <w:t>!</w:t>
      </w:r>
    </w:p>
    <w:p w14:paraId="6FC5C324" w14:textId="77777777" w:rsidR="00134D1A" w:rsidRPr="00134D1A" w:rsidRDefault="00134D1A" w:rsidP="00134D1A">
      <w:pPr>
        <w:pStyle w:val="Szvegtrzs"/>
        <w:ind w:left="426"/>
        <w:rPr>
          <w:rFonts w:ascii="Verdana" w:hAnsi="Verdana"/>
        </w:rPr>
      </w:pPr>
    </w:p>
    <w:p w14:paraId="10DC2A01" w14:textId="77777777" w:rsidR="00134D1A" w:rsidRPr="00134D1A" w:rsidRDefault="00AD26FE" w:rsidP="00134D1A">
      <w:pPr>
        <w:pStyle w:val="Szvegtrzs"/>
        <w:numPr>
          <w:ilvl w:val="0"/>
          <w:numId w:val="28"/>
        </w:numPr>
        <w:ind w:left="426"/>
        <w:rPr>
          <w:rFonts w:ascii="Verdana" w:hAnsi="Verdana"/>
        </w:rPr>
      </w:pPr>
      <w:r w:rsidRPr="00AD26FE">
        <w:rPr>
          <w:rFonts w:ascii="Verdana" w:hAnsi="Verdana"/>
        </w:rPr>
        <w:t>Listázd a betonozott kifutópályák minden adatát!</w:t>
      </w:r>
    </w:p>
    <w:p w14:paraId="69441E62" w14:textId="77777777" w:rsidR="00134D1A" w:rsidRPr="00134D1A" w:rsidRDefault="00134D1A" w:rsidP="00134D1A">
      <w:pPr>
        <w:pStyle w:val="Szvegtrzs"/>
        <w:ind w:left="426"/>
        <w:rPr>
          <w:rFonts w:ascii="Verdana" w:hAnsi="Verdana"/>
        </w:rPr>
      </w:pPr>
    </w:p>
    <w:p w14:paraId="754E9461" w14:textId="77777777" w:rsidR="00134D1A" w:rsidRPr="00134D1A" w:rsidRDefault="00AD26FE" w:rsidP="00134D1A">
      <w:pPr>
        <w:pStyle w:val="Szvegtrzs"/>
        <w:numPr>
          <w:ilvl w:val="0"/>
          <w:numId w:val="28"/>
        </w:numPr>
        <w:ind w:left="426"/>
        <w:rPr>
          <w:rFonts w:ascii="Verdana" w:hAnsi="Verdana"/>
        </w:rPr>
      </w:pPr>
      <w:r w:rsidRPr="00AD26FE">
        <w:rPr>
          <w:rFonts w:ascii="Verdana" w:hAnsi="Verdana"/>
        </w:rPr>
        <w:t>Készíts lekérdezést, amellyel felsorolod az 1500 méteres és ennél hosszabb kifutópályákat! Csak a repülőtér neve és a pálya hossza jelenjen meg, más adat ne! A sorok a hossz szerint csökkenő sorrendben legyenek</w:t>
      </w:r>
      <w:r w:rsidR="00134D1A" w:rsidRPr="00134D1A">
        <w:rPr>
          <w:rFonts w:ascii="Verdana" w:hAnsi="Verdana"/>
        </w:rPr>
        <w:t>!</w:t>
      </w:r>
    </w:p>
    <w:p w14:paraId="629F33F7" w14:textId="77777777" w:rsidR="00134D1A" w:rsidRPr="00134D1A" w:rsidRDefault="00134D1A" w:rsidP="00134D1A">
      <w:pPr>
        <w:pStyle w:val="Szvegtrzs"/>
        <w:ind w:left="426"/>
        <w:rPr>
          <w:rFonts w:ascii="Verdana" w:hAnsi="Verdana"/>
        </w:rPr>
      </w:pPr>
    </w:p>
    <w:p w14:paraId="109965C6" w14:textId="77777777" w:rsidR="00134D1A" w:rsidRPr="00134D1A" w:rsidRDefault="00AD26FE" w:rsidP="00134D1A">
      <w:pPr>
        <w:pStyle w:val="Szvegtrzs"/>
        <w:numPr>
          <w:ilvl w:val="0"/>
          <w:numId w:val="28"/>
        </w:numPr>
        <w:ind w:left="426"/>
        <w:rPr>
          <w:rFonts w:ascii="Verdana" w:hAnsi="Verdana"/>
        </w:rPr>
      </w:pPr>
      <w:r w:rsidRPr="00AD26FE">
        <w:rPr>
          <w:rFonts w:ascii="Verdana" w:hAnsi="Verdana"/>
        </w:rPr>
        <w:t>Add meg azoknak a repülőtereknek a nevét, ahol egynél több beton kifutópálya van</w:t>
      </w:r>
      <w:r w:rsidR="00134D1A" w:rsidRPr="00134D1A">
        <w:rPr>
          <w:rFonts w:ascii="Verdana" w:hAnsi="Verdana"/>
        </w:rPr>
        <w:t>!</w:t>
      </w:r>
    </w:p>
    <w:p w14:paraId="67E204A4" w14:textId="77777777" w:rsidR="00134D1A" w:rsidRPr="00134D1A" w:rsidRDefault="00134D1A" w:rsidP="00134D1A">
      <w:pPr>
        <w:pStyle w:val="Szvegtrzs"/>
        <w:ind w:left="426"/>
        <w:rPr>
          <w:rFonts w:ascii="Verdana" w:hAnsi="Verdana"/>
        </w:rPr>
      </w:pPr>
    </w:p>
    <w:p w14:paraId="64D8EBC1" w14:textId="77777777" w:rsidR="00134D1A" w:rsidRPr="00FC25A9" w:rsidRDefault="00AD26FE" w:rsidP="00134D1A">
      <w:pPr>
        <w:pStyle w:val="Szvegtrzs"/>
        <w:numPr>
          <w:ilvl w:val="0"/>
          <w:numId w:val="28"/>
        </w:numPr>
        <w:ind w:left="426"/>
        <w:rPr>
          <w:rFonts w:ascii="Verdana" w:hAnsi="Verdana"/>
        </w:rPr>
      </w:pPr>
      <w:r w:rsidRPr="00AD26FE">
        <w:rPr>
          <w:rFonts w:ascii="Verdana" w:hAnsi="Verdana"/>
        </w:rPr>
        <w:t>Határozd meg, hogy melyik repülőtéren található és milyen nagyságú a legnagyobb területű füves kifutópálya</w:t>
      </w:r>
      <w:r>
        <w:rPr>
          <w:rFonts w:ascii="Verdana" w:hAnsi="Verdana"/>
        </w:rPr>
        <w:t>!</w:t>
      </w:r>
    </w:p>
    <w:p w14:paraId="70D945B1" w14:textId="77777777" w:rsidR="00134D1A" w:rsidRDefault="00134D1A" w:rsidP="00134D1A">
      <w:pPr>
        <w:pStyle w:val="Cmsor2"/>
        <w:rPr>
          <w:rFonts w:ascii="Verdana" w:hAnsi="Verdana"/>
        </w:rPr>
      </w:pPr>
      <w:r>
        <w:rPr>
          <w:rFonts w:ascii="Verdana" w:hAnsi="Verdana"/>
        </w:rPr>
        <w:t>C</w:t>
      </w:r>
      <w:r w:rsidRPr="00FC25A9">
        <w:rPr>
          <w:rFonts w:ascii="Verdana" w:hAnsi="Verdana"/>
        </w:rPr>
        <w:t xml:space="preserve">. </w:t>
      </w:r>
      <w:r>
        <w:rPr>
          <w:rFonts w:ascii="Verdana" w:hAnsi="Verdana"/>
        </w:rPr>
        <w:t>Megoldások</w:t>
      </w:r>
    </w:p>
    <w:p w14:paraId="5A539DCC" w14:textId="77777777" w:rsidR="00134D1A" w:rsidRPr="00134D1A" w:rsidRDefault="00AD26FE" w:rsidP="00134D1A">
      <w:pPr>
        <w:pStyle w:val="Szvegtrzs"/>
      </w:pPr>
      <w:r>
        <w:t xml:space="preserve">Ellenőrizd </w:t>
      </w:r>
      <w:r w:rsidR="00134D1A">
        <w:t>a megoldásokat!</w:t>
      </w:r>
    </w:p>
    <w:p w14:paraId="54D976BF" w14:textId="77777777" w:rsidR="00AD26FE" w:rsidRPr="00AD26FE" w:rsidRDefault="00AD26FE" w:rsidP="00AD26FE">
      <w:pPr>
        <w:pStyle w:val="Szvegtrzs"/>
        <w:numPr>
          <w:ilvl w:val="0"/>
          <w:numId w:val="30"/>
        </w:numPr>
        <w:ind w:left="426"/>
        <w:rPr>
          <w:rFonts w:ascii="Verdana" w:hAnsi="Verdana"/>
        </w:rPr>
      </w:pPr>
      <w:r w:rsidRPr="00AD26FE">
        <w:rPr>
          <w:rFonts w:ascii="Verdana" w:hAnsi="Verdana"/>
        </w:rPr>
        <w:t>Add hozzá a palyak táblához a tököli reptér második pályájának adatait:</w:t>
      </w:r>
      <w:r>
        <w:rPr>
          <w:rFonts w:ascii="Verdana" w:hAnsi="Verdana"/>
        </w:rPr>
        <w:t xml:space="preserve"> </w:t>
      </w:r>
      <w:r w:rsidRPr="00AD26FE">
        <w:rPr>
          <w:rFonts w:ascii="Verdana" w:hAnsi="Verdana"/>
        </w:rPr>
        <w:t>Tököl, 1100, 50, 'fű'!</w:t>
      </w:r>
    </w:p>
    <w:p w14:paraId="35AD5CD9" w14:textId="77777777" w:rsidR="00AD26FE" w:rsidRPr="00AD26FE" w:rsidRDefault="00AD26FE" w:rsidP="00AD26FE">
      <w:pPr>
        <w:pStyle w:val="parancs"/>
        <w:ind w:left="426"/>
      </w:pPr>
      <w:r w:rsidRPr="00AD26FE">
        <w:t>INSERT INTO palyak (nev, hossz, szelesseg, anyag) VALUES</w:t>
      </w:r>
      <w:r>
        <w:br/>
      </w:r>
      <w:r w:rsidRPr="00AD26FE">
        <w:t>('Tököl', 1100, 50, 'fű');</w:t>
      </w:r>
    </w:p>
    <w:p w14:paraId="56CFB40B" w14:textId="77777777" w:rsidR="00AD26FE" w:rsidRPr="00134D1A" w:rsidRDefault="00AD26FE" w:rsidP="00AD26FE">
      <w:pPr>
        <w:pStyle w:val="Szvegtrzs"/>
        <w:numPr>
          <w:ilvl w:val="0"/>
          <w:numId w:val="30"/>
        </w:numPr>
        <w:ind w:left="426"/>
        <w:rPr>
          <w:rFonts w:ascii="Verdana" w:hAnsi="Verdana"/>
        </w:rPr>
      </w:pPr>
      <w:r w:rsidRPr="00AD26FE">
        <w:rPr>
          <w:rFonts w:ascii="Verdana" w:hAnsi="Verdana"/>
        </w:rPr>
        <w:t>Listázd a betonozott kifutópályák minden adatát!</w:t>
      </w:r>
    </w:p>
    <w:p w14:paraId="793AE136" w14:textId="77777777" w:rsidR="00AD26FE" w:rsidRPr="00AD26FE" w:rsidRDefault="00AD26FE" w:rsidP="00AD26FE">
      <w:pPr>
        <w:pStyle w:val="parancs"/>
        <w:ind w:left="426"/>
      </w:pPr>
      <w:r w:rsidRPr="00AD26FE">
        <w:t>SELECT * FROM palyak WHERE anyag='beton';</w:t>
      </w:r>
    </w:p>
    <w:p w14:paraId="62DEBEF0" w14:textId="77777777" w:rsidR="00AD26FE" w:rsidRPr="00134D1A" w:rsidRDefault="00AD26FE" w:rsidP="00AD26FE">
      <w:pPr>
        <w:pStyle w:val="Szvegtrzs"/>
        <w:numPr>
          <w:ilvl w:val="0"/>
          <w:numId w:val="30"/>
        </w:numPr>
        <w:ind w:left="426"/>
        <w:rPr>
          <w:rFonts w:ascii="Verdana" w:hAnsi="Verdana"/>
        </w:rPr>
      </w:pPr>
      <w:r w:rsidRPr="00AD26FE">
        <w:rPr>
          <w:rFonts w:ascii="Verdana" w:hAnsi="Verdana"/>
        </w:rPr>
        <w:t>Készíts lekérdezést, amellyel felsorolod az 1500 méteres és ennél hosszabb kifutópályákat! Csak a repülőtér neve és a pálya hossza jelenjen meg, más adat ne! A sorok a hossz szerint csökkenő sorrendben legyenek</w:t>
      </w:r>
      <w:r w:rsidRPr="00134D1A">
        <w:rPr>
          <w:rFonts w:ascii="Verdana" w:hAnsi="Verdana"/>
        </w:rPr>
        <w:t>!</w:t>
      </w:r>
    </w:p>
    <w:p w14:paraId="164FF3CD" w14:textId="77777777" w:rsidR="00AD26FE" w:rsidRPr="00AD26FE" w:rsidRDefault="00AD26FE" w:rsidP="00AD26FE">
      <w:pPr>
        <w:pStyle w:val="parancs"/>
        <w:ind w:left="426"/>
      </w:pPr>
      <w:r w:rsidRPr="00AD26FE">
        <w:t>SELECT nev,</w:t>
      </w:r>
      <w:r w:rsidR="00662622">
        <w:t xml:space="preserve"> </w:t>
      </w:r>
      <w:r w:rsidRPr="00AD26FE">
        <w:t xml:space="preserve">hossz FROM palyak </w:t>
      </w:r>
      <w:r w:rsidR="00662622">
        <w:br/>
      </w:r>
      <w:r w:rsidRPr="00AD26FE">
        <w:t xml:space="preserve">WHERE hossz&gt;=1500 </w:t>
      </w:r>
      <w:r w:rsidR="00662622">
        <w:br/>
      </w:r>
      <w:r w:rsidRPr="00AD26FE">
        <w:t>ORDER BY hossz DESC;</w:t>
      </w:r>
    </w:p>
    <w:p w14:paraId="1448C78F" w14:textId="77777777" w:rsidR="00AD26FE" w:rsidRPr="00134D1A" w:rsidRDefault="00AD26FE" w:rsidP="00AD26FE">
      <w:pPr>
        <w:pStyle w:val="Szvegtrzs"/>
        <w:numPr>
          <w:ilvl w:val="0"/>
          <w:numId w:val="30"/>
        </w:numPr>
        <w:ind w:left="426"/>
        <w:rPr>
          <w:rFonts w:ascii="Verdana" w:hAnsi="Verdana"/>
        </w:rPr>
      </w:pPr>
      <w:r w:rsidRPr="00AD26FE">
        <w:rPr>
          <w:rFonts w:ascii="Verdana" w:hAnsi="Verdana"/>
        </w:rPr>
        <w:t>Add meg azoknak a repülőtereknek a nevét, ahol egynél több beton kifutópálya van</w:t>
      </w:r>
      <w:r w:rsidRPr="00134D1A">
        <w:rPr>
          <w:rFonts w:ascii="Verdana" w:hAnsi="Verdana"/>
        </w:rPr>
        <w:t>!</w:t>
      </w:r>
    </w:p>
    <w:p w14:paraId="471C6262" w14:textId="77777777" w:rsidR="00AD26FE" w:rsidRPr="00AD26FE" w:rsidRDefault="00AD26FE" w:rsidP="00AD26FE">
      <w:pPr>
        <w:pStyle w:val="parancs"/>
        <w:ind w:left="426"/>
      </w:pPr>
      <w:r w:rsidRPr="00AD26FE">
        <w:t>SELECT nev,</w:t>
      </w:r>
      <w:r w:rsidR="00662622">
        <w:t xml:space="preserve"> </w:t>
      </w:r>
      <w:r w:rsidRPr="00AD26FE">
        <w:t xml:space="preserve">COUNT(*) AS db FROM palyak </w:t>
      </w:r>
      <w:r w:rsidR="00662622">
        <w:br/>
      </w:r>
      <w:r w:rsidRPr="00AD26FE">
        <w:t xml:space="preserve">WHERE anyag='beton' </w:t>
      </w:r>
      <w:r w:rsidR="00662622">
        <w:br/>
      </w:r>
      <w:r w:rsidRPr="00AD26FE">
        <w:t xml:space="preserve">GROUP BY nev </w:t>
      </w:r>
      <w:r w:rsidR="00462067">
        <w:br/>
      </w:r>
      <w:r w:rsidRPr="00AD26FE">
        <w:t>HAVING db&gt;1;</w:t>
      </w:r>
    </w:p>
    <w:p w14:paraId="26F7349A" w14:textId="77777777" w:rsidR="00AD26FE" w:rsidRPr="00FC25A9" w:rsidRDefault="00AD26FE" w:rsidP="00AD26FE">
      <w:pPr>
        <w:pStyle w:val="Szvegtrzs"/>
        <w:numPr>
          <w:ilvl w:val="0"/>
          <w:numId w:val="30"/>
        </w:numPr>
        <w:ind w:left="426"/>
        <w:rPr>
          <w:rFonts w:ascii="Verdana" w:hAnsi="Verdana"/>
        </w:rPr>
      </w:pPr>
      <w:r w:rsidRPr="00AD26FE">
        <w:rPr>
          <w:rFonts w:ascii="Verdana" w:hAnsi="Verdana"/>
        </w:rPr>
        <w:t>Határozd meg, hogy melyik repülőtéren található és milyen nagyságú a legnagyobb területű füves kifutópálya</w:t>
      </w:r>
      <w:r>
        <w:rPr>
          <w:rFonts w:ascii="Verdana" w:hAnsi="Verdana"/>
        </w:rPr>
        <w:t>!</w:t>
      </w:r>
    </w:p>
    <w:p w14:paraId="74A9BA1B" w14:textId="77777777" w:rsidR="002D1BF6" w:rsidRPr="002D1BF6" w:rsidRDefault="00AD26FE" w:rsidP="002D1BF6">
      <w:pPr>
        <w:pStyle w:val="parancs"/>
        <w:ind w:left="426"/>
      </w:pPr>
      <w:r w:rsidRPr="00AD26FE">
        <w:t>SELECT nev,</w:t>
      </w:r>
      <w:r w:rsidR="00D22D2E">
        <w:t xml:space="preserve"> </w:t>
      </w:r>
      <w:r w:rsidRPr="00AD26FE">
        <w:t xml:space="preserve">szelesseg*hossz AS terulet FROM palyak </w:t>
      </w:r>
      <w:r w:rsidR="00662622">
        <w:br/>
      </w:r>
      <w:r w:rsidRPr="00AD26FE">
        <w:t xml:space="preserve">WHERE anyag='fű' </w:t>
      </w:r>
      <w:r w:rsidR="00662622">
        <w:br/>
      </w:r>
      <w:r w:rsidRPr="00AD26FE">
        <w:t>ORDER BY terulet DESC LIMIT 1;</w:t>
      </w:r>
    </w:p>
    <w:p w14:paraId="2E55868F" w14:textId="77777777" w:rsidR="00F3452A" w:rsidRPr="00FC25A9" w:rsidRDefault="0017214C" w:rsidP="00F3452A">
      <w:pPr>
        <w:pStyle w:val="Cmsor2"/>
        <w:rPr>
          <w:rFonts w:ascii="Verdana" w:hAnsi="Verdana"/>
        </w:rPr>
      </w:pPr>
      <w:r>
        <w:rPr>
          <w:rFonts w:ascii="Verdana" w:hAnsi="Verdana"/>
        </w:rPr>
        <w:t>D</w:t>
      </w:r>
      <w:r w:rsidR="00F3452A" w:rsidRPr="00FC25A9">
        <w:rPr>
          <w:rFonts w:ascii="Verdana" w:hAnsi="Verdana"/>
        </w:rPr>
        <w:t xml:space="preserve">. </w:t>
      </w:r>
      <w:r>
        <w:rPr>
          <w:rFonts w:ascii="Verdana" w:hAnsi="Verdana"/>
        </w:rPr>
        <w:t>Segédlekérdezés</w:t>
      </w:r>
    </w:p>
    <w:p w14:paraId="2217F365" w14:textId="77777777" w:rsidR="0017214C" w:rsidRDefault="0017214C" w:rsidP="00400F39">
      <w:pPr>
        <w:pStyle w:val="Szvegtrzs"/>
        <w:rPr>
          <w:rFonts w:ascii="Verdana" w:hAnsi="Verdana"/>
        </w:rPr>
      </w:pPr>
      <w:r>
        <w:rPr>
          <w:rFonts w:ascii="Verdana" w:hAnsi="Verdana"/>
        </w:rPr>
        <w:t>Az utolsó feladatban az</w:t>
      </w:r>
      <w:r w:rsidR="00D22D2E">
        <w:rPr>
          <w:rFonts w:ascii="Verdana" w:hAnsi="Verdana"/>
        </w:rPr>
        <w:t>oknak a repülőtereknek a nevét</w:t>
      </w:r>
      <w:r>
        <w:rPr>
          <w:rFonts w:ascii="Verdana" w:hAnsi="Verdana"/>
        </w:rPr>
        <w:t xml:space="preserve"> kell meghatározni, </w:t>
      </w:r>
      <w:r w:rsidR="00D22D2E" w:rsidRPr="00D22D2E">
        <w:rPr>
          <w:rFonts w:ascii="Verdana" w:hAnsi="Verdana"/>
        </w:rPr>
        <w:t>ahol csak füves kifutópálya van, nincs betonborítású</w:t>
      </w:r>
      <w:r w:rsidR="00D22D2E">
        <w:rPr>
          <w:rFonts w:ascii="Verdana" w:hAnsi="Verdana"/>
        </w:rPr>
        <w:t xml:space="preserve">. </w:t>
      </w:r>
      <w:r w:rsidR="00D22D2E" w:rsidRPr="00D22D2E">
        <w:rPr>
          <w:rFonts w:ascii="Verdana" w:hAnsi="Verdana"/>
        </w:rPr>
        <w:t>Minden repülőtér neve csak egyszer jelen</w:t>
      </w:r>
      <w:r w:rsidR="007E1E21">
        <w:rPr>
          <w:rFonts w:ascii="Verdana" w:hAnsi="Verdana"/>
        </w:rPr>
        <w:t>het</w:t>
      </w:r>
      <w:r w:rsidR="00D22D2E" w:rsidRPr="00D22D2E">
        <w:rPr>
          <w:rFonts w:ascii="Verdana" w:hAnsi="Verdana"/>
        </w:rPr>
        <w:t xml:space="preserve"> meg a listában</w:t>
      </w:r>
      <w:r w:rsidR="007E1E21">
        <w:rPr>
          <w:rFonts w:ascii="Verdana" w:hAnsi="Verdana"/>
        </w:rPr>
        <w:t>.</w:t>
      </w:r>
    </w:p>
    <w:p w14:paraId="0BE11C32" w14:textId="77777777" w:rsidR="0097106E" w:rsidRDefault="0097106E" w:rsidP="00400F39">
      <w:pPr>
        <w:pStyle w:val="Szvegtrzs"/>
        <w:rPr>
          <w:rFonts w:ascii="Verdana" w:hAnsi="Verdana"/>
        </w:rPr>
      </w:pPr>
      <w:r>
        <w:rPr>
          <w:rFonts w:ascii="Verdana" w:hAnsi="Verdana"/>
        </w:rPr>
        <w:t xml:space="preserve">Először azt kell meghatározni, hogy </w:t>
      </w:r>
      <w:r w:rsidR="007E1E21">
        <w:rPr>
          <w:rFonts w:ascii="Verdana" w:hAnsi="Verdana"/>
        </w:rPr>
        <w:t>mely reptereken van betonos pálya.</w:t>
      </w:r>
      <w:r>
        <w:rPr>
          <w:rFonts w:ascii="Verdana" w:hAnsi="Verdana"/>
        </w:rPr>
        <w:t xml:space="preserve"> Ezt a következő lekérdezés</w:t>
      </w:r>
      <w:r w:rsidR="00FB535B">
        <w:rPr>
          <w:rFonts w:ascii="Verdana" w:hAnsi="Verdana"/>
        </w:rPr>
        <w:t>s</w:t>
      </w:r>
      <w:r>
        <w:rPr>
          <w:rFonts w:ascii="Verdana" w:hAnsi="Verdana"/>
        </w:rPr>
        <w:t>el teheted meg (ez lesz majd a segédlekérdezés):</w:t>
      </w:r>
    </w:p>
    <w:p w14:paraId="56036DF9" w14:textId="77777777" w:rsidR="0097106E" w:rsidRPr="0097106E" w:rsidRDefault="007E1E21" w:rsidP="00FB535B">
      <w:pPr>
        <w:pStyle w:val="parancs"/>
      </w:pPr>
      <w:r w:rsidRPr="007E1E21">
        <w:t>SELECT DISTINCT nev FROM palyak WHERE anyag='beton'</w:t>
      </w:r>
      <w:r w:rsidR="0097106E">
        <w:t>;</w:t>
      </w:r>
    </w:p>
    <w:p w14:paraId="5C9ED20E" w14:textId="77777777" w:rsidR="007E1E21" w:rsidRDefault="0097106E" w:rsidP="00400F39">
      <w:pPr>
        <w:pStyle w:val="Szvegtrzs"/>
        <w:rPr>
          <w:rFonts w:ascii="Verdana" w:hAnsi="Verdana"/>
        </w:rPr>
      </w:pPr>
      <w:r>
        <w:rPr>
          <w:rFonts w:ascii="Verdana" w:hAnsi="Verdana"/>
        </w:rPr>
        <w:t xml:space="preserve">Próbáld ki! A lekérdezés eredménye egy </w:t>
      </w:r>
      <w:r w:rsidR="007E1E21">
        <w:rPr>
          <w:rFonts w:ascii="Verdana" w:hAnsi="Verdana"/>
        </w:rPr>
        <w:t>lista. A megoldásban azokat a reptereket kell listázni, amelyeken van füves pálya, és nem szerepelnek a betonos listában:</w:t>
      </w:r>
    </w:p>
    <w:p w14:paraId="53ED52CE" w14:textId="77777777" w:rsidR="0097106E" w:rsidRPr="0097106E" w:rsidRDefault="007E1E21" w:rsidP="00FB535B">
      <w:pPr>
        <w:pStyle w:val="parancs"/>
      </w:pPr>
      <w:r w:rsidRPr="007E1E21">
        <w:t xml:space="preserve">SELECT DISTINCT nev FROM palyak </w:t>
      </w:r>
      <w:r>
        <w:br/>
      </w:r>
      <w:r w:rsidRPr="007E1E21">
        <w:t xml:space="preserve">WHERE anyag='fű' AND </w:t>
      </w:r>
      <w:r>
        <w:br/>
      </w:r>
      <w:r w:rsidRPr="007E1E21">
        <w:t>nev NOT IN (SELECT DISTINCT nev FROM palyak WHERE anyag='beton')</w:t>
      </w:r>
      <w:r w:rsidR="0097106E" w:rsidRPr="0097106E">
        <w:t>;</w:t>
      </w:r>
    </w:p>
    <w:p w14:paraId="528E7C01" w14:textId="77777777" w:rsidR="0097106E" w:rsidRDefault="0097106E" w:rsidP="00400F39">
      <w:pPr>
        <w:pStyle w:val="Szvegtrzs"/>
        <w:rPr>
          <w:rFonts w:ascii="Verdana" w:hAnsi="Verdana"/>
        </w:rPr>
      </w:pPr>
      <w:r>
        <w:rPr>
          <w:rFonts w:ascii="Verdana" w:hAnsi="Verdana"/>
        </w:rPr>
        <w:t>Futtasd le!</w:t>
      </w:r>
    </w:p>
    <w:p w14:paraId="3F382408" w14:textId="0EBFE4BD" w:rsidR="007E1E21" w:rsidRDefault="00CB4349" w:rsidP="00400F39">
      <w:pPr>
        <w:pStyle w:val="Szvegtrzs"/>
        <w:rPr>
          <w:rFonts w:ascii="Verdana" w:hAnsi="Verdana"/>
        </w:rPr>
      </w:pPr>
      <w:r>
        <w:rPr>
          <w:rFonts w:ascii="Verdana" w:hAnsi="Verdana"/>
        </w:rPr>
        <w:t>Az IN op</w:t>
      </w:r>
      <w:r w:rsidR="00B0703F">
        <w:rPr>
          <w:rFonts w:ascii="Verdana" w:hAnsi="Verdana"/>
        </w:rPr>
        <w:t>e</w:t>
      </w:r>
      <w:r>
        <w:rPr>
          <w:rFonts w:ascii="Verdana" w:hAnsi="Verdana"/>
        </w:rPr>
        <w:t xml:space="preserve">rátor azt vizsgálja, hogy egy érték szerepel-e egy listában, a NOT IN pedig akkor igaz, ha az </w:t>
      </w:r>
      <w:r w:rsidR="00B0703F">
        <w:rPr>
          <w:rFonts w:ascii="Verdana" w:hAnsi="Verdana"/>
        </w:rPr>
        <w:t>é</w:t>
      </w:r>
      <w:r>
        <w:rPr>
          <w:rFonts w:ascii="Verdana" w:hAnsi="Verdana"/>
        </w:rPr>
        <w:t>rt</w:t>
      </w:r>
      <w:r w:rsidR="00B0703F">
        <w:rPr>
          <w:rFonts w:ascii="Verdana" w:hAnsi="Verdana"/>
        </w:rPr>
        <w:t>é</w:t>
      </w:r>
      <w:r>
        <w:rPr>
          <w:rFonts w:ascii="Verdana" w:hAnsi="Verdana"/>
        </w:rPr>
        <w:t>k nem szerepel a listában.</w:t>
      </w:r>
    </w:p>
    <w:p w14:paraId="6E98A2D4" w14:textId="77777777" w:rsidR="00690B20" w:rsidRDefault="00690B20" w:rsidP="00690B20">
      <w:pPr>
        <w:pStyle w:val="Szvegtrzs"/>
        <w:rPr>
          <w:rFonts w:ascii="Verdana" w:hAnsi="Verdana"/>
        </w:rPr>
      </w:pPr>
      <w:r>
        <w:t xml:space="preserve">Másold ezt a lekérdezést is a </w:t>
      </w:r>
      <w:r w:rsidRPr="0032252B">
        <w:rPr>
          <w:i/>
          <w:iCs/>
        </w:rPr>
        <w:t>megoldas.sql</w:t>
      </w:r>
      <w:r>
        <w:t xml:space="preserve"> fájlba! Ezt a fájlt kel beadnod.</w:t>
      </w:r>
    </w:p>
    <w:p w14:paraId="72B6EC6A" w14:textId="77777777" w:rsidR="00690B20" w:rsidRDefault="00690B20" w:rsidP="00400F39">
      <w:pPr>
        <w:pStyle w:val="Szvegtrzs"/>
        <w:rPr>
          <w:rFonts w:ascii="Verdana" w:hAnsi="Verdana"/>
        </w:rPr>
      </w:pPr>
      <w:bookmarkStart w:id="0" w:name="_GoBack"/>
      <w:bookmarkEnd w:id="0"/>
    </w:p>
    <w:sectPr w:rsidR="00690B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750">
      <wne:acd wne:acdName="acd0"/>
    </wne:keymap>
  </wne:keymaps>
  <wne:toolbars>
    <wne:acdManifest>
      <wne:acdEntry wne:acdName="acd0"/>
    </wne:acdManifest>
  </wne:toolbars>
  <wne:acds>
    <wne:acd wne:argValue="AgBwAGEAcgBhAG4AYwBzAA==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Számozás 1"/>
    <w:lvl w:ilvl="0">
      <w:start w:val="19"/>
      <w:numFmt w:val="decimal"/>
      <w:lvlText w:val=" %1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1">
      <w:start w:val="5"/>
      <w:numFmt w:val="decimal"/>
      <w:lvlText w:val=" %1.%2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3">
      <w:start w:val="1"/>
      <w:numFmt w:val="decimal"/>
      <w:lvlText w:val=" %1.%2.%3.%4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4">
      <w:start w:val="1"/>
      <w:numFmt w:val="decimal"/>
      <w:lvlText w:val=" %1.%2.%3.%4.%5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5">
      <w:start w:val="1"/>
      <w:numFmt w:val="decimal"/>
      <w:lvlText w:val=" %1.%2.%3.%4.%5.%6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6">
      <w:start w:val="1"/>
      <w:numFmt w:val="decimal"/>
      <w:lvlText w:val=" %1.%2.%3.%4.%5.%6.%7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7">
      <w:start w:val="1"/>
      <w:numFmt w:val="decimal"/>
      <w:lvlText w:val=" %1.%2.%3.%4.%5.%6.%7.%8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8">
      <w:start w:val="1"/>
      <w:numFmt w:val="decimal"/>
      <w:lvlText w:val=" %1.%2.%3.%4.%5.%6.%7.%8.%9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/>
        <w:color w:val="000000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pStyle w:val="Cmsor1"/>
      <w:lvlText w:val=""/>
      <w:lvlJc w:val="left"/>
      <w:pPr>
        <w:tabs>
          <w:tab w:val="num" w:pos="283"/>
        </w:tabs>
        <w:ind w:left="283" w:hanging="283"/>
      </w:pPr>
      <w:rPr>
        <w:rFonts w:ascii="Wingdings" w:hAnsi="Wingdings" w:cs="OpenSymbol"/>
      </w:rPr>
    </w:lvl>
    <w:lvl w:ilvl="1">
      <w:start w:val="1"/>
      <w:numFmt w:val="bullet"/>
      <w:lvlText w:val=""/>
      <w:lvlJc w:val="left"/>
      <w:pPr>
        <w:tabs>
          <w:tab w:val="num" w:pos="566"/>
        </w:tabs>
        <w:ind w:left="566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849"/>
        </w:tabs>
        <w:ind w:left="849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132"/>
        </w:tabs>
        <w:ind w:left="1132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1415"/>
        </w:tabs>
        <w:ind w:left="141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1698"/>
        </w:tabs>
        <w:ind w:left="1698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1981"/>
        </w:tabs>
        <w:ind w:left="1981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2264"/>
        </w:tabs>
        <w:ind w:left="2264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2547"/>
        </w:tabs>
        <w:ind w:left="2547" w:hanging="283"/>
      </w:pPr>
      <w:rPr>
        <w:rFonts w:ascii="Symbol" w:hAnsi="Symbol" w:cs="OpenSymbol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/>
        <w:color w:val="000000"/>
      </w:r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/>
        <w:color w:val="000000"/>
      </w:rPr>
    </w:lvl>
  </w:abstractNum>
  <w:abstractNum w:abstractNumId="5" w15:restartNumberingAfterBreak="0">
    <w:nsid w:val="0D0356DD"/>
    <w:multiLevelType w:val="hybridMultilevel"/>
    <w:tmpl w:val="4A5868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754A1"/>
    <w:multiLevelType w:val="hybridMultilevel"/>
    <w:tmpl w:val="D15C63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E807AD"/>
    <w:multiLevelType w:val="hybridMultilevel"/>
    <w:tmpl w:val="616612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12FCF"/>
    <w:multiLevelType w:val="hybridMultilevel"/>
    <w:tmpl w:val="992E16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70B3C"/>
    <w:multiLevelType w:val="hybridMultilevel"/>
    <w:tmpl w:val="F300DA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D511FE"/>
    <w:multiLevelType w:val="hybridMultilevel"/>
    <w:tmpl w:val="F66AFDD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FF185E"/>
    <w:multiLevelType w:val="hybridMultilevel"/>
    <w:tmpl w:val="A50416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6F583C"/>
    <w:multiLevelType w:val="hybridMultilevel"/>
    <w:tmpl w:val="658038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D00BE"/>
    <w:multiLevelType w:val="hybridMultilevel"/>
    <w:tmpl w:val="D15C63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BE271B"/>
    <w:multiLevelType w:val="hybridMultilevel"/>
    <w:tmpl w:val="6A1C0F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2155F5"/>
    <w:multiLevelType w:val="hybridMultilevel"/>
    <w:tmpl w:val="658038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5645CE"/>
    <w:multiLevelType w:val="hybridMultilevel"/>
    <w:tmpl w:val="8200D1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4A1EC4"/>
    <w:multiLevelType w:val="hybridMultilevel"/>
    <w:tmpl w:val="7AB632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5121DA"/>
    <w:multiLevelType w:val="hybridMultilevel"/>
    <w:tmpl w:val="BC70B8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CD5135"/>
    <w:multiLevelType w:val="hybridMultilevel"/>
    <w:tmpl w:val="658038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24E"/>
    <w:multiLevelType w:val="hybridMultilevel"/>
    <w:tmpl w:val="4D8423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065E69"/>
    <w:multiLevelType w:val="hybridMultilevel"/>
    <w:tmpl w:val="D15C63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A171D8"/>
    <w:multiLevelType w:val="hybridMultilevel"/>
    <w:tmpl w:val="61C0569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BB6964"/>
    <w:multiLevelType w:val="hybridMultilevel"/>
    <w:tmpl w:val="DBDE82E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693C3C"/>
    <w:multiLevelType w:val="hybridMultilevel"/>
    <w:tmpl w:val="24542B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303140"/>
    <w:multiLevelType w:val="hybridMultilevel"/>
    <w:tmpl w:val="67C426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7172A3"/>
    <w:multiLevelType w:val="hybridMultilevel"/>
    <w:tmpl w:val="4CB428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9D0542"/>
    <w:multiLevelType w:val="hybridMultilevel"/>
    <w:tmpl w:val="CC3A6A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6B7EE7"/>
    <w:multiLevelType w:val="hybridMultilevel"/>
    <w:tmpl w:val="4CF6DD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1"/>
  </w:num>
  <w:num w:numId="8">
    <w:abstractNumId w:val="13"/>
  </w:num>
  <w:num w:numId="9">
    <w:abstractNumId w:val="25"/>
  </w:num>
  <w:num w:numId="10">
    <w:abstractNumId w:val="27"/>
  </w:num>
  <w:num w:numId="11">
    <w:abstractNumId w:val="5"/>
  </w:num>
  <w:num w:numId="12">
    <w:abstractNumId w:val="29"/>
  </w:num>
  <w:num w:numId="13">
    <w:abstractNumId w:val="16"/>
  </w:num>
  <w:num w:numId="14">
    <w:abstractNumId w:val="8"/>
  </w:num>
  <w:num w:numId="15">
    <w:abstractNumId w:val="22"/>
  </w:num>
  <w:num w:numId="16">
    <w:abstractNumId w:val="18"/>
  </w:num>
  <w:num w:numId="17">
    <w:abstractNumId w:val="17"/>
  </w:num>
  <w:num w:numId="18">
    <w:abstractNumId w:val="10"/>
  </w:num>
  <w:num w:numId="19">
    <w:abstractNumId w:val="9"/>
  </w:num>
  <w:num w:numId="20">
    <w:abstractNumId w:val="11"/>
  </w:num>
  <w:num w:numId="21">
    <w:abstractNumId w:val="26"/>
  </w:num>
  <w:num w:numId="22">
    <w:abstractNumId w:val="7"/>
  </w:num>
  <w:num w:numId="23">
    <w:abstractNumId w:val="14"/>
  </w:num>
  <w:num w:numId="24">
    <w:abstractNumId w:val="20"/>
  </w:num>
  <w:num w:numId="25">
    <w:abstractNumId w:val="28"/>
  </w:num>
  <w:num w:numId="26">
    <w:abstractNumId w:val="23"/>
  </w:num>
  <w:num w:numId="27">
    <w:abstractNumId w:val="24"/>
  </w:num>
  <w:num w:numId="28">
    <w:abstractNumId w:val="15"/>
  </w:num>
  <w:num w:numId="29">
    <w:abstractNumId w:val="19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666"/>
    <w:rsid w:val="00001A83"/>
    <w:rsid w:val="00006FD7"/>
    <w:rsid w:val="000143E8"/>
    <w:rsid w:val="00024B08"/>
    <w:rsid w:val="00034DD7"/>
    <w:rsid w:val="00042144"/>
    <w:rsid w:val="00053454"/>
    <w:rsid w:val="0006272E"/>
    <w:rsid w:val="00070B19"/>
    <w:rsid w:val="000A7F88"/>
    <w:rsid w:val="000B6595"/>
    <w:rsid w:val="000C2DA3"/>
    <w:rsid w:val="000C2E49"/>
    <w:rsid w:val="000D5E20"/>
    <w:rsid w:val="000E3CB8"/>
    <w:rsid w:val="000E550C"/>
    <w:rsid w:val="0011396A"/>
    <w:rsid w:val="00116460"/>
    <w:rsid w:val="00125F33"/>
    <w:rsid w:val="00134D1A"/>
    <w:rsid w:val="00150901"/>
    <w:rsid w:val="00153FDD"/>
    <w:rsid w:val="001657CA"/>
    <w:rsid w:val="0017214C"/>
    <w:rsid w:val="001A3476"/>
    <w:rsid w:val="001A35C5"/>
    <w:rsid w:val="001A383F"/>
    <w:rsid w:val="001A390D"/>
    <w:rsid w:val="001A41E6"/>
    <w:rsid w:val="001B1CF2"/>
    <w:rsid w:val="001C61D8"/>
    <w:rsid w:val="001D6319"/>
    <w:rsid w:val="001E4F91"/>
    <w:rsid w:val="001F3991"/>
    <w:rsid w:val="002047E7"/>
    <w:rsid w:val="00207F80"/>
    <w:rsid w:val="00211446"/>
    <w:rsid w:val="00211CE0"/>
    <w:rsid w:val="00222C6D"/>
    <w:rsid w:val="00247696"/>
    <w:rsid w:val="0024777D"/>
    <w:rsid w:val="002527CE"/>
    <w:rsid w:val="00252CD7"/>
    <w:rsid w:val="0025301D"/>
    <w:rsid w:val="0025796F"/>
    <w:rsid w:val="00271DA8"/>
    <w:rsid w:val="00274546"/>
    <w:rsid w:val="00274C13"/>
    <w:rsid w:val="00290FC6"/>
    <w:rsid w:val="00292081"/>
    <w:rsid w:val="00297E8F"/>
    <w:rsid w:val="00297F23"/>
    <w:rsid w:val="002A14FD"/>
    <w:rsid w:val="002A6E1F"/>
    <w:rsid w:val="002B0B84"/>
    <w:rsid w:val="002B16A8"/>
    <w:rsid w:val="002B6EF6"/>
    <w:rsid w:val="002C22B8"/>
    <w:rsid w:val="002D1BF6"/>
    <w:rsid w:val="002D5DA9"/>
    <w:rsid w:val="002E105A"/>
    <w:rsid w:val="002E58A4"/>
    <w:rsid w:val="0031712C"/>
    <w:rsid w:val="003243B7"/>
    <w:rsid w:val="0032751C"/>
    <w:rsid w:val="00336C52"/>
    <w:rsid w:val="00350288"/>
    <w:rsid w:val="00350F78"/>
    <w:rsid w:val="00360244"/>
    <w:rsid w:val="00366C42"/>
    <w:rsid w:val="00386030"/>
    <w:rsid w:val="00387B3A"/>
    <w:rsid w:val="003954D5"/>
    <w:rsid w:val="003A0FC0"/>
    <w:rsid w:val="003A252C"/>
    <w:rsid w:val="003A5CAB"/>
    <w:rsid w:val="003B27D1"/>
    <w:rsid w:val="003B690F"/>
    <w:rsid w:val="003B724C"/>
    <w:rsid w:val="003D02BD"/>
    <w:rsid w:val="003D3110"/>
    <w:rsid w:val="003D391F"/>
    <w:rsid w:val="003D4F8C"/>
    <w:rsid w:val="003E2C9C"/>
    <w:rsid w:val="003E3995"/>
    <w:rsid w:val="003F2492"/>
    <w:rsid w:val="003F410F"/>
    <w:rsid w:val="003F5179"/>
    <w:rsid w:val="00400F39"/>
    <w:rsid w:val="00407D19"/>
    <w:rsid w:val="004108CA"/>
    <w:rsid w:val="00413229"/>
    <w:rsid w:val="00413D57"/>
    <w:rsid w:val="00427484"/>
    <w:rsid w:val="004274F2"/>
    <w:rsid w:val="004379D8"/>
    <w:rsid w:val="00446924"/>
    <w:rsid w:val="00462067"/>
    <w:rsid w:val="00462FBF"/>
    <w:rsid w:val="004854CF"/>
    <w:rsid w:val="004A2614"/>
    <w:rsid w:val="004A60C8"/>
    <w:rsid w:val="004A6B9B"/>
    <w:rsid w:val="004B1F44"/>
    <w:rsid w:val="004C4841"/>
    <w:rsid w:val="004D33D5"/>
    <w:rsid w:val="004E034B"/>
    <w:rsid w:val="004E4EEB"/>
    <w:rsid w:val="004E6215"/>
    <w:rsid w:val="004F38F3"/>
    <w:rsid w:val="004F67C6"/>
    <w:rsid w:val="005051C6"/>
    <w:rsid w:val="0051282E"/>
    <w:rsid w:val="00526610"/>
    <w:rsid w:val="00527585"/>
    <w:rsid w:val="0053249B"/>
    <w:rsid w:val="00532B77"/>
    <w:rsid w:val="00547D13"/>
    <w:rsid w:val="005515E0"/>
    <w:rsid w:val="00551A7A"/>
    <w:rsid w:val="00557F56"/>
    <w:rsid w:val="005622EB"/>
    <w:rsid w:val="00573096"/>
    <w:rsid w:val="00583E8A"/>
    <w:rsid w:val="0059246D"/>
    <w:rsid w:val="005A50BF"/>
    <w:rsid w:val="005B02BC"/>
    <w:rsid w:val="005C066B"/>
    <w:rsid w:val="005C3AFE"/>
    <w:rsid w:val="005C3E9A"/>
    <w:rsid w:val="005D1245"/>
    <w:rsid w:val="005E4CCC"/>
    <w:rsid w:val="005E6A78"/>
    <w:rsid w:val="005F1D78"/>
    <w:rsid w:val="00615674"/>
    <w:rsid w:val="0062478B"/>
    <w:rsid w:val="00634D28"/>
    <w:rsid w:val="00640132"/>
    <w:rsid w:val="00641E2E"/>
    <w:rsid w:val="006442BA"/>
    <w:rsid w:val="0064672D"/>
    <w:rsid w:val="006534FA"/>
    <w:rsid w:val="00662622"/>
    <w:rsid w:val="00662EB5"/>
    <w:rsid w:val="006641EF"/>
    <w:rsid w:val="00664361"/>
    <w:rsid w:val="0067062A"/>
    <w:rsid w:val="00680DC6"/>
    <w:rsid w:val="006815E6"/>
    <w:rsid w:val="00690B20"/>
    <w:rsid w:val="0069236A"/>
    <w:rsid w:val="006A6E16"/>
    <w:rsid w:val="006B34A5"/>
    <w:rsid w:val="006D4CA0"/>
    <w:rsid w:val="006D7DF5"/>
    <w:rsid w:val="006E0D4C"/>
    <w:rsid w:val="006E14F4"/>
    <w:rsid w:val="006E686F"/>
    <w:rsid w:val="006F7B9C"/>
    <w:rsid w:val="007156EF"/>
    <w:rsid w:val="0075217D"/>
    <w:rsid w:val="007533D0"/>
    <w:rsid w:val="007615E6"/>
    <w:rsid w:val="00762ABA"/>
    <w:rsid w:val="00777F52"/>
    <w:rsid w:val="007819CD"/>
    <w:rsid w:val="00784496"/>
    <w:rsid w:val="00786CF9"/>
    <w:rsid w:val="0079381C"/>
    <w:rsid w:val="007963C7"/>
    <w:rsid w:val="00797DB1"/>
    <w:rsid w:val="007A155C"/>
    <w:rsid w:val="007B6E2B"/>
    <w:rsid w:val="007C08D9"/>
    <w:rsid w:val="007C0A3D"/>
    <w:rsid w:val="007C6B76"/>
    <w:rsid w:val="007C6F11"/>
    <w:rsid w:val="007D2954"/>
    <w:rsid w:val="007D46FD"/>
    <w:rsid w:val="007E0C76"/>
    <w:rsid w:val="007E0E63"/>
    <w:rsid w:val="007E1E21"/>
    <w:rsid w:val="007F34B7"/>
    <w:rsid w:val="0080075C"/>
    <w:rsid w:val="0082436D"/>
    <w:rsid w:val="0082626C"/>
    <w:rsid w:val="00832CD6"/>
    <w:rsid w:val="0084438C"/>
    <w:rsid w:val="00864570"/>
    <w:rsid w:val="00876693"/>
    <w:rsid w:val="00890E00"/>
    <w:rsid w:val="00892745"/>
    <w:rsid w:val="008B2515"/>
    <w:rsid w:val="008B4E0B"/>
    <w:rsid w:val="008B58A5"/>
    <w:rsid w:val="008C2B0D"/>
    <w:rsid w:val="008C581C"/>
    <w:rsid w:val="008E33FE"/>
    <w:rsid w:val="008E507B"/>
    <w:rsid w:val="00901439"/>
    <w:rsid w:val="009061BD"/>
    <w:rsid w:val="00930E38"/>
    <w:rsid w:val="00931FAC"/>
    <w:rsid w:val="009345A1"/>
    <w:rsid w:val="00951034"/>
    <w:rsid w:val="00970600"/>
    <w:rsid w:val="0097106E"/>
    <w:rsid w:val="00982329"/>
    <w:rsid w:val="009848B7"/>
    <w:rsid w:val="00986BC2"/>
    <w:rsid w:val="009958FF"/>
    <w:rsid w:val="009A5198"/>
    <w:rsid w:val="009A66E7"/>
    <w:rsid w:val="009B0D56"/>
    <w:rsid w:val="009F0933"/>
    <w:rsid w:val="009F09F1"/>
    <w:rsid w:val="009F4279"/>
    <w:rsid w:val="009F5DD4"/>
    <w:rsid w:val="00A00E8F"/>
    <w:rsid w:val="00A17A79"/>
    <w:rsid w:val="00A247A6"/>
    <w:rsid w:val="00A319B4"/>
    <w:rsid w:val="00A35576"/>
    <w:rsid w:val="00A427E9"/>
    <w:rsid w:val="00A6360C"/>
    <w:rsid w:val="00A707CC"/>
    <w:rsid w:val="00A86ED1"/>
    <w:rsid w:val="00A874BE"/>
    <w:rsid w:val="00A91043"/>
    <w:rsid w:val="00A95267"/>
    <w:rsid w:val="00A955FF"/>
    <w:rsid w:val="00A96196"/>
    <w:rsid w:val="00A9703B"/>
    <w:rsid w:val="00AB2736"/>
    <w:rsid w:val="00AB4BAC"/>
    <w:rsid w:val="00AB5B94"/>
    <w:rsid w:val="00AC03F3"/>
    <w:rsid w:val="00AC36CC"/>
    <w:rsid w:val="00AC709F"/>
    <w:rsid w:val="00AD0DFA"/>
    <w:rsid w:val="00AD26FE"/>
    <w:rsid w:val="00AD4902"/>
    <w:rsid w:val="00AE2287"/>
    <w:rsid w:val="00AE3EBC"/>
    <w:rsid w:val="00AE4006"/>
    <w:rsid w:val="00AF26A5"/>
    <w:rsid w:val="00B02E9F"/>
    <w:rsid w:val="00B0703F"/>
    <w:rsid w:val="00B10822"/>
    <w:rsid w:val="00B3080F"/>
    <w:rsid w:val="00B378DF"/>
    <w:rsid w:val="00B42A61"/>
    <w:rsid w:val="00B43566"/>
    <w:rsid w:val="00B4776F"/>
    <w:rsid w:val="00B57BEB"/>
    <w:rsid w:val="00B629CE"/>
    <w:rsid w:val="00B63F7A"/>
    <w:rsid w:val="00B72A72"/>
    <w:rsid w:val="00B82B2E"/>
    <w:rsid w:val="00B83591"/>
    <w:rsid w:val="00BA55A9"/>
    <w:rsid w:val="00BA75C6"/>
    <w:rsid w:val="00BB2931"/>
    <w:rsid w:val="00BB2B9D"/>
    <w:rsid w:val="00BB4146"/>
    <w:rsid w:val="00BC2336"/>
    <w:rsid w:val="00BC47B3"/>
    <w:rsid w:val="00BD3D6C"/>
    <w:rsid w:val="00C06666"/>
    <w:rsid w:val="00C22C12"/>
    <w:rsid w:val="00C27B17"/>
    <w:rsid w:val="00C50CB7"/>
    <w:rsid w:val="00C65474"/>
    <w:rsid w:val="00C6785F"/>
    <w:rsid w:val="00C77A91"/>
    <w:rsid w:val="00C8212C"/>
    <w:rsid w:val="00C82943"/>
    <w:rsid w:val="00C85615"/>
    <w:rsid w:val="00C93F75"/>
    <w:rsid w:val="00CA6045"/>
    <w:rsid w:val="00CB1904"/>
    <w:rsid w:val="00CB4349"/>
    <w:rsid w:val="00CC1BC9"/>
    <w:rsid w:val="00CD41F9"/>
    <w:rsid w:val="00CD44FC"/>
    <w:rsid w:val="00CD5A64"/>
    <w:rsid w:val="00CF7A13"/>
    <w:rsid w:val="00D04B95"/>
    <w:rsid w:val="00D05A7D"/>
    <w:rsid w:val="00D05D71"/>
    <w:rsid w:val="00D22D2E"/>
    <w:rsid w:val="00D25961"/>
    <w:rsid w:val="00D264AA"/>
    <w:rsid w:val="00D272C9"/>
    <w:rsid w:val="00D27601"/>
    <w:rsid w:val="00D3639E"/>
    <w:rsid w:val="00D40FD2"/>
    <w:rsid w:val="00D57060"/>
    <w:rsid w:val="00D60D42"/>
    <w:rsid w:val="00D617AC"/>
    <w:rsid w:val="00D6297E"/>
    <w:rsid w:val="00D92470"/>
    <w:rsid w:val="00DB1866"/>
    <w:rsid w:val="00DB36FD"/>
    <w:rsid w:val="00DC2F4D"/>
    <w:rsid w:val="00DC3BE4"/>
    <w:rsid w:val="00DC431A"/>
    <w:rsid w:val="00DD215A"/>
    <w:rsid w:val="00DE6604"/>
    <w:rsid w:val="00DF16D3"/>
    <w:rsid w:val="00DF4DE3"/>
    <w:rsid w:val="00E3060E"/>
    <w:rsid w:val="00E33866"/>
    <w:rsid w:val="00E478A7"/>
    <w:rsid w:val="00E55570"/>
    <w:rsid w:val="00E55DA9"/>
    <w:rsid w:val="00E55FFB"/>
    <w:rsid w:val="00E61F89"/>
    <w:rsid w:val="00E75EF6"/>
    <w:rsid w:val="00E8130C"/>
    <w:rsid w:val="00E91B15"/>
    <w:rsid w:val="00E95D59"/>
    <w:rsid w:val="00EA5F13"/>
    <w:rsid w:val="00EB1F2D"/>
    <w:rsid w:val="00EB7038"/>
    <w:rsid w:val="00EC3B39"/>
    <w:rsid w:val="00ED2375"/>
    <w:rsid w:val="00ED52A7"/>
    <w:rsid w:val="00EE099E"/>
    <w:rsid w:val="00EE12CB"/>
    <w:rsid w:val="00F00F04"/>
    <w:rsid w:val="00F26BD1"/>
    <w:rsid w:val="00F333D6"/>
    <w:rsid w:val="00F3452A"/>
    <w:rsid w:val="00F35C81"/>
    <w:rsid w:val="00F45284"/>
    <w:rsid w:val="00F51B52"/>
    <w:rsid w:val="00F54A18"/>
    <w:rsid w:val="00F6075E"/>
    <w:rsid w:val="00F654D6"/>
    <w:rsid w:val="00F72E5F"/>
    <w:rsid w:val="00F7545B"/>
    <w:rsid w:val="00F840AF"/>
    <w:rsid w:val="00F84F23"/>
    <w:rsid w:val="00F86ACA"/>
    <w:rsid w:val="00F93FC3"/>
    <w:rsid w:val="00FA60D4"/>
    <w:rsid w:val="00FA6731"/>
    <w:rsid w:val="00FA6C5C"/>
    <w:rsid w:val="00FB535B"/>
    <w:rsid w:val="00FC25A9"/>
    <w:rsid w:val="00FD0CF1"/>
    <w:rsid w:val="00FD2054"/>
    <w:rsid w:val="00FD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C0EEE"/>
  <w15:chartTrackingRefBased/>
  <w15:docId w15:val="{3D97B289-52CD-4B9F-B8F4-C78F6DC7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Cmsor1">
    <w:name w:val="heading 1"/>
    <w:basedOn w:val="Norml"/>
    <w:next w:val="Szvegtrzs"/>
    <w:link w:val="Cmsor1Char"/>
    <w:qFormat/>
    <w:rsid w:val="00C06666"/>
    <w:pPr>
      <w:keepNext/>
      <w:widowControl w:val="0"/>
      <w:numPr>
        <w:numId w:val="2"/>
      </w:numPr>
      <w:suppressAutoHyphens/>
      <w:spacing w:before="227" w:after="283" w:line="240" w:lineRule="auto"/>
      <w:ind w:left="0" w:firstLine="0"/>
      <w:outlineLvl w:val="0"/>
    </w:pPr>
    <w:rPr>
      <w:rFonts w:ascii="Arial" w:eastAsia="Microsoft YaHei" w:hAnsi="Arial" w:cs="Mangal"/>
      <w:b/>
      <w:color w:val="000080"/>
      <w:kern w:val="1"/>
      <w:sz w:val="36"/>
      <w:szCs w:val="28"/>
      <w:lang w:eastAsia="zh-CN" w:bidi="hi-IN"/>
    </w:rPr>
  </w:style>
  <w:style w:type="paragraph" w:styleId="Cmsor2">
    <w:name w:val="heading 2"/>
    <w:basedOn w:val="Norml"/>
    <w:next w:val="Szvegtrzs"/>
    <w:link w:val="Cmsor2Char"/>
    <w:qFormat/>
    <w:rsid w:val="00C06666"/>
    <w:pPr>
      <w:keepNext/>
      <w:widowControl w:val="0"/>
      <w:suppressAutoHyphens/>
      <w:spacing w:before="283" w:after="170" w:line="240" w:lineRule="auto"/>
      <w:outlineLvl w:val="1"/>
    </w:pPr>
    <w:rPr>
      <w:rFonts w:ascii="Arial" w:eastAsia="Microsoft YaHei" w:hAnsi="Arial" w:cs="Mangal"/>
      <w:b/>
      <w:i/>
      <w:color w:val="000000"/>
      <w:kern w:val="1"/>
      <w:sz w:val="32"/>
      <w:szCs w:val="28"/>
      <w:lang w:eastAsia="zh-CN" w:bidi="hi-I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C06666"/>
    <w:rPr>
      <w:rFonts w:ascii="Arial" w:eastAsia="Microsoft YaHei" w:hAnsi="Arial" w:cs="Mangal"/>
      <w:b/>
      <w:color w:val="000080"/>
      <w:kern w:val="1"/>
      <w:sz w:val="36"/>
      <w:szCs w:val="28"/>
      <w:lang w:eastAsia="zh-CN" w:bidi="hi-IN"/>
    </w:rPr>
  </w:style>
  <w:style w:type="character" w:customStyle="1" w:styleId="Cmsor2Char">
    <w:name w:val="Címsor 2 Char"/>
    <w:link w:val="Cmsor2"/>
    <w:rsid w:val="00C06666"/>
    <w:rPr>
      <w:rFonts w:ascii="Arial" w:eastAsia="Microsoft YaHei" w:hAnsi="Arial" w:cs="Mangal"/>
      <w:b/>
      <w:i/>
      <w:color w:val="000000"/>
      <w:kern w:val="1"/>
      <w:sz w:val="32"/>
      <w:szCs w:val="28"/>
      <w:lang w:eastAsia="zh-CN" w:bidi="hi-IN"/>
    </w:rPr>
  </w:style>
  <w:style w:type="paragraph" w:styleId="Szvegtrzs">
    <w:name w:val="Body Text"/>
    <w:basedOn w:val="Norml"/>
    <w:link w:val="SzvegtrzsChar"/>
    <w:rsid w:val="00C06666"/>
    <w:pPr>
      <w:widowControl w:val="0"/>
      <w:suppressAutoHyphens/>
      <w:spacing w:after="120"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link w:val="Szvegtrzs"/>
    <w:rsid w:val="00C06666"/>
    <w:rPr>
      <w:rFonts w:ascii="Arial" w:eastAsia="SimSun" w:hAnsi="Arial" w:cs="Mangal"/>
      <w:kern w:val="1"/>
      <w:szCs w:val="24"/>
      <w:lang w:eastAsia="zh-CN" w:bidi="hi-IN"/>
    </w:rPr>
  </w:style>
  <w:style w:type="paragraph" w:customStyle="1" w:styleId="szveg">
    <w:name w:val="szöveg"/>
    <w:basedOn w:val="Kpalrs"/>
    <w:rsid w:val="00C06666"/>
    <w:pPr>
      <w:widowControl w:val="0"/>
      <w:suppressLineNumbers/>
      <w:suppressAutoHyphens/>
      <w:spacing w:before="120" w:after="120"/>
    </w:pPr>
    <w:rPr>
      <w:rFonts w:ascii="Arial" w:eastAsia="SimSun" w:hAnsi="Arial" w:cs="Mangal"/>
      <w:b w:val="0"/>
      <w:bCs w:val="0"/>
      <w:i/>
      <w:iCs/>
      <w:color w:val="auto"/>
      <w:kern w:val="1"/>
      <w:sz w:val="22"/>
      <w:szCs w:val="24"/>
      <w:lang w:eastAsia="zh-CN" w:bidi="hi-IN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C06666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Kd">
    <w:name w:val="Kód"/>
    <w:basedOn w:val="Szvegtrzs"/>
    <w:rsid w:val="00C06666"/>
    <w:rPr>
      <w:rFonts w:ascii="Courier New" w:hAnsi="Courier New"/>
    </w:rPr>
  </w:style>
  <w:style w:type="character" w:styleId="Hiperhivatkozs">
    <w:name w:val="Hyperlink"/>
    <w:rsid w:val="008B58A5"/>
    <w:rPr>
      <w:color w:val="000080"/>
      <w:u w:val="single"/>
    </w:rPr>
  </w:style>
  <w:style w:type="character" w:customStyle="1" w:styleId="kd2">
    <w:name w:val="kód2"/>
    <w:qFormat/>
    <w:rsid w:val="007615E6"/>
    <w:rPr>
      <w:rFonts w:ascii="Courier New" w:hAnsi="Courier New" w:cs="Courier New"/>
      <w:sz w:val="22"/>
    </w:rPr>
  </w:style>
  <w:style w:type="table" w:styleId="Rcsostblzat">
    <w:name w:val="Table Grid"/>
    <w:basedOn w:val="Normltblzat"/>
    <w:uiPriority w:val="59"/>
    <w:rsid w:val="00796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ncs">
    <w:name w:val="parancs"/>
    <w:basedOn w:val="Szvegtrzs"/>
    <w:next w:val="Szvegtrzs"/>
    <w:link w:val="parancsChar"/>
    <w:qFormat/>
    <w:rsid w:val="00A9703B"/>
    <w:pPr>
      <w:pBdr>
        <w:bottom w:val="single" w:sz="4" w:space="1" w:color="BFBFBF"/>
      </w:pBdr>
      <w:shd w:val="clear" w:color="auto" w:fill="F2F2F2"/>
    </w:pPr>
    <w:rPr>
      <w:rFonts w:ascii="Consolas" w:hAnsi="Consolas"/>
    </w:rPr>
  </w:style>
  <w:style w:type="character" w:customStyle="1" w:styleId="parancsChar">
    <w:name w:val="parancs Char"/>
    <w:link w:val="parancs"/>
    <w:rsid w:val="00A9703B"/>
    <w:rPr>
      <w:rFonts w:ascii="Consolas" w:eastAsia="SimSun" w:hAnsi="Consolas" w:cs="Mangal"/>
      <w:kern w:val="1"/>
      <w:sz w:val="22"/>
      <w:szCs w:val="24"/>
      <w:shd w:val="clear" w:color="auto" w:fill="F2F2F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1D868-BAA9-4893-9F6C-1790DB727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403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Iskola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cp:lastModifiedBy>József Tóth</cp:lastModifiedBy>
  <cp:revision>23</cp:revision>
  <dcterms:created xsi:type="dcterms:W3CDTF">2019-08-19T12:51:00Z</dcterms:created>
  <dcterms:modified xsi:type="dcterms:W3CDTF">2020-03-23T08:09:00Z</dcterms:modified>
</cp:coreProperties>
</file>