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666" w:rsidRPr="00FC25A9" w:rsidRDefault="00D57060" w:rsidP="00C06666">
      <w:pPr>
        <w:pStyle w:val="Cmsor1"/>
        <w:pageBreakBefore/>
        <w:numPr>
          <w:ilvl w:val="0"/>
          <w:numId w:val="0"/>
        </w:numPr>
        <w:rPr>
          <w:rFonts w:ascii="Verdana" w:hAnsi="Verdana"/>
        </w:rPr>
      </w:pPr>
      <w:r w:rsidRPr="00FC25A9">
        <w:rPr>
          <w:rFonts w:ascii="Verdana" w:hAnsi="Verdana"/>
          <w:color w:val="000000"/>
        </w:rPr>
        <w:t>Összegzé</w:t>
      </w:r>
      <w:r w:rsidR="00A91043" w:rsidRPr="00FC25A9">
        <w:rPr>
          <w:rFonts w:ascii="Verdana" w:hAnsi="Verdana"/>
          <w:color w:val="000000"/>
        </w:rPr>
        <w:t>s</w:t>
      </w:r>
      <w:r w:rsidR="005515E0" w:rsidRPr="00FC25A9">
        <w:rPr>
          <w:rFonts w:ascii="Verdana" w:hAnsi="Verdana"/>
          <w:color w:val="000000"/>
        </w:rPr>
        <w:t>ek</w:t>
      </w:r>
    </w:p>
    <w:p w:rsidR="00413D57" w:rsidRPr="00FC25A9" w:rsidRDefault="00413D57" w:rsidP="00400F39">
      <w:pPr>
        <w:pStyle w:val="Cmsor2"/>
        <w:rPr>
          <w:rFonts w:ascii="Verdana" w:hAnsi="Verdana"/>
        </w:rPr>
      </w:pPr>
      <w:r w:rsidRPr="00FC25A9">
        <w:rPr>
          <w:rFonts w:ascii="Verdana" w:hAnsi="Verdana"/>
        </w:rPr>
        <w:t>A. Előkészületek</w:t>
      </w:r>
    </w:p>
    <w:p w:rsidR="002B16A8" w:rsidRPr="00F4584F" w:rsidRDefault="002B16A8" w:rsidP="002B16A8">
      <w:pPr>
        <w:rPr>
          <w:rFonts w:ascii="Verdana" w:hAnsi="Verdana"/>
        </w:rPr>
      </w:pPr>
      <w:r w:rsidRPr="00F4584F">
        <w:rPr>
          <w:rFonts w:ascii="Verdana" w:hAnsi="Verdana"/>
        </w:rPr>
        <w:t xml:space="preserve">Ebben a leckében is a </w:t>
      </w:r>
      <w:r>
        <w:rPr>
          <w:rFonts w:ascii="Verdana" w:hAnsi="Verdana"/>
          <w:i/>
          <w:iCs/>
        </w:rPr>
        <w:t>filmek</w:t>
      </w:r>
      <w:r w:rsidRPr="00F4584F">
        <w:rPr>
          <w:rFonts w:ascii="Verdana" w:hAnsi="Verdana"/>
        </w:rPr>
        <w:t xml:space="preserve"> adatbázist fogjuk használni. </w:t>
      </w:r>
    </w:p>
    <w:p w:rsidR="002B16A8" w:rsidRDefault="002B16A8" w:rsidP="002B16A8">
      <w:pPr>
        <w:pStyle w:val="Szvegtrzs"/>
        <w:numPr>
          <w:ilvl w:val="0"/>
          <w:numId w:val="19"/>
        </w:numPr>
        <w:ind w:left="426"/>
        <w:rPr>
          <w:rFonts w:ascii="Verdana" w:hAnsi="Verdana"/>
        </w:rPr>
      </w:pPr>
      <w:r w:rsidRPr="00120845">
        <w:rPr>
          <w:rFonts w:ascii="Verdana" w:hAnsi="Verdana"/>
        </w:rPr>
        <w:t xml:space="preserve">Indítsd el az </w:t>
      </w:r>
      <w:r>
        <w:rPr>
          <w:rFonts w:ascii="Verdana" w:hAnsi="Verdana"/>
        </w:rPr>
        <w:t xml:space="preserve">XAMPP </w:t>
      </w:r>
      <w:r w:rsidRPr="00120845">
        <w:rPr>
          <w:rFonts w:ascii="Verdana" w:hAnsi="Verdana"/>
        </w:rPr>
        <w:t>programot</w:t>
      </w:r>
      <w:r>
        <w:rPr>
          <w:rFonts w:ascii="Verdana" w:hAnsi="Verdana"/>
        </w:rPr>
        <w:t>, futtasd a web és a MySQL szervereket, majd indítsd el a PHPMyAdmin programot</w:t>
      </w:r>
      <w:r w:rsidRPr="00120845">
        <w:rPr>
          <w:rFonts w:ascii="Verdana" w:hAnsi="Verdana"/>
        </w:rPr>
        <w:t>!</w:t>
      </w:r>
    </w:p>
    <w:p w:rsidR="002B16A8" w:rsidRDefault="002B16A8" w:rsidP="002B16A8">
      <w:pPr>
        <w:pStyle w:val="Szvegtrzs"/>
        <w:numPr>
          <w:ilvl w:val="0"/>
          <w:numId w:val="19"/>
        </w:numPr>
        <w:ind w:left="426"/>
        <w:rPr>
          <w:rFonts w:ascii="Verdana" w:hAnsi="Verdana"/>
        </w:rPr>
      </w:pPr>
      <w:r>
        <w:rPr>
          <w:rFonts w:ascii="Verdana" w:hAnsi="Verdana"/>
        </w:rPr>
        <w:t xml:space="preserve">Kezdj egy új adatbázist </w:t>
      </w:r>
      <w:r>
        <w:rPr>
          <w:rFonts w:ascii="Verdana" w:hAnsi="Verdana"/>
          <w:i/>
          <w:iCs/>
        </w:rPr>
        <w:t>filmek</w:t>
      </w:r>
      <w:r w:rsidRPr="00F4584F">
        <w:rPr>
          <w:rFonts w:ascii="Verdana" w:hAnsi="Verdana"/>
        </w:rPr>
        <w:t xml:space="preserve"> </w:t>
      </w:r>
      <w:r>
        <w:rPr>
          <w:rFonts w:ascii="Verdana" w:hAnsi="Verdana"/>
        </w:rPr>
        <w:t>néven!</w:t>
      </w:r>
    </w:p>
    <w:p w:rsidR="002B16A8" w:rsidRDefault="002B16A8" w:rsidP="002B16A8">
      <w:pPr>
        <w:pStyle w:val="Szvegtrzs"/>
        <w:numPr>
          <w:ilvl w:val="0"/>
          <w:numId w:val="19"/>
        </w:numPr>
        <w:ind w:left="426"/>
        <w:rPr>
          <w:rFonts w:ascii="Verdana" w:hAnsi="Verdana"/>
        </w:rPr>
      </w:pPr>
      <w:r>
        <w:rPr>
          <w:rFonts w:ascii="Verdana" w:hAnsi="Verdana"/>
        </w:rPr>
        <w:t xml:space="preserve">Importáld a táblát és az adatokat a </w:t>
      </w:r>
      <w:r>
        <w:rPr>
          <w:rFonts w:ascii="Verdana" w:hAnsi="Verdana"/>
          <w:i/>
          <w:iCs/>
        </w:rPr>
        <w:t>filmek</w:t>
      </w:r>
      <w:r w:rsidRPr="00E901F9">
        <w:rPr>
          <w:rFonts w:ascii="Verdana" w:hAnsi="Verdana"/>
          <w:i/>
          <w:iCs/>
        </w:rPr>
        <w:t>.sql</w:t>
      </w:r>
      <w:r>
        <w:rPr>
          <w:rFonts w:ascii="Verdana" w:hAnsi="Verdana"/>
        </w:rPr>
        <w:t xml:space="preserve"> fájlból!</w:t>
      </w:r>
    </w:p>
    <w:p w:rsidR="00400F39" w:rsidRPr="00FC25A9" w:rsidRDefault="00413D57" w:rsidP="00400F39">
      <w:pPr>
        <w:pStyle w:val="Cmsor2"/>
        <w:rPr>
          <w:rFonts w:ascii="Verdana" w:hAnsi="Verdana"/>
        </w:rPr>
      </w:pPr>
      <w:r w:rsidRPr="00FC25A9">
        <w:rPr>
          <w:rFonts w:ascii="Verdana" w:hAnsi="Verdana"/>
        </w:rPr>
        <w:t>B</w:t>
      </w:r>
      <w:r w:rsidR="00400F39" w:rsidRPr="00FC25A9">
        <w:rPr>
          <w:rFonts w:ascii="Verdana" w:hAnsi="Verdana"/>
        </w:rPr>
        <w:t xml:space="preserve">. </w:t>
      </w:r>
      <w:r w:rsidR="008C581C" w:rsidRPr="00FC25A9">
        <w:rPr>
          <w:rFonts w:ascii="Verdana" w:hAnsi="Verdana"/>
        </w:rPr>
        <w:t>Összegzések</w:t>
      </w:r>
    </w:p>
    <w:p w:rsidR="008C581C" w:rsidRPr="00FC25A9" w:rsidRDefault="008C581C" w:rsidP="008C581C">
      <w:pPr>
        <w:pStyle w:val="Szvegtrzs"/>
        <w:rPr>
          <w:rFonts w:ascii="Verdana" w:hAnsi="Verdana"/>
        </w:rPr>
      </w:pPr>
      <w:r w:rsidRPr="00FC25A9">
        <w:rPr>
          <w:rFonts w:ascii="Verdana" w:hAnsi="Verdana"/>
        </w:rPr>
        <w:t>Az összegzések lényege, hogy nem kilistázzuk a sorokat, hanem valamilyen műveletet végzünk rajtuk (megszámlálás, összegzés, …) és az eredményt íratjuk ki egy sorban.</w:t>
      </w:r>
    </w:p>
    <w:p w:rsidR="008C581C" w:rsidRPr="00FC25A9" w:rsidRDefault="00FC25A9" w:rsidP="008C581C">
      <w:pPr>
        <w:pStyle w:val="Szvegtrzs"/>
        <w:rPr>
          <w:rFonts w:ascii="Verdana" w:hAnsi="Verdana"/>
        </w:rPr>
      </w:pPr>
      <w:r>
        <w:rPr>
          <w:rFonts w:ascii="Verdana" w:hAnsi="Verdana"/>
        </w:rPr>
        <w:t>Írasd</w:t>
      </w:r>
      <w:r w:rsidR="008C581C" w:rsidRPr="00FC25A9">
        <w:rPr>
          <w:rFonts w:ascii="Verdana" w:hAnsi="Verdana"/>
        </w:rPr>
        <w:t xml:space="preserve"> ki a </w:t>
      </w:r>
      <w:r w:rsidR="008C581C" w:rsidRPr="00FC25A9">
        <w:rPr>
          <w:rFonts w:ascii="Verdana" w:hAnsi="Verdana"/>
          <w:b/>
        </w:rPr>
        <w:t>count()</w:t>
      </w:r>
      <w:r w:rsidR="008C581C" w:rsidRPr="00FC25A9">
        <w:rPr>
          <w:rFonts w:ascii="Verdana" w:hAnsi="Verdana"/>
        </w:rPr>
        <w:t xml:space="preserve"> függvény segítségével, hogy </w:t>
      </w:r>
      <w:r w:rsidR="008C581C" w:rsidRPr="00FC25A9">
        <w:rPr>
          <w:rFonts w:ascii="Verdana" w:hAnsi="Verdana"/>
          <w:b/>
        </w:rPr>
        <w:t xml:space="preserve">hány </w:t>
      </w:r>
      <w:r w:rsidR="00AB5B94" w:rsidRPr="00FC25A9">
        <w:rPr>
          <w:rFonts w:ascii="Verdana" w:hAnsi="Verdana"/>
          <w:b/>
        </w:rPr>
        <w:t>darab</w:t>
      </w:r>
      <w:r w:rsidR="00AB5B94" w:rsidRPr="00FC25A9">
        <w:rPr>
          <w:rFonts w:ascii="Verdana" w:hAnsi="Verdana"/>
        </w:rPr>
        <w:t xml:space="preserve"> </w:t>
      </w:r>
      <w:r w:rsidR="008C581C" w:rsidRPr="00FC25A9">
        <w:rPr>
          <w:rFonts w:ascii="Verdana" w:hAnsi="Verdana"/>
        </w:rPr>
        <w:t>film szerepel a táblában!</w:t>
      </w:r>
    </w:p>
    <w:p w:rsidR="008C581C" w:rsidRDefault="008C581C" w:rsidP="008C581C">
      <w:pPr>
        <w:pStyle w:val="parancs"/>
      </w:pPr>
      <w:r w:rsidRPr="008C581C">
        <w:t>SELECT count(*) AS Darab FROM top10;</w:t>
      </w:r>
    </w:p>
    <w:p w:rsidR="008C581C" w:rsidRPr="00FC25A9" w:rsidRDefault="008C581C" w:rsidP="008C581C">
      <w:pPr>
        <w:pStyle w:val="Szvegtrzs"/>
        <w:rPr>
          <w:rFonts w:ascii="Verdana" w:hAnsi="Verdana"/>
        </w:rPr>
      </w:pPr>
      <w:r w:rsidRPr="00FC25A9">
        <w:rPr>
          <w:rFonts w:ascii="Verdana" w:hAnsi="Verdana"/>
        </w:rPr>
        <w:t xml:space="preserve">A * azt jelzi, hogy nem egy adott mezőben lévő adatokat számlálunk, hanem teljes sorokat. </w:t>
      </w:r>
    </w:p>
    <w:p w:rsidR="008C581C" w:rsidRPr="00FC25A9" w:rsidRDefault="00FC25A9" w:rsidP="008C581C">
      <w:pPr>
        <w:pStyle w:val="Szvegtrzs"/>
        <w:rPr>
          <w:rFonts w:ascii="Verdana" w:hAnsi="Verdana"/>
        </w:rPr>
      </w:pPr>
      <w:r>
        <w:rPr>
          <w:rFonts w:ascii="Verdana" w:hAnsi="Verdana"/>
        </w:rPr>
        <w:t>Írasd</w:t>
      </w:r>
      <w:r w:rsidR="008C581C" w:rsidRPr="00FC25A9">
        <w:rPr>
          <w:rFonts w:ascii="Verdana" w:hAnsi="Verdana"/>
        </w:rPr>
        <w:t xml:space="preserve"> ki a </w:t>
      </w:r>
      <w:r w:rsidR="008C581C" w:rsidRPr="00FC25A9">
        <w:rPr>
          <w:rFonts w:ascii="Verdana" w:hAnsi="Verdana"/>
          <w:b/>
        </w:rPr>
        <w:t>sum()</w:t>
      </w:r>
      <w:r w:rsidR="008C581C" w:rsidRPr="00FC25A9">
        <w:rPr>
          <w:rFonts w:ascii="Verdana" w:hAnsi="Verdana"/>
        </w:rPr>
        <w:t xml:space="preserve"> függvény segítségével, hogy hány néző látta </w:t>
      </w:r>
      <w:r w:rsidR="008C581C" w:rsidRPr="00FC25A9">
        <w:rPr>
          <w:rFonts w:ascii="Verdana" w:hAnsi="Verdana"/>
          <w:b/>
        </w:rPr>
        <w:t>összesen</w:t>
      </w:r>
      <w:r w:rsidR="008C581C" w:rsidRPr="00FC25A9">
        <w:rPr>
          <w:rFonts w:ascii="Verdana" w:hAnsi="Verdana"/>
        </w:rPr>
        <w:t xml:space="preserve"> a </w:t>
      </w:r>
      <w:r w:rsidR="00634D28">
        <w:rPr>
          <w:rFonts w:ascii="Verdana" w:hAnsi="Verdana"/>
        </w:rPr>
        <w:t>top10</w:t>
      </w:r>
      <w:r w:rsidR="008C581C" w:rsidRPr="00FC25A9">
        <w:rPr>
          <w:rFonts w:ascii="Verdana" w:hAnsi="Verdana"/>
        </w:rPr>
        <w:t xml:space="preserve"> táblában szereplő filmeket! Írd ide az eredményt: </w:t>
      </w:r>
    </w:p>
    <w:p w:rsidR="008C581C" w:rsidRDefault="008C581C" w:rsidP="008C581C">
      <w:pPr>
        <w:pStyle w:val="parancs"/>
      </w:pPr>
      <w:r w:rsidRPr="008C581C">
        <w:t xml:space="preserve">SELECT </w:t>
      </w:r>
      <w:r>
        <w:t>sum</w:t>
      </w:r>
      <w:r w:rsidRPr="008C581C">
        <w:t>(</w:t>
      </w:r>
      <w:r>
        <w:t>nezo</w:t>
      </w:r>
      <w:r w:rsidRPr="008C581C">
        <w:t xml:space="preserve">) AS </w:t>
      </w:r>
      <w:r>
        <w:t>Nézőszám</w:t>
      </w:r>
      <w:r w:rsidRPr="008C581C">
        <w:t xml:space="preserve"> FROM top10;</w:t>
      </w:r>
    </w:p>
    <w:p w:rsidR="008C581C" w:rsidRPr="00FC25A9" w:rsidRDefault="008C581C" w:rsidP="008C581C">
      <w:pPr>
        <w:pStyle w:val="Szvegtrzs"/>
        <w:rPr>
          <w:rFonts w:ascii="Verdana" w:hAnsi="Verdana"/>
        </w:rPr>
      </w:pPr>
      <w:r w:rsidRPr="00FC25A9">
        <w:rPr>
          <w:rFonts w:ascii="Verdana" w:hAnsi="Verdana"/>
        </w:rPr>
        <w:t xml:space="preserve">Írassuk ki az </w:t>
      </w:r>
      <w:r w:rsidRPr="00FC25A9">
        <w:rPr>
          <w:rFonts w:ascii="Verdana" w:hAnsi="Verdana"/>
          <w:b/>
        </w:rPr>
        <w:t>avg()</w:t>
      </w:r>
      <w:r w:rsidRPr="00FC25A9">
        <w:rPr>
          <w:rFonts w:ascii="Verdana" w:hAnsi="Verdana"/>
        </w:rPr>
        <w:t xml:space="preserve"> függvény használatával, hogy a filmek eddig </w:t>
      </w:r>
      <w:r w:rsidRPr="00FC25A9">
        <w:rPr>
          <w:rFonts w:ascii="Verdana" w:hAnsi="Verdana"/>
          <w:b/>
        </w:rPr>
        <w:t>átlagosan</w:t>
      </w:r>
      <w:r w:rsidRPr="00FC25A9">
        <w:rPr>
          <w:rFonts w:ascii="Verdana" w:hAnsi="Verdana"/>
        </w:rPr>
        <w:t xml:space="preserve"> mennyi bevételt hoztak!</w:t>
      </w:r>
      <w:r w:rsidR="00E75EF6" w:rsidRPr="00FC25A9">
        <w:rPr>
          <w:rFonts w:ascii="Verdana" w:hAnsi="Verdana"/>
        </w:rPr>
        <w:t xml:space="preserve"> Írd ide az eredményt:</w:t>
      </w:r>
      <w:r w:rsidR="00297E8F" w:rsidRPr="00FC25A9">
        <w:rPr>
          <w:rFonts w:ascii="Verdana" w:hAnsi="Verdana"/>
        </w:rPr>
        <w:t xml:space="preserve"> </w:t>
      </w:r>
    </w:p>
    <w:p w:rsidR="00AB5B94" w:rsidRDefault="00AB5B94" w:rsidP="00AB5B94">
      <w:pPr>
        <w:pStyle w:val="parancs"/>
      </w:pPr>
      <w:r>
        <w:t>SELECT avg(bevetel) AS Átlag FROM top10;</w:t>
      </w:r>
    </w:p>
    <w:p w:rsidR="00E75EF6" w:rsidRPr="00FC25A9" w:rsidRDefault="00AB4BAC" w:rsidP="00E75EF6">
      <w:pPr>
        <w:pStyle w:val="Szvegtrzs"/>
        <w:rPr>
          <w:rFonts w:ascii="Verdana" w:hAnsi="Verdana"/>
        </w:rPr>
      </w:pPr>
      <w:r w:rsidRPr="00FC25A9">
        <w:rPr>
          <w:rFonts w:ascii="Verdana" w:hAnsi="Verdana"/>
        </w:rPr>
        <w:t xml:space="preserve">Mennyi volt a </w:t>
      </w:r>
      <w:r w:rsidRPr="00FC25A9">
        <w:rPr>
          <w:rFonts w:ascii="Verdana" w:hAnsi="Verdana"/>
          <w:b/>
        </w:rPr>
        <w:t>legnagyobb</w:t>
      </w:r>
      <w:r w:rsidRPr="00FC25A9">
        <w:rPr>
          <w:rFonts w:ascii="Verdana" w:hAnsi="Verdana"/>
        </w:rPr>
        <w:t xml:space="preserve">, illetve a </w:t>
      </w:r>
      <w:r w:rsidRPr="00FC25A9">
        <w:rPr>
          <w:rFonts w:ascii="Verdana" w:hAnsi="Verdana"/>
          <w:b/>
        </w:rPr>
        <w:t>legkisebb</w:t>
      </w:r>
      <w:r w:rsidRPr="00FC25A9">
        <w:rPr>
          <w:rFonts w:ascii="Verdana" w:hAnsi="Verdana"/>
        </w:rPr>
        <w:t xml:space="preserve"> bevétel?</w:t>
      </w:r>
    </w:p>
    <w:p w:rsidR="00AB4BAC" w:rsidRDefault="00AB4BAC" w:rsidP="00AB4BAC">
      <w:pPr>
        <w:pStyle w:val="parancs"/>
      </w:pPr>
      <w:r>
        <w:t>SELECT max(bevetel) AS Legnagyobb,</w:t>
      </w:r>
      <w:r w:rsidR="00CD5A64">
        <w:t xml:space="preserve"> </w:t>
      </w:r>
      <w:r>
        <w:t>min(bevetel) AS Legkisebb FROM top10;</w:t>
      </w:r>
    </w:p>
    <w:p w:rsidR="004D33D5" w:rsidRPr="00FC25A9" w:rsidRDefault="004D33D5" w:rsidP="00AE4006">
      <w:pPr>
        <w:pStyle w:val="Szvegtrzs"/>
        <w:rPr>
          <w:rFonts w:ascii="Verdana" w:hAnsi="Verdana"/>
        </w:rPr>
      </w:pPr>
      <w:r w:rsidRPr="00FC25A9">
        <w:rPr>
          <w:rFonts w:ascii="Verdana" w:hAnsi="Verdana"/>
        </w:rPr>
        <w:t>Az összegző függvények használatakor is meg lehet adni feltételeket a sorokra a WHERE kulcsszóval. Ilyenkor csak azokkal a sorokkal végzi el az összegzést, amelyekr</w:t>
      </w:r>
      <w:r w:rsidR="00FC25A9">
        <w:rPr>
          <w:rFonts w:ascii="Verdana" w:hAnsi="Verdana"/>
        </w:rPr>
        <w:t>e igaz a feltétel. Például írasd</w:t>
      </w:r>
      <w:r w:rsidRPr="00FC25A9">
        <w:rPr>
          <w:rFonts w:ascii="Verdana" w:hAnsi="Verdana"/>
        </w:rPr>
        <w:t xml:space="preserve"> ki, </w:t>
      </w:r>
      <w:r w:rsidR="00FC25A9">
        <w:rPr>
          <w:rFonts w:ascii="Verdana" w:hAnsi="Verdana"/>
        </w:rPr>
        <w:t xml:space="preserve">hogy </w:t>
      </w:r>
      <w:r w:rsidRPr="00FC25A9">
        <w:rPr>
          <w:rFonts w:ascii="Verdana" w:hAnsi="Verdana"/>
        </w:rPr>
        <w:t>hányan nézt</w:t>
      </w:r>
      <w:r w:rsidR="001B6C37">
        <w:rPr>
          <w:rFonts w:ascii="Verdana" w:hAnsi="Verdana"/>
        </w:rPr>
        <w:t>é</w:t>
      </w:r>
      <w:r w:rsidRPr="00FC25A9">
        <w:rPr>
          <w:rFonts w:ascii="Verdana" w:hAnsi="Verdana"/>
        </w:rPr>
        <w:t>k</w:t>
      </w:r>
      <w:r w:rsidR="001B6C37">
        <w:rPr>
          <w:rFonts w:ascii="Verdana" w:hAnsi="Verdana"/>
        </w:rPr>
        <w:t xml:space="preserve"> meg az</w:t>
      </w:r>
      <w:bookmarkStart w:id="0" w:name="_GoBack"/>
      <w:bookmarkEnd w:id="0"/>
      <w:r w:rsidRPr="00FC25A9">
        <w:rPr>
          <w:rFonts w:ascii="Verdana" w:hAnsi="Verdana"/>
        </w:rPr>
        <w:t xml:space="preserve"> animációs filmeket!</w:t>
      </w:r>
    </w:p>
    <w:p w:rsidR="004D33D5" w:rsidRDefault="00C27B17" w:rsidP="004D33D5">
      <w:pPr>
        <w:pStyle w:val="parancs"/>
      </w:pPr>
      <w:r>
        <w:t>SELECT sum</w:t>
      </w:r>
      <w:r w:rsidR="004D33D5">
        <w:t>(</w:t>
      </w:r>
      <w:r>
        <w:t>nezo</w:t>
      </w:r>
      <w:r w:rsidR="004D33D5">
        <w:t>) AS Néző FROM top10 WHERE mufaj='animációs';</w:t>
      </w:r>
    </w:p>
    <w:p w:rsidR="00583E8A" w:rsidRPr="00FC25A9" w:rsidRDefault="00AE2287" w:rsidP="00583E8A">
      <w:pPr>
        <w:pStyle w:val="Szvegtrzs"/>
        <w:rPr>
          <w:rFonts w:ascii="Verdana" w:hAnsi="Verdana"/>
        </w:rPr>
      </w:pPr>
      <w:r w:rsidRPr="00FC25A9">
        <w:rPr>
          <w:rFonts w:ascii="Verdana" w:hAnsi="Verdana"/>
        </w:rPr>
        <w:t>Az e</w:t>
      </w:r>
      <w:r w:rsidR="00583E8A" w:rsidRPr="00FC25A9">
        <w:rPr>
          <w:rFonts w:ascii="Verdana" w:hAnsi="Verdana"/>
        </w:rPr>
        <w:t xml:space="preserve">redmény: </w:t>
      </w:r>
    </w:p>
    <w:p w:rsidR="00F3452A" w:rsidRPr="00FC25A9" w:rsidRDefault="00F3452A" w:rsidP="00F3452A">
      <w:pPr>
        <w:pStyle w:val="Cmsor2"/>
        <w:rPr>
          <w:rFonts w:ascii="Verdana" w:hAnsi="Verdana"/>
        </w:rPr>
      </w:pPr>
      <w:r w:rsidRPr="00FC25A9">
        <w:rPr>
          <w:rFonts w:ascii="Verdana" w:hAnsi="Verdana"/>
        </w:rPr>
        <w:t xml:space="preserve">C. </w:t>
      </w:r>
      <w:r w:rsidR="00E95D59" w:rsidRPr="00FC25A9">
        <w:rPr>
          <w:rFonts w:ascii="Verdana" w:hAnsi="Verdana"/>
        </w:rPr>
        <w:t>Csoportosítás</w:t>
      </w:r>
    </w:p>
    <w:p w:rsidR="00E95D59" w:rsidRPr="00FC25A9" w:rsidRDefault="00BC47B3" w:rsidP="00400F39">
      <w:pPr>
        <w:pStyle w:val="Szvegtrzs"/>
        <w:rPr>
          <w:rFonts w:ascii="Verdana" w:hAnsi="Verdana"/>
        </w:rPr>
      </w:pPr>
      <w:r w:rsidRPr="00FC25A9">
        <w:rPr>
          <w:rFonts w:ascii="Verdana" w:hAnsi="Verdana"/>
        </w:rPr>
        <w:t>Ha</w:t>
      </w:r>
      <w:r w:rsidR="00FC25A9">
        <w:rPr>
          <w:rFonts w:ascii="Verdana" w:hAnsi="Verdana"/>
        </w:rPr>
        <w:t xml:space="preserve"> nem csak egy műfajra szeretnél</w:t>
      </w:r>
      <w:r w:rsidRPr="00FC25A9">
        <w:rPr>
          <w:rFonts w:ascii="Verdana" w:hAnsi="Verdana"/>
        </w:rPr>
        <w:t xml:space="preserve"> összegezni, hanem mindre, akkor </w:t>
      </w:r>
      <w:r w:rsidR="00FC25A9">
        <w:rPr>
          <w:rFonts w:ascii="Verdana" w:hAnsi="Verdana"/>
        </w:rPr>
        <w:t>csoportosítást kell alkalmaznod</w:t>
      </w:r>
      <w:r w:rsidRPr="00FC25A9">
        <w:rPr>
          <w:rFonts w:ascii="Verdana" w:hAnsi="Verdana"/>
        </w:rPr>
        <w:t xml:space="preserve"> a </w:t>
      </w:r>
      <w:r w:rsidRPr="00FC25A9">
        <w:rPr>
          <w:rFonts w:ascii="Verdana" w:hAnsi="Verdana"/>
          <w:b/>
        </w:rPr>
        <w:t>GROUP BY</w:t>
      </w:r>
      <w:r w:rsidRPr="00FC25A9">
        <w:rPr>
          <w:rFonts w:ascii="Verdana" w:hAnsi="Verdana"/>
        </w:rPr>
        <w:t xml:space="preserve"> kulcsszóval.</w:t>
      </w:r>
    </w:p>
    <w:p w:rsidR="0025796F" w:rsidRPr="00FC25A9" w:rsidRDefault="0025796F" w:rsidP="0025796F">
      <w:pPr>
        <w:pStyle w:val="Szvegtrzs"/>
        <w:rPr>
          <w:rFonts w:ascii="Verdana" w:hAnsi="Verdana"/>
        </w:rPr>
      </w:pPr>
      <w:r>
        <w:rPr>
          <w:rFonts w:ascii="Verdana" w:hAnsi="Verdana"/>
        </w:rPr>
        <w:t>A SELECT és a FROM között csak összegzéseket és azokat a mezőket adhatod meg, amelyek szerint csoportosítasz!</w:t>
      </w:r>
    </w:p>
    <w:p w:rsidR="00F84F23" w:rsidRPr="00FC25A9" w:rsidRDefault="00FC25A9" w:rsidP="00400F39">
      <w:pPr>
        <w:pStyle w:val="Szvegtrzs"/>
        <w:rPr>
          <w:rFonts w:ascii="Verdana" w:hAnsi="Verdana"/>
        </w:rPr>
      </w:pPr>
      <w:r>
        <w:rPr>
          <w:rFonts w:ascii="Verdana" w:hAnsi="Verdana"/>
        </w:rPr>
        <w:t>Listázd</w:t>
      </w:r>
      <w:r w:rsidR="00F84F23" w:rsidRPr="00FC25A9">
        <w:rPr>
          <w:rFonts w:ascii="Verdana" w:hAnsi="Verdana"/>
        </w:rPr>
        <w:t xml:space="preserve"> ki </w:t>
      </w:r>
      <w:r w:rsidR="00BC47B3" w:rsidRPr="00FC25A9">
        <w:rPr>
          <w:rFonts w:ascii="Verdana" w:hAnsi="Verdana"/>
        </w:rPr>
        <w:t>műfajonként a nézőszámok összegét</w:t>
      </w:r>
      <w:r w:rsidR="00F84F23" w:rsidRPr="00FC25A9">
        <w:rPr>
          <w:rFonts w:ascii="Verdana" w:hAnsi="Verdana"/>
        </w:rPr>
        <w:t>!</w:t>
      </w:r>
    </w:p>
    <w:p w:rsidR="00F84F23" w:rsidRPr="00F84F23" w:rsidRDefault="00BC47B3" w:rsidP="00A9703B">
      <w:pPr>
        <w:pStyle w:val="parancs"/>
      </w:pPr>
      <w:r>
        <w:t xml:space="preserve">SELECT </w:t>
      </w:r>
      <w:r w:rsidR="0024777D">
        <w:t>mufaj,</w:t>
      </w:r>
      <w:r w:rsidR="00634D28">
        <w:t xml:space="preserve"> </w:t>
      </w:r>
      <w:r>
        <w:t>sum(nezo)</w:t>
      </w:r>
      <w:r w:rsidR="00F84F23" w:rsidRPr="00F84F23">
        <w:t xml:space="preserve"> </w:t>
      </w:r>
      <w:r>
        <w:t xml:space="preserve">AS Néző </w:t>
      </w:r>
      <w:r w:rsidR="00F84F23" w:rsidRPr="00F84F23">
        <w:t xml:space="preserve">FROM top10 </w:t>
      </w:r>
      <w:r>
        <w:t>GROUP BY</w:t>
      </w:r>
      <w:r w:rsidR="00F84F23" w:rsidRPr="00F84F23">
        <w:t xml:space="preserve"> mufaj;</w:t>
      </w:r>
    </w:p>
    <w:p w:rsidR="00BC47B3" w:rsidRDefault="00042144" w:rsidP="00400F39">
      <w:pPr>
        <w:pStyle w:val="Szvegtrzs"/>
        <w:rPr>
          <w:rFonts w:ascii="Verdana" w:hAnsi="Verdana"/>
        </w:rPr>
      </w:pPr>
      <w:r w:rsidRPr="00FC25A9">
        <w:rPr>
          <w:rFonts w:ascii="Verdana" w:hAnsi="Verdana"/>
        </w:rPr>
        <w:t xml:space="preserve">Ez a parancs annyi csoportot képez, </w:t>
      </w:r>
      <w:r w:rsidR="005515E0" w:rsidRPr="00FC25A9">
        <w:rPr>
          <w:rFonts w:ascii="Verdana" w:hAnsi="Verdana"/>
        </w:rPr>
        <w:t>ahány</w:t>
      </w:r>
      <w:r w:rsidRPr="00FC25A9">
        <w:rPr>
          <w:rFonts w:ascii="Verdana" w:hAnsi="Verdana"/>
        </w:rPr>
        <w:t xml:space="preserve"> féle műfaj szerepel a táblában, és mindegyik csoportra öss</w:t>
      </w:r>
      <w:r w:rsidR="00FC25A9">
        <w:rPr>
          <w:rFonts w:ascii="Verdana" w:hAnsi="Verdana"/>
        </w:rPr>
        <w:t>zeadja a nézőszámokat. Figyeld</w:t>
      </w:r>
      <w:r w:rsidRPr="00FC25A9">
        <w:rPr>
          <w:rFonts w:ascii="Verdana" w:hAnsi="Verdana"/>
        </w:rPr>
        <w:t xml:space="preserve"> meg, hogy a műfajok ABC sorrendbe kerülnek! </w:t>
      </w:r>
    </w:p>
    <w:p w:rsidR="00F86ACA" w:rsidRPr="00FC25A9" w:rsidRDefault="00F86ACA" w:rsidP="00400F39">
      <w:pPr>
        <w:pStyle w:val="Szvegtrzs"/>
        <w:rPr>
          <w:rFonts w:ascii="Verdana" w:hAnsi="Verdana"/>
        </w:rPr>
      </w:pPr>
      <w:r w:rsidRPr="00FC25A9">
        <w:rPr>
          <w:rFonts w:ascii="Verdana" w:hAnsi="Verdana"/>
        </w:rPr>
        <w:t xml:space="preserve">Ha </w:t>
      </w:r>
      <w:r w:rsidR="00634D28">
        <w:rPr>
          <w:rFonts w:ascii="Verdana" w:hAnsi="Verdana"/>
        </w:rPr>
        <w:t xml:space="preserve">az eredményt </w:t>
      </w:r>
      <w:r w:rsidRPr="00FC25A9">
        <w:rPr>
          <w:rFonts w:ascii="Verdana" w:hAnsi="Verdana"/>
        </w:rPr>
        <w:t>más sorrend</w:t>
      </w:r>
      <w:r w:rsidR="00634D28">
        <w:rPr>
          <w:rFonts w:ascii="Verdana" w:hAnsi="Verdana"/>
        </w:rPr>
        <w:t>ben</w:t>
      </w:r>
      <w:r w:rsidRPr="00FC25A9">
        <w:rPr>
          <w:rFonts w:ascii="Verdana" w:hAnsi="Verdana"/>
        </w:rPr>
        <w:t xml:space="preserve"> sz</w:t>
      </w:r>
      <w:r w:rsidR="00FC25A9">
        <w:rPr>
          <w:rFonts w:ascii="Verdana" w:hAnsi="Verdana"/>
        </w:rPr>
        <w:t>eretné</w:t>
      </w:r>
      <w:r w:rsidR="00634D28">
        <w:rPr>
          <w:rFonts w:ascii="Verdana" w:hAnsi="Verdana"/>
        </w:rPr>
        <w:t>d</w:t>
      </w:r>
      <w:r w:rsidRPr="00FC25A9">
        <w:rPr>
          <w:rFonts w:ascii="Verdana" w:hAnsi="Verdana"/>
        </w:rPr>
        <w:t>, használhat</w:t>
      </w:r>
      <w:r w:rsidR="00FC25A9">
        <w:rPr>
          <w:rFonts w:ascii="Verdana" w:hAnsi="Verdana"/>
        </w:rPr>
        <w:t>od</w:t>
      </w:r>
      <w:r w:rsidRPr="00FC25A9">
        <w:rPr>
          <w:rFonts w:ascii="Verdana" w:hAnsi="Verdana"/>
        </w:rPr>
        <w:t xml:space="preserve"> az </w:t>
      </w:r>
      <w:r w:rsidRPr="00FC25A9">
        <w:rPr>
          <w:rFonts w:ascii="Verdana" w:hAnsi="Verdana"/>
          <w:b/>
        </w:rPr>
        <w:t>ORDER BY</w:t>
      </w:r>
      <w:r w:rsidR="00FC25A9">
        <w:rPr>
          <w:rFonts w:ascii="Verdana" w:hAnsi="Verdana"/>
        </w:rPr>
        <w:t xml:space="preserve"> kulcsszót. Rendezd</w:t>
      </w:r>
      <w:r w:rsidRPr="00FC25A9">
        <w:rPr>
          <w:rFonts w:ascii="Verdana" w:hAnsi="Verdana"/>
        </w:rPr>
        <w:t xml:space="preserve"> a nézőszám szerint csökkenő sorrendbe az előző listát!</w:t>
      </w:r>
    </w:p>
    <w:p w:rsidR="00F86ACA" w:rsidRPr="00F84F23" w:rsidRDefault="00F86ACA" w:rsidP="00F86ACA">
      <w:pPr>
        <w:pStyle w:val="parancs"/>
      </w:pPr>
      <w:r>
        <w:t>SELECT mufaj,</w:t>
      </w:r>
      <w:r w:rsidR="00634D28">
        <w:t xml:space="preserve"> </w:t>
      </w:r>
      <w:r>
        <w:t>sum(nezo)</w:t>
      </w:r>
      <w:r w:rsidRPr="00F84F23">
        <w:t xml:space="preserve"> </w:t>
      </w:r>
      <w:r>
        <w:t xml:space="preserve">AS Néző </w:t>
      </w:r>
      <w:r w:rsidRPr="00F84F23">
        <w:t xml:space="preserve">FROM top10 </w:t>
      </w:r>
      <w:r>
        <w:t>GROUP BY</w:t>
      </w:r>
      <w:r w:rsidRPr="00F84F23">
        <w:t xml:space="preserve"> mufaj</w:t>
      </w:r>
      <w:r>
        <w:t xml:space="preserve"> ORDER BY </w:t>
      </w:r>
      <w:r w:rsidR="00F72E5F" w:rsidRPr="00F72E5F">
        <w:t>Néző</w:t>
      </w:r>
      <w:r w:rsidR="00F72E5F">
        <w:t xml:space="preserve"> </w:t>
      </w:r>
      <w:r>
        <w:t>DESC</w:t>
      </w:r>
      <w:r w:rsidRPr="00F84F23">
        <w:t>;</w:t>
      </w:r>
    </w:p>
    <w:p w:rsidR="00BC47B3" w:rsidRPr="00FC25A9" w:rsidRDefault="00F86ACA" w:rsidP="00400F39">
      <w:pPr>
        <w:pStyle w:val="Szvegtrzs"/>
        <w:rPr>
          <w:rFonts w:ascii="Verdana" w:hAnsi="Verdana"/>
        </w:rPr>
      </w:pPr>
      <w:r w:rsidRPr="00FC25A9">
        <w:rPr>
          <w:rFonts w:ascii="Verdana" w:hAnsi="Verdana"/>
        </w:rPr>
        <w:t>Ha cs</w:t>
      </w:r>
      <w:r w:rsidR="0025796F">
        <w:rPr>
          <w:rFonts w:ascii="Verdana" w:hAnsi="Verdana"/>
        </w:rPr>
        <w:t>ak azokat a műfajokat szeretnéd</w:t>
      </w:r>
      <w:r w:rsidRPr="00FC25A9">
        <w:rPr>
          <w:rFonts w:ascii="Verdana" w:hAnsi="Verdana"/>
        </w:rPr>
        <w:t xml:space="preserve"> kiíratni, amelyeknél az összes nézőszám 20</w:t>
      </w:r>
      <w:r w:rsidR="00BB4146" w:rsidRPr="00FC25A9">
        <w:rPr>
          <w:rFonts w:ascii="Verdana" w:hAnsi="Verdana"/>
        </w:rPr>
        <w:t> </w:t>
      </w:r>
      <w:r w:rsidRPr="00FC25A9">
        <w:rPr>
          <w:rFonts w:ascii="Verdana" w:hAnsi="Verdana"/>
        </w:rPr>
        <w:t>000 felet</w:t>
      </w:r>
      <w:r w:rsidR="00D3639E" w:rsidRPr="00FC25A9">
        <w:rPr>
          <w:rFonts w:ascii="Verdana" w:hAnsi="Verdana"/>
        </w:rPr>
        <w:t>t</w:t>
      </w:r>
      <w:r w:rsidRPr="00FC25A9">
        <w:rPr>
          <w:rFonts w:ascii="Verdana" w:hAnsi="Verdana"/>
        </w:rPr>
        <w:t xml:space="preserve"> volt, akkor a csop</w:t>
      </w:r>
      <w:r w:rsidR="0025796F">
        <w:rPr>
          <w:rFonts w:ascii="Verdana" w:hAnsi="Verdana"/>
        </w:rPr>
        <w:t>ortokra kell feltételt megadnod</w:t>
      </w:r>
      <w:r w:rsidRPr="00FC25A9">
        <w:rPr>
          <w:rFonts w:ascii="Verdana" w:hAnsi="Verdana"/>
        </w:rPr>
        <w:t xml:space="preserve"> a </w:t>
      </w:r>
      <w:r w:rsidRPr="0025796F">
        <w:rPr>
          <w:rFonts w:ascii="Verdana" w:hAnsi="Verdana"/>
          <w:b/>
        </w:rPr>
        <w:t>HAVING</w:t>
      </w:r>
      <w:r w:rsidRPr="00FC25A9">
        <w:rPr>
          <w:rFonts w:ascii="Verdana" w:hAnsi="Verdana"/>
        </w:rPr>
        <w:t xml:space="preserve"> kulcsszóval:</w:t>
      </w:r>
    </w:p>
    <w:p w:rsidR="00F86ACA" w:rsidRPr="00F84F23" w:rsidRDefault="00F86ACA" w:rsidP="00F86ACA">
      <w:pPr>
        <w:pStyle w:val="parancs"/>
      </w:pPr>
      <w:r>
        <w:t>SELECT mufaj,sum(nezo)</w:t>
      </w:r>
      <w:r w:rsidRPr="00F84F23">
        <w:t xml:space="preserve"> </w:t>
      </w:r>
      <w:r>
        <w:t xml:space="preserve">AS Néző </w:t>
      </w:r>
      <w:r>
        <w:br/>
      </w:r>
      <w:r w:rsidRPr="00F84F23">
        <w:t xml:space="preserve">FROM top10 </w:t>
      </w:r>
      <w:r>
        <w:br/>
        <w:t>GROUP BY</w:t>
      </w:r>
      <w:r w:rsidRPr="00F84F23">
        <w:t xml:space="preserve"> mufaj</w:t>
      </w:r>
      <w:r>
        <w:t xml:space="preserve"> </w:t>
      </w:r>
      <w:r>
        <w:br/>
        <w:t xml:space="preserve">HAVING </w:t>
      </w:r>
      <w:r w:rsidR="00F72E5F" w:rsidRPr="00F72E5F">
        <w:t>Néző</w:t>
      </w:r>
      <w:r>
        <w:t>&gt;20000</w:t>
      </w:r>
      <w:r>
        <w:br/>
        <w:t xml:space="preserve">ORDER BY </w:t>
      </w:r>
      <w:r w:rsidR="00F72E5F" w:rsidRPr="00F72E5F">
        <w:t>Néző</w:t>
      </w:r>
      <w:r w:rsidR="00F72E5F">
        <w:t xml:space="preserve"> </w:t>
      </w:r>
      <w:r>
        <w:t>DESC</w:t>
      </w:r>
      <w:r w:rsidRPr="00F84F23">
        <w:t>;</w:t>
      </w:r>
    </w:p>
    <w:p w:rsidR="00F86ACA" w:rsidRPr="00FC25A9" w:rsidRDefault="005C3E9A" w:rsidP="00400F39">
      <w:pPr>
        <w:pStyle w:val="Szvegtrzs"/>
        <w:rPr>
          <w:rFonts w:ascii="Verdana" w:hAnsi="Verdana"/>
        </w:rPr>
      </w:pPr>
      <w:r w:rsidRPr="00FC25A9">
        <w:rPr>
          <w:rFonts w:ascii="Verdana" w:hAnsi="Verdana"/>
        </w:rPr>
        <w:t>Az áttekinthetőség érdekében több sorba írtuk a parancsot</w:t>
      </w:r>
      <w:r w:rsidR="0025796F">
        <w:rPr>
          <w:rFonts w:ascii="Verdana" w:hAnsi="Verdana"/>
        </w:rPr>
        <w:t>.</w:t>
      </w:r>
    </w:p>
    <w:p w:rsidR="005C3E9A" w:rsidRPr="00FC25A9" w:rsidRDefault="0025796F" w:rsidP="00400F39">
      <w:pPr>
        <w:pStyle w:val="Szvegtrzs"/>
        <w:rPr>
          <w:rFonts w:ascii="Verdana" w:hAnsi="Verdana"/>
        </w:rPr>
      </w:pPr>
      <w:r>
        <w:rPr>
          <w:rFonts w:ascii="Verdana" w:hAnsi="Verdana"/>
        </w:rPr>
        <w:t>Figyeld</w:t>
      </w:r>
      <w:r w:rsidR="005C3E9A" w:rsidRPr="00FC25A9">
        <w:rPr>
          <w:rFonts w:ascii="Verdana" w:hAnsi="Verdana"/>
        </w:rPr>
        <w:t xml:space="preserve"> meg a kulcsszavak sorrendjét! A HAVING mindig a GROUP BY után következik.</w:t>
      </w:r>
    </w:p>
    <w:p w:rsidR="005C3E9A" w:rsidRPr="00FC25A9" w:rsidRDefault="001657CA" w:rsidP="00400F39">
      <w:pPr>
        <w:pStyle w:val="Szvegtrzs"/>
        <w:rPr>
          <w:rFonts w:ascii="Verdana" w:hAnsi="Verdana"/>
        </w:rPr>
      </w:pPr>
      <w:r w:rsidRPr="00FC25A9">
        <w:rPr>
          <w:rFonts w:ascii="Verdana" w:hAnsi="Verdana"/>
        </w:rPr>
        <w:t xml:space="preserve">Vigyázat! </w:t>
      </w:r>
      <w:r w:rsidR="00C85615" w:rsidRPr="00FC25A9">
        <w:rPr>
          <w:rFonts w:ascii="Verdana" w:hAnsi="Verdana"/>
        </w:rPr>
        <w:t xml:space="preserve">Ne </w:t>
      </w:r>
      <w:r w:rsidR="0025796F">
        <w:rPr>
          <w:rFonts w:ascii="Verdana" w:hAnsi="Verdana"/>
        </w:rPr>
        <w:t>keverd</w:t>
      </w:r>
      <w:r w:rsidRPr="00FC25A9">
        <w:rPr>
          <w:rFonts w:ascii="Verdana" w:hAnsi="Verdana"/>
        </w:rPr>
        <w:t xml:space="preserve"> össze a WHERE és a HAVING kulcsszavakat!</w:t>
      </w:r>
    </w:p>
    <w:p w:rsidR="001657CA" w:rsidRPr="00FC25A9" w:rsidRDefault="003A0FC0" w:rsidP="001657CA">
      <w:pPr>
        <w:pStyle w:val="Szvegtrzs"/>
        <w:numPr>
          <w:ilvl w:val="0"/>
          <w:numId w:val="25"/>
        </w:numPr>
        <w:rPr>
          <w:rFonts w:ascii="Verdana" w:hAnsi="Verdana"/>
        </w:rPr>
      </w:pPr>
      <w:r w:rsidRPr="00FC25A9">
        <w:rPr>
          <w:rFonts w:ascii="Verdana" w:hAnsi="Verdana"/>
        </w:rPr>
        <w:t xml:space="preserve">A WHERE a FROM után következik, és csak azok </w:t>
      </w:r>
      <w:r w:rsidR="0025796F" w:rsidRPr="0025796F">
        <w:rPr>
          <w:rFonts w:ascii="Verdana" w:hAnsi="Verdana"/>
          <w:i/>
        </w:rPr>
        <w:t>rekordok</w:t>
      </w:r>
      <w:r w:rsidRPr="00FC25A9">
        <w:rPr>
          <w:rFonts w:ascii="Verdana" w:hAnsi="Verdana"/>
        </w:rPr>
        <w:t xml:space="preserve"> ves</w:t>
      </w:r>
      <w:r w:rsidR="00C85615" w:rsidRPr="00FC25A9">
        <w:rPr>
          <w:rFonts w:ascii="Verdana" w:hAnsi="Verdana"/>
        </w:rPr>
        <w:t>z</w:t>
      </w:r>
      <w:r w:rsidRPr="00FC25A9">
        <w:rPr>
          <w:rFonts w:ascii="Verdana" w:hAnsi="Verdana"/>
        </w:rPr>
        <w:t>nek részt a műveletben, amelyekre igaz az utána megadott feltétel.</w:t>
      </w:r>
    </w:p>
    <w:p w:rsidR="003A0FC0" w:rsidRDefault="003A0FC0" w:rsidP="001657CA">
      <w:pPr>
        <w:pStyle w:val="Szvegtrzs"/>
        <w:numPr>
          <w:ilvl w:val="0"/>
          <w:numId w:val="25"/>
        </w:numPr>
        <w:rPr>
          <w:rFonts w:ascii="Verdana" w:hAnsi="Verdana"/>
        </w:rPr>
      </w:pPr>
      <w:r w:rsidRPr="00FC25A9">
        <w:rPr>
          <w:rFonts w:ascii="Verdana" w:hAnsi="Verdana"/>
        </w:rPr>
        <w:t xml:space="preserve">A HAVING a GROUP BY után következik, és a parancs által létrehozott </w:t>
      </w:r>
      <w:r w:rsidRPr="0025796F">
        <w:rPr>
          <w:rFonts w:ascii="Verdana" w:hAnsi="Verdana"/>
          <w:i/>
        </w:rPr>
        <w:t>csoportokat</w:t>
      </w:r>
      <w:r w:rsidRPr="00FC25A9">
        <w:rPr>
          <w:rFonts w:ascii="Verdana" w:hAnsi="Verdana"/>
        </w:rPr>
        <w:t xml:space="preserve"> szűri a megadott feltétel alapján.</w:t>
      </w:r>
    </w:p>
    <w:p w:rsidR="0025796F" w:rsidRPr="00FC25A9" w:rsidRDefault="0025796F" w:rsidP="0025796F">
      <w:pPr>
        <w:pStyle w:val="Szvegtrzs"/>
        <w:rPr>
          <w:rFonts w:ascii="Verdana" w:hAnsi="Verdana"/>
        </w:rPr>
      </w:pPr>
      <w:r>
        <w:rPr>
          <w:rFonts w:ascii="Verdana" w:hAnsi="Verdana"/>
        </w:rPr>
        <w:t xml:space="preserve">Mentsd a parancsokat </w:t>
      </w:r>
      <w:r w:rsidRPr="00634D28">
        <w:rPr>
          <w:rFonts w:ascii="Verdana" w:hAnsi="Verdana"/>
          <w:i/>
          <w:iCs/>
        </w:rPr>
        <w:t>megoldas.sql</w:t>
      </w:r>
      <w:r>
        <w:rPr>
          <w:rFonts w:ascii="Verdana" w:hAnsi="Verdana"/>
        </w:rPr>
        <w:t xml:space="preserve"> néven!</w:t>
      </w:r>
    </w:p>
    <w:p w:rsidR="00892745" w:rsidRPr="00FC25A9" w:rsidRDefault="0025796F" w:rsidP="004E4EEB">
      <w:pPr>
        <w:pStyle w:val="Cmsor2"/>
        <w:rPr>
          <w:rFonts w:ascii="Verdana" w:hAnsi="Verdana"/>
        </w:rPr>
      </w:pPr>
      <w:r>
        <w:rPr>
          <w:rFonts w:ascii="Verdana" w:hAnsi="Verdana"/>
        </w:rPr>
        <w:t>D</w:t>
      </w:r>
      <w:r w:rsidR="0025301D" w:rsidRPr="00FC25A9">
        <w:rPr>
          <w:rFonts w:ascii="Verdana" w:hAnsi="Verdana"/>
        </w:rPr>
        <w:t>.</w:t>
      </w:r>
      <w:r w:rsidR="004E4EEB" w:rsidRPr="00FC25A9">
        <w:rPr>
          <w:rFonts w:ascii="Verdana" w:hAnsi="Verdana"/>
        </w:rPr>
        <w:t xml:space="preserve"> Feladatok</w:t>
      </w:r>
    </w:p>
    <w:p w:rsidR="004E4EEB" w:rsidRPr="00FC25A9" w:rsidRDefault="002A6E1F" w:rsidP="00400F39">
      <w:pPr>
        <w:pStyle w:val="Szvegtrzs"/>
        <w:rPr>
          <w:rFonts w:ascii="Verdana" w:hAnsi="Verdana"/>
        </w:rPr>
      </w:pPr>
      <w:r w:rsidRPr="00FC25A9">
        <w:rPr>
          <w:rFonts w:ascii="Verdana" w:hAnsi="Verdana"/>
        </w:rPr>
        <w:t>Végezd el a következő feladatokat az adatbázisban!</w:t>
      </w:r>
    </w:p>
    <w:p w:rsidR="0067062A" w:rsidRPr="00FC25A9" w:rsidRDefault="00762ABA" w:rsidP="00762ABA">
      <w:pPr>
        <w:pStyle w:val="Szvegtrzs"/>
        <w:numPr>
          <w:ilvl w:val="0"/>
          <w:numId w:val="23"/>
        </w:numPr>
        <w:ind w:left="426"/>
        <w:rPr>
          <w:rFonts w:ascii="Verdana" w:hAnsi="Verdana"/>
        </w:rPr>
      </w:pPr>
      <w:r w:rsidRPr="00FC25A9">
        <w:rPr>
          <w:rFonts w:ascii="Verdana" w:hAnsi="Verdana"/>
        </w:rPr>
        <w:t>Írasd ki, hogy összesen mennyi bevételt hoztak a 100 percnél hosszabb filmek!</w:t>
      </w:r>
      <w:r w:rsidR="00A96196" w:rsidRPr="00FC25A9">
        <w:rPr>
          <w:rFonts w:ascii="Verdana" w:hAnsi="Verdana"/>
        </w:rPr>
        <w:br/>
        <w:t xml:space="preserve">Parancs: </w:t>
      </w:r>
    </w:p>
    <w:p w:rsidR="00640132" w:rsidRPr="00FC25A9" w:rsidRDefault="009345A1" w:rsidP="00BB4146">
      <w:pPr>
        <w:pStyle w:val="Szvegtrzs"/>
        <w:numPr>
          <w:ilvl w:val="0"/>
          <w:numId w:val="23"/>
        </w:numPr>
        <w:ind w:left="426"/>
        <w:rPr>
          <w:rFonts w:ascii="Verdana" w:hAnsi="Verdana"/>
        </w:rPr>
      </w:pPr>
      <w:r w:rsidRPr="00FC25A9">
        <w:rPr>
          <w:rFonts w:ascii="Verdana" w:hAnsi="Verdana"/>
        </w:rPr>
        <w:t>Szeretnénk kilistázni, hogy a (csak) amerikai filmek műfajonként mennyi bevételt hoztak.  A</w:t>
      </w:r>
      <w:r w:rsidR="005515E0" w:rsidRPr="00FC25A9">
        <w:rPr>
          <w:rFonts w:ascii="Verdana" w:hAnsi="Verdana"/>
        </w:rPr>
        <w:t xml:space="preserve"> </w:t>
      </w:r>
      <w:r w:rsidRPr="00FC25A9">
        <w:rPr>
          <w:rFonts w:ascii="Verdana" w:hAnsi="Verdana"/>
        </w:rPr>
        <w:t>listába csak azok a műfajok szerepeljenek, amelyek összbevétele legalább 100 000 000, és a bevétel szerint csökkenő sorrendben</w:t>
      </w:r>
      <w:r w:rsidR="00640132" w:rsidRPr="00FC25A9">
        <w:rPr>
          <w:rFonts w:ascii="Verdana" w:hAnsi="Verdana"/>
        </w:rPr>
        <w:t xml:space="preserve">! </w:t>
      </w:r>
      <w:r w:rsidRPr="00FC25A9">
        <w:rPr>
          <w:rFonts w:ascii="Verdana" w:hAnsi="Verdana"/>
        </w:rPr>
        <w:t>Egészítsd ki az alábbi p</w:t>
      </w:r>
      <w:r w:rsidR="00640132" w:rsidRPr="00FC25A9">
        <w:rPr>
          <w:rFonts w:ascii="Verdana" w:hAnsi="Verdana"/>
        </w:rPr>
        <w:t>arancs</w:t>
      </w:r>
      <w:r w:rsidRPr="00FC25A9">
        <w:rPr>
          <w:rFonts w:ascii="Verdana" w:hAnsi="Verdana"/>
        </w:rPr>
        <w:t>ot</w:t>
      </w:r>
      <w:r w:rsidR="00640132" w:rsidRPr="00FC25A9">
        <w:rPr>
          <w:rFonts w:ascii="Verdana" w:hAnsi="Verdana"/>
        </w:rPr>
        <w:t xml:space="preserve">: </w:t>
      </w:r>
      <w:r w:rsidR="008C2B0D" w:rsidRPr="00FC25A9">
        <w:rPr>
          <w:rFonts w:ascii="Verdana" w:hAnsi="Verdana"/>
        </w:rPr>
        <w:br/>
      </w:r>
      <w:r w:rsidRPr="00297E8F">
        <w:rPr>
          <w:rFonts w:ascii="Consolas" w:hAnsi="Consolas"/>
        </w:rPr>
        <w:t xml:space="preserve">SELECT </w:t>
      </w:r>
      <w:r w:rsidR="00297E8F">
        <w:rPr>
          <w:rFonts w:ascii="Consolas" w:hAnsi="Consolas"/>
        </w:rPr>
        <w:t>__________________</w:t>
      </w:r>
      <w:r w:rsidR="00297E8F">
        <w:rPr>
          <w:rFonts w:ascii="Consolas" w:hAnsi="Consolas"/>
        </w:rPr>
        <w:br/>
        <w:t>FROM _____</w:t>
      </w:r>
      <w:r w:rsidRPr="00297E8F">
        <w:rPr>
          <w:rFonts w:ascii="Consolas" w:hAnsi="Consolas"/>
        </w:rPr>
        <w:br/>
      </w:r>
      <w:r w:rsidR="008C2B0D" w:rsidRPr="00297E8F">
        <w:rPr>
          <w:rFonts w:ascii="Consolas" w:hAnsi="Consolas"/>
        </w:rPr>
        <w:t xml:space="preserve">WHERE </w:t>
      </w:r>
      <w:r w:rsidR="00297E8F">
        <w:rPr>
          <w:rFonts w:ascii="Consolas" w:hAnsi="Consolas"/>
        </w:rPr>
        <w:t>_________________</w:t>
      </w:r>
      <w:r w:rsidRPr="00297E8F">
        <w:rPr>
          <w:rFonts w:ascii="Consolas" w:hAnsi="Consolas"/>
        </w:rPr>
        <w:br/>
      </w:r>
      <w:r w:rsidR="00297E8F">
        <w:rPr>
          <w:rFonts w:ascii="Consolas" w:hAnsi="Consolas"/>
        </w:rPr>
        <w:t>GROUP BY _____</w:t>
      </w:r>
      <w:r w:rsidRPr="00297E8F">
        <w:rPr>
          <w:rFonts w:ascii="Consolas" w:hAnsi="Consolas"/>
        </w:rPr>
        <w:br/>
        <w:t xml:space="preserve">HAVING </w:t>
      </w:r>
      <w:r w:rsidR="00297E8F">
        <w:rPr>
          <w:rFonts w:ascii="Consolas" w:hAnsi="Consolas"/>
        </w:rPr>
        <w:t>______________________</w:t>
      </w:r>
      <w:r w:rsidRPr="00297E8F">
        <w:rPr>
          <w:rFonts w:ascii="Consolas" w:hAnsi="Consolas"/>
        </w:rPr>
        <w:br/>
      </w:r>
      <w:r w:rsidR="008C2B0D" w:rsidRPr="00297E8F">
        <w:rPr>
          <w:rFonts w:ascii="Consolas" w:hAnsi="Consolas"/>
        </w:rPr>
        <w:t>ORDER BY</w:t>
      </w:r>
      <w:r w:rsidR="00297E8F">
        <w:rPr>
          <w:rFonts w:ascii="Consolas" w:hAnsi="Consolas"/>
        </w:rPr>
        <w:t xml:space="preserve"> _________________</w:t>
      </w:r>
      <w:r w:rsidR="008C2B0D" w:rsidRPr="00297E8F">
        <w:rPr>
          <w:rFonts w:ascii="Consolas" w:hAnsi="Consolas"/>
        </w:rPr>
        <w:t>;</w:t>
      </w:r>
    </w:p>
    <w:p w:rsidR="008B58A5" w:rsidRDefault="008B58A5" w:rsidP="00F93FC3"/>
    <w:sectPr w:rsidR="008B58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750">
      <wne:acd wne:acdName="acd0"/>
    </wne:keymap>
  </wne:keymaps>
  <wne:toolbars>
    <wne:acdManifest>
      <wne:acdEntry wne:acdName="acd0"/>
    </wne:acdManifest>
  </wne:toolbars>
  <wne:acds>
    <wne:acd wne:argValue="AgBwAGEAcgBhAG4AYwBzAA==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Számozás 1"/>
    <w:lvl w:ilvl="0">
      <w:start w:val="19"/>
      <w:numFmt w:val="decimal"/>
      <w:lvlText w:val=" %1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1">
      <w:start w:val="5"/>
      <w:numFmt w:val="decimal"/>
      <w:lvlText w:val=" %1.%2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3">
      <w:start w:val="1"/>
      <w:numFmt w:val="decimal"/>
      <w:lvlText w:val=" %1.%2.%3.%4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4">
      <w:start w:val="1"/>
      <w:numFmt w:val="decimal"/>
      <w:lvlText w:val=" %1.%2.%3.%4.%5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5">
      <w:start w:val="1"/>
      <w:numFmt w:val="decimal"/>
      <w:lvlText w:val=" %1.%2.%3.%4.%5.%6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6">
      <w:start w:val="1"/>
      <w:numFmt w:val="decimal"/>
      <w:lvlText w:val=" %1.%2.%3.%4.%5.%6.%7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7">
      <w:start w:val="1"/>
      <w:numFmt w:val="decimal"/>
      <w:lvlText w:val=" %1.%2.%3.%4.%5.%6.%7.%8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8">
      <w:start w:val="1"/>
      <w:numFmt w:val="decimal"/>
      <w:lvlText w:val=" %1.%2.%3.%4.%5.%6.%7.%8.%9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/>
        <w:color w:val="000000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pStyle w:val="Cmsor1"/>
      <w:lvlText w:val=""/>
      <w:lvlJc w:val="left"/>
      <w:pPr>
        <w:tabs>
          <w:tab w:val="num" w:pos="283"/>
        </w:tabs>
        <w:ind w:left="283" w:hanging="283"/>
      </w:pPr>
      <w:rPr>
        <w:rFonts w:ascii="Wingdings" w:hAnsi="Wingdings" w:cs="OpenSymbol"/>
      </w:rPr>
    </w:lvl>
    <w:lvl w:ilvl="1">
      <w:start w:val="1"/>
      <w:numFmt w:val="bullet"/>
      <w:lvlText w:val=""/>
      <w:lvlJc w:val="left"/>
      <w:pPr>
        <w:tabs>
          <w:tab w:val="num" w:pos="566"/>
        </w:tabs>
        <w:ind w:left="566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849"/>
        </w:tabs>
        <w:ind w:left="849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132"/>
        </w:tabs>
        <w:ind w:left="1132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1415"/>
        </w:tabs>
        <w:ind w:left="141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1698"/>
        </w:tabs>
        <w:ind w:left="1698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1981"/>
        </w:tabs>
        <w:ind w:left="1981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2264"/>
        </w:tabs>
        <w:ind w:left="2264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2547"/>
        </w:tabs>
        <w:ind w:left="2547" w:hanging="283"/>
      </w:pPr>
      <w:rPr>
        <w:rFonts w:ascii="Symbol" w:hAnsi="Symbol" w:cs="OpenSymbol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/>
        <w:color w:val="000000"/>
      </w:r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/>
        <w:color w:val="000000"/>
      </w:rPr>
    </w:lvl>
  </w:abstractNum>
  <w:abstractNum w:abstractNumId="5" w15:restartNumberingAfterBreak="0">
    <w:nsid w:val="0D0356DD"/>
    <w:multiLevelType w:val="hybridMultilevel"/>
    <w:tmpl w:val="4A5868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754A1"/>
    <w:multiLevelType w:val="hybridMultilevel"/>
    <w:tmpl w:val="D15C63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E807AD"/>
    <w:multiLevelType w:val="hybridMultilevel"/>
    <w:tmpl w:val="616612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12FCF"/>
    <w:multiLevelType w:val="hybridMultilevel"/>
    <w:tmpl w:val="992E16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70B3C"/>
    <w:multiLevelType w:val="hybridMultilevel"/>
    <w:tmpl w:val="F300DA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D511FE"/>
    <w:multiLevelType w:val="hybridMultilevel"/>
    <w:tmpl w:val="F66AFD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FF185E"/>
    <w:multiLevelType w:val="hybridMultilevel"/>
    <w:tmpl w:val="A50416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D00BE"/>
    <w:multiLevelType w:val="hybridMultilevel"/>
    <w:tmpl w:val="D15C63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E271B"/>
    <w:multiLevelType w:val="hybridMultilevel"/>
    <w:tmpl w:val="6A1C0F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5645CE"/>
    <w:multiLevelType w:val="hybridMultilevel"/>
    <w:tmpl w:val="8200D1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A1EC4"/>
    <w:multiLevelType w:val="hybridMultilevel"/>
    <w:tmpl w:val="7AB632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121DA"/>
    <w:multiLevelType w:val="hybridMultilevel"/>
    <w:tmpl w:val="BC70B8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E5724E"/>
    <w:multiLevelType w:val="hybridMultilevel"/>
    <w:tmpl w:val="4D8423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065E69"/>
    <w:multiLevelType w:val="hybridMultilevel"/>
    <w:tmpl w:val="D15C63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A171D8"/>
    <w:multiLevelType w:val="hybridMultilevel"/>
    <w:tmpl w:val="61C0569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BB6964"/>
    <w:multiLevelType w:val="hybridMultilevel"/>
    <w:tmpl w:val="DBDE82E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693C3C"/>
    <w:multiLevelType w:val="hybridMultilevel"/>
    <w:tmpl w:val="24542B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03140"/>
    <w:multiLevelType w:val="hybridMultilevel"/>
    <w:tmpl w:val="67C426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7172A3"/>
    <w:multiLevelType w:val="hybridMultilevel"/>
    <w:tmpl w:val="4CB428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9D0542"/>
    <w:multiLevelType w:val="hybridMultilevel"/>
    <w:tmpl w:val="CC3A6A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6B7EE7"/>
    <w:multiLevelType w:val="hybridMultilevel"/>
    <w:tmpl w:val="4CF6DD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18"/>
  </w:num>
  <w:num w:numId="8">
    <w:abstractNumId w:val="12"/>
  </w:num>
  <w:num w:numId="9">
    <w:abstractNumId w:val="22"/>
  </w:num>
  <w:num w:numId="10">
    <w:abstractNumId w:val="24"/>
  </w:num>
  <w:num w:numId="11">
    <w:abstractNumId w:val="5"/>
  </w:num>
  <w:num w:numId="12">
    <w:abstractNumId w:val="26"/>
  </w:num>
  <w:num w:numId="13">
    <w:abstractNumId w:val="14"/>
  </w:num>
  <w:num w:numId="14">
    <w:abstractNumId w:val="8"/>
  </w:num>
  <w:num w:numId="15">
    <w:abstractNumId w:val="19"/>
  </w:num>
  <w:num w:numId="16">
    <w:abstractNumId w:val="16"/>
  </w:num>
  <w:num w:numId="17">
    <w:abstractNumId w:val="15"/>
  </w:num>
  <w:num w:numId="18">
    <w:abstractNumId w:val="10"/>
  </w:num>
  <w:num w:numId="19">
    <w:abstractNumId w:val="9"/>
  </w:num>
  <w:num w:numId="20">
    <w:abstractNumId w:val="11"/>
  </w:num>
  <w:num w:numId="21">
    <w:abstractNumId w:val="23"/>
  </w:num>
  <w:num w:numId="22">
    <w:abstractNumId w:val="7"/>
  </w:num>
  <w:num w:numId="23">
    <w:abstractNumId w:val="13"/>
  </w:num>
  <w:num w:numId="24">
    <w:abstractNumId w:val="17"/>
  </w:num>
  <w:num w:numId="25">
    <w:abstractNumId w:val="25"/>
  </w:num>
  <w:num w:numId="26">
    <w:abstractNumId w:val="20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66"/>
    <w:rsid w:val="00001A83"/>
    <w:rsid w:val="00006FD7"/>
    <w:rsid w:val="00024B08"/>
    <w:rsid w:val="00034DD7"/>
    <w:rsid w:val="00042144"/>
    <w:rsid w:val="00053454"/>
    <w:rsid w:val="0006272E"/>
    <w:rsid w:val="00070B19"/>
    <w:rsid w:val="000A7F88"/>
    <w:rsid w:val="000B6595"/>
    <w:rsid w:val="000C2DA3"/>
    <w:rsid w:val="000C2E49"/>
    <w:rsid w:val="000D5E20"/>
    <w:rsid w:val="000E3CB8"/>
    <w:rsid w:val="000E550C"/>
    <w:rsid w:val="0011396A"/>
    <w:rsid w:val="00116460"/>
    <w:rsid w:val="00125F33"/>
    <w:rsid w:val="00150901"/>
    <w:rsid w:val="00153FDD"/>
    <w:rsid w:val="001657CA"/>
    <w:rsid w:val="001A3476"/>
    <w:rsid w:val="001A35C5"/>
    <w:rsid w:val="001A383F"/>
    <w:rsid w:val="001A390D"/>
    <w:rsid w:val="001A41E6"/>
    <w:rsid w:val="001B1CF2"/>
    <w:rsid w:val="001B6C37"/>
    <w:rsid w:val="001D6319"/>
    <w:rsid w:val="001E4F91"/>
    <w:rsid w:val="001F3991"/>
    <w:rsid w:val="002047E7"/>
    <w:rsid w:val="00211446"/>
    <w:rsid w:val="00211CE0"/>
    <w:rsid w:val="00222C6D"/>
    <w:rsid w:val="00247696"/>
    <w:rsid w:val="0024777D"/>
    <w:rsid w:val="002527CE"/>
    <w:rsid w:val="00252CD7"/>
    <w:rsid w:val="0025301D"/>
    <w:rsid w:val="0025796F"/>
    <w:rsid w:val="00271DA8"/>
    <w:rsid w:val="00274546"/>
    <w:rsid w:val="00274C13"/>
    <w:rsid w:val="00290FC6"/>
    <w:rsid w:val="00292081"/>
    <w:rsid w:val="00297E8F"/>
    <w:rsid w:val="00297F23"/>
    <w:rsid w:val="002A14FD"/>
    <w:rsid w:val="002A6E1F"/>
    <w:rsid w:val="002B0B84"/>
    <w:rsid w:val="002B16A8"/>
    <w:rsid w:val="002B6EF6"/>
    <w:rsid w:val="002C22B8"/>
    <w:rsid w:val="002D5DA9"/>
    <w:rsid w:val="002E105A"/>
    <w:rsid w:val="002E58A4"/>
    <w:rsid w:val="0031712C"/>
    <w:rsid w:val="003243B7"/>
    <w:rsid w:val="0032751C"/>
    <w:rsid w:val="00336C52"/>
    <w:rsid w:val="00350288"/>
    <w:rsid w:val="00350F78"/>
    <w:rsid w:val="00360244"/>
    <w:rsid w:val="00366C42"/>
    <w:rsid w:val="00386030"/>
    <w:rsid w:val="00387B3A"/>
    <w:rsid w:val="003954D5"/>
    <w:rsid w:val="003A0FC0"/>
    <w:rsid w:val="003A252C"/>
    <w:rsid w:val="003A5CAB"/>
    <w:rsid w:val="003B27D1"/>
    <w:rsid w:val="003B690F"/>
    <w:rsid w:val="003B724C"/>
    <w:rsid w:val="003D02BD"/>
    <w:rsid w:val="003D3110"/>
    <w:rsid w:val="003D391F"/>
    <w:rsid w:val="003D4F8C"/>
    <w:rsid w:val="003E2C9C"/>
    <w:rsid w:val="003E3995"/>
    <w:rsid w:val="003F2492"/>
    <w:rsid w:val="003F410F"/>
    <w:rsid w:val="003F5179"/>
    <w:rsid w:val="00400F39"/>
    <w:rsid w:val="00407D19"/>
    <w:rsid w:val="004108CA"/>
    <w:rsid w:val="00413229"/>
    <w:rsid w:val="00413D57"/>
    <w:rsid w:val="00427484"/>
    <w:rsid w:val="004274F2"/>
    <w:rsid w:val="004379D8"/>
    <w:rsid w:val="00446924"/>
    <w:rsid w:val="00462FBF"/>
    <w:rsid w:val="004854CF"/>
    <w:rsid w:val="004A2614"/>
    <w:rsid w:val="004A60C8"/>
    <w:rsid w:val="004A6B9B"/>
    <w:rsid w:val="004B1F44"/>
    <w:rsid w:val="004C4841"/>
    <w:rsid w:val="004D33D5"/>
    <w:rsid w:val="004E034B"/>
    <w:rsid w:val="004E4EEB"/>
    <w:rsid w:val="004E6215"/>
    <w:rsid w:val="004F38F3"/>
    <w:rsid w:val="004F67C6"/>
    <w:rsid w:val="005051C6"/>
    <w:rsid w:val="0051282E"/>
    <w:rsid w:val="00526610"/>
    <w:rsid w:val="00527585"/>
    <w:rsid w:val="0053249B"/>
    <w:rsid w:val="00532B77"/>
    <w:rsid w:val="00547D13"/>
    <w:rsid w:val="005515E0"/>
    <w:rsid w:val="00551A7A"/>
    <w:rsid w:val="00557F56"/>
    <w:rsid w:val="005622EB"/>
    <w:rsid w:val="00573096"/>
    <w:rsid w:val="00583E8A"/>
    <w:rsid w:val="0059246D"/>
    <w:rsid w:val="005A50BF"/>
    <w:rsid w:val="005B02BC"/>
    <w:rsid w:val="005C066B"/>
    <w:rsid w:val="005C3AFE"/>
    <w:rsid w:val="005C3E9A"/>
    <w:rsid w:val="005D1245"/>
    <w:rsid w:val="005E4CCC"/>
    <w:rsid w:val="005E6A78"/>
    <w:rsid w:val="005F1D78"/>
    <w:rsid w:val="00615674"/>
    <w:rsid w:val="0062478B"/>
    <w:rsid w:val="00634D28"/>
    <w:rsid w:val="00640132"/>
    <w:rsid w:val="00641E2E"/>
    <w:rsid w:val="006442BA"/>
    <w:rsid w:val="0064672D"/>
    <w:rsid w:val="006534FA"/>
    <w:rsid w:val="00662EB5"/>
    <w:rsid w:val="006641EF"/>
    <w:rsid w:val="00664361"/>
    <w:rsid w:val="0067062A"/>
    <w:rsid w:val="00680DC6"/>
    <w:rsid w:val="006815E6"/>
    <w:rsid w:val="0069236A"/>
    <w:rsid w:val="006A6E16"/>
    <w:rsid w:val="006B34A5"/>
    <w:rsid w:val="006D4CA0"/>
    <w:rsid w:val="006D7DF5"/>
    <w:rsid w:val="006E0D4C"/>
    <w:rsid w:val="006E14F4"/>
    <w:rsid w:val="006E686F"/>
    <w:rsid w:val="006F7B9C"/>
    <w:rsid w:val="007156EF"/>
    <w:rsid w:val="0075217D"/>
    <w:rsid w:val="007533D0"/>
    <w:rsid w:val="007615E6"/>
    <w:rsid w:val="00762ABA"/>
    <w:rsid w:val="00777F52"/>
    <w:rsid w:val="007819CD"/>
    <w:rsid w:val="00784496"/>
    <w:rsid w:val="00786CF9"/>
    <w:rsid w:val="0079381C"/>
    <w:rsid w:val="007963C7"/>
    <w:rsid w:val="00797DB1"/>
    <w:rsid w:val="007A155C"/>
    <w:rsid w:val="007B6E2B"/>
    <w:rsid w:val="007C08D9"/>
    <w:rsid w:val="007C0A3D"/>
    <w:rsid w:val="007C6B76"/>
    <w:rsid w:val="007C6F11"/>
    <w:rsid w:val="007D2954"/>
    <w:rsid w:val="007D46FD"/>
    <w:rsid w:val="007E0C76"/>
    <w:rsid w:val="007E0E63"/>
    <w:rsid w:val="007F34B7"/>
    <w:rsid w:val="0080075C"/>
    <w:rsid w:val="0082436D"/>
    <w:rsid w:val="0082626C"/>
    <w:rsid w:val="00832CD6"/>
    <w:rsid w:val="0084438C"/>
    <w:rsid w:val="00864570"/>
    <w:rsid w:val="00876693"/>
    <w:rsid w:val="00890E00"/>
    <w:rsid w:val="00892745"/>
    <w:rsid w:val="008B2515"/>
    <w:rsid w:val="008B4E0B"/>
    <w:rsid w:val="008B58A5"/>
    <w:rsid w:val="008C2B0D"/>
    <w:rsid w:val="008C581C"/>
    <w:rsid w:val="008E33FE"/>
    <w:rsid w:val="008E507B"/>
    <w:rsid w:val="00901439"/>
    <w:rsid w:val="009061BD"/>
    <w:rsid w:val="00930E38"/>
    <w:rsid w:val="00931FAC"/>
    <w:rsid w:val="009345A1"/>
    <w:rsid w:val="00951034"/>
    <w:rsid w:val="00970600"/>
    <w:rsid w:val="00982329"/>
    <w:rsid w:val="009848B7"/>
    <w:rsid w:val="00986BC2"/>
    <w:rsid w:val="009958FF"/>
    <w:rsid w:val="009A5198"/>
    <w:rsid w:val="009A66E7"/>
    <w:rsid w:val="009B0D56"/>
    <w:rsid w:val="009F0933"/>
    <w:rsid w:val="009F09F1"/>
    <w:rsid w:val="009F4279"/>
    <w:rsid w:val="009F5DD4"/>
    <w:rsid w:val="00A00E8F"/>
    <w:rsid w:val="00A17A79"/>
    <w:rsid w:val="00A247A6"/>
    <w:rsid w:val="00A319B4"/>
    <w:rsid w:val="00A35576"/>
    <w:rsid w:val="00A427E9"/>
    <w:rsid w:val="00A6360C"/>
    <w:rsid w:val="00A707CC"/>
    <w:rsid w:val="00A86ED1"/>
    <w:rsid w:val="00A874BE"/>
    <w:rsid w:val="00A91043"/>
    <w:rsid w:val="00A95267"/>
    <w:rsid w:val="00A955FF"/>
    <w:rsid w:val="00A96196"/>
    <w:rsid w:val="00A9703B"/>
    <w:rsid w:val="00AB2736"/>
    <w:rsid w:val="00AB4BAC"/>
    <w:rsid w:val="00AB5B94"/>
    <w:rsid w:val="00AC03F3"/>
    <w:rsid w:val="00AC36CC"/>
    <w:rsid w:val="00AC709F"/>
    <w:rsid w:val="00AD0DFA"/>
    <w:rsid w:val="00AD4902"/>
    <w:rsid w:val="00AE2287"/>
    <w:rsid w:val="00AE3EBC"/>
    <w:rsid w:val="00AE4006"/>
    <w:rsid w:val="00AF26A5"/>
    <w:rsid w:val="00B02E9F"/>
    <w:rsid w:val="00B10822"/>
    <w:rsid w:val="00B3080F"/>
    <w:rsid w:val="00B378DF"/>
    <w:rsid w:val="00B42A61"/>
    <w:rsid w:val="00B43566"/>
    <w:rsid w:val="00B4776F"/>
    <w:rsid w:val="00B57BEB"/>
    <w:rsid w:val="00B629CE"/>
    <w:rsid w:val="00B63F7A"/>
    <w:rsid w:val="00B72A72"/>
    <w:rsid w:val="00B82B2E"/>
    <w:rsid w:val="00B83591"/>
    <w:rsid w:val="00BA55A9"/>
    <w:rsid w:val="00BA75C6"/>
    <w:rsid w:val="00BB2931"/>
    <w:rsid w:val="00BB2B9D"/>
    <w:rsid w:val="00BB4146"/>
    <w:rsid w:val="00BC2336"/>
    <w:rsid w:val="00BC47B3"/>
    <w:rsid w:val="00BD3D6C"/>
    <w:rsid w:val="00C06666"/>
    <w:rsid w:val="00C22C12"/>
    <w:rsid w:val="00C27B17"/>
    <w:rsid w:val="00C50CB7"/>
    <w:rsid w:val="00C65474"/>
    <w:rsid w:val="00C6785F"/>
    <w:rsid w:val="00C77A91"/>
    <w:rsid w:val="00C8212C"/>
    <w:rsid w:val="00C82943"/>
    <w:rsid w:val="00C85615"/>
    <w:rsid w:val="00C93F75"/>
    <w:rsid w:val="00CA6045"/>
    <w:rsid w:val="00CB1904"/>
    <w:rsid w:val="00CC1BC9"/>
    <w:rsid w:val="00CD41F9"/>
    <w:rsid w:val="00CD44FC"/>
    <w:rsid w:val="00CD5A64"/>
    <w:rsid w:val="00CF7A13"/>
    <w:rsid w:val="00D04B95"/>
    <w:rsid w:val="00D05A7D"/>
    <w:rsid w:val="00D05D71"/>
    <w:rsid w:val="00D25961"/>
    <w:rsid w:val="00D264AA"/>
    <w:rsid w:val="00D272C9"/>
    <w:rsid w:val="00D27601"/>
    <w:rsid w:val="00D3639E"/>
    <w:rsid w:val="00D57060"/>
    <w:rsid w:val="00D60D42"/>
    <w:rsid w:val="00D617AC"/>
    <w:rsid w:val="00D6297E"/>
    <w:rsid w:val="00D92470"/>
    <w:rsid w:val="00DB1866"/>
    <w:rsid w:val="00DB36FD"/>
    <w:rsid w:val="00DC2F4D"/>
    <w:rsid w:val="00DC3BE4"/>
    <w:rsid w:val="00DC431A"/>
    <w:rsid w:val="00DD215A"/>
    <w:rsid w:val="00DE6604"/>
    <w:rsid w:val="00DF16D3"/>
    <w:rsid w:val="00DF4DE3"/>
    <w:rsid w:val="00E3060E"/>
    <w:rsid w:val="00E33866"/>
    <w:rsid w:val="00E478A7"/>
    <w:rsid w:val="00E55570"/>
    <w:rsid w:val="00E55DA9"/>
    <w:rsid w:val="00E55FFB"/>
    <w:rsid w:val="00E61F89"/>
    <w:rsid w:val="00E75EF6"/>
    <w:rsid w:val="00E8130C"/>
    <w:rsid w:val="00E91B15"/>
    <w:rsid w:val="00E95D59"/>
    <w:rsid w:val="00EA5F13"/>
    <w:rsid w:val="00EB7038"/>
    <w:rsid w:val="00EC3B39"/>
    <w:rsid w:val="00ED2375"/>
    <w:rsid w:val="00ED52A7"/>
    <w:rsid w:val="00EE099E"/>
    <w:rsid w:val="00EE12CB"/>
    <w:rsid w:val="00F26BD1"/>
    <w:rsid w:val="00F333D6"/>
    <w:rsid w:val="00F3452A"/>
    <w:rsid w:val="00F35C81"/>
    <w:rsid w:val="00F45284"/>
    <w:rsid w:val="00F51B52"/>
    <w:rsid w:val="00F54A18"/>
    <w:rsid w:val="00F6075E"/>
    <w:rsid w:val="00F654D6"/>
    <w:rsid w:val="00F72E5F"/>
    <w:rsid w:val="00F840AF"/>
    <w:rsid w:val="00F84F23"/>
    <w:rsid w:val="00F86ACA"/>
    <w:rsid w:val="00F93FC3"/>
    <w:rsid w:val="00FA60D4"/>
    <w:rsid w:val="00FA6731"/>
    <w:rsid w:val="00FA6C5C"/>
    <w:rsid w:val="00FC25A9"/>
    <w:rsid w:val="00FD0CF1"/>
    <w:rsid w:val="00FD2054"/>
    <w:rsid w:val="00FD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B2E51"/>
  <w15:chartTrackingRefBased/>
  <w15:docId w15:val="{3D97B289-52CD-4B9F-B8F4-C78F6DC7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Cmsor1">
    <w:name w:val="heading 1"/>
    <w:basedOn w:val="Norml"/>
    <w:next w:val="Szvegtrzs"/>
    <w:link w:val="Cmsor1Char"/>
    <w:qFormat/>
    <w:rsid w:val="00C06666"/>
    <w:pPr>
      <w:keepNext/>
      <w:widowControl w:val="0"/>
      <w:numPr>
        <w:numId w:val="2"/>
      </w:numPr>
      <w:suppressAutoHyphens/>
      <w:spacing w:before="227" w:after="283" w:line="240" w:lineRule="auto"/>
      <w:ind w:left="0" w:firstLine="0"/>
      <w:outlineLvl w:val="0"/>
    </w:pPr>
    <w:rPr>
      <w:rFonts w:ascii="Arial" w:eastAsia="Microsoft YaHei" w:hAnsi="Arial" w:cs="Mangal"/>
      <w:b/>
      <w:color w:val="000080"/>
      <w:kern w:val="1"/>
      <w:sz w:val="36"/>
      <w:szCs w:val="28"/>
      <w:lang w:eastAsia="zh-CN" w:bidi="hi-IN"/>
    </w:rPr>
  </w:style>
  <w:style w:type="paragraph" w:styleId="Cmsor2">
    <w:name w:val="heading 2"/>
    <w:basedOn w:val="Norml"/>
    <w:next w:val="Szvegtrzs"/>
    <w:link w:val="Cmsor2Char"/>
    <w:qFormat/>
    <w:rsid w:val="00C06666"/>
    <w:pPr>
      <w:keepNext/>
      <w:widowControl w:val="0"/>
      <w:suppressAutoHyphens/>
      <w:spacing w:before="283" w:after="170" w:line="240" w:lineRule="auto"/>
      <w:outlineLvl w:val="1"/>
    </w:pPr>
    <w:rPr>
      <w:rFonts w:ascii="Arial" w:eastAsia="Microsoft YaHei" w:hAnsi="Arial" w:cs="Mangal"/>
      <w:b/>
      <w:i/>
      <w:color w:val="000000"/>
      <w:kern w:val="1"/>
      <w:sz w:val="32"/>
      <w:szCs w:val="28"/>
      <w:lang w:eastAsia="zh-CN" w:bidi="hi-I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C06666"/>
    <w:rPr>
      <w:rFonts w:ascii="Arial" w:eastAsia="Microsoft YaHei" w:hAnsi="Arial" w:cs="Mangal"/>
      <w:b/>
      <w:color w:val="000080"/>
      <w:kern w:val="1"/>
      <w:sz w:val="36"/>
      <w:szCs w:val="28"/>
      <w:lang w:eastAsia="zh-CN" w:bidi="hi-IN"/>
    </w:rPr>
  </w:style>
  <w:style w:type="character" w:customStyle="1" w:styleId="Cmsor2Char">
    <w:name w:val="Címsor 2 Char"/>
    <w:link w:val="Cmsor2"/>
    <w:rsid w:val="00C06666"/>
    <w:rPr>
      <w:rFonts w:ascii="Arial" w:eastAsia="Microsoft YaHei" w:hAnsi="Arial" w:cs="Mangal"/>
      <w:b/>
      <w:i/>
      <w:color w:val="000000"/>
      <w:kern w:val="1"/>
      <w:sz w:val="32"/>
      <w:szCs w:val="28"/>
      <w:lang w:eastAsia="zh-CN" w:bidi="hi-IN"/>
    </w:rPr>
  </w:style>
  <w:style w:type="paragraph" w:styleId="Szvegtrzs">
    <w:name w:val="Body Text"/>
    <w:basedOn w:val="Norml"/>
    <w:link w:val="SzvegtrzsChar"/>
    <w:rsid w:val="00C06666"/>
    <w:pPr>
      <w:widowControl w:val="0"/>
      <w:suppressAutoHyphens/>
      <w:spacing w:after="120"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link w:val="Szvegtrzs"/>
    <w:rsid w:val="00C06666"/>
    <w:rPr>
      <w:rFonts w:ascii="Arial" w:eastAsia="SimSun" w:hAnsi="Arial" w:cs="Mangal"/>
      <w:kern w:val="1"/>
      <w:szCs w:val="24"/>
      <w:lang w:eastAsia="zh-CN" w:bidi="hi-IN"/>
    </w:rPr>
  </w:style>
  <w:style w:type="paragraph" w:customStyle="1" w:styleId="szveg">
    <w:name w:val="szöveg"/>
    <w:basedOn w:val="Kpalrs"/>
    <w:rsid w:val="00C06666"/>
    <w:pPr>
      <w:widowControl w:val="0"/>
      <w:suppressLineNumbers/>
      <w:suppressAutoHyphens/>
      <w:spacing w:before="120" w:after="120"/>
    </w:pPr>
    <w:rPr>
      <w:rFonts w:ascii="Arial" w:eastAsia="SimSun" w:hAnsi="Arial" w:cs="Mangal"/>
      <w:b w:val="0"/>
      <w:bCs w:val="0"/>
      <w:i/>
      <w:iCs/>
      <w:color w:val="auto"/>
      <w:kern w:val="1"/>
      <w:sz w:val="22"/>
      <w:szCs w:val="24"/>
      <w:lang w:eastAsia="zh-CN" w:bidi="hi-IN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C06666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Kd">
    <w:name w:val="Kód"/>
    <w:basedOn w:val="Szvegtrzs"/>
    <w:rsid w:val="00C06666"/>
    <w:rPr>
      <w:rFonts w:ascii="Courier New" w:hAnsi="Courier New"/>
    </w:rPr>
  </w:style>
  <w:style w:type="character" w:styleId="Hiperhivatkozs">
    <w:name w:val="Hyperlink"/>
    <w:rsid w:val="008B58A5"/>
    <w:rPr>
      <w:color w:val="000080"/>
      <w:u w:val="single"/>
    </w:rPr>
  </w:style>
  <w:style w:type="character" w:customStyle="1" w:styleId="kd2">
    <w:name w:val="kód2"/>
    <w:qFormat/>
    <w:rsid w:val="007615E6"/>
    <w:rPr>
      <w:rFonts w:ascii="Courier New" w:hAnsi="Courier New" w:cs="Courier New"/>
      <w:sz w:val="22"/>
    </w:rPr>
  </w:style>
  <w:style w:type="table" w:styleId="Rcsostblzat">
    <w:name w:val="Table Grid"/>
    <w:basedOn w:val="Normltblzat"/>
    <w:uiPriority w:val="59"/>
    <w:rsid w:val="00796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ncs">
    <w:name w:val="parancs"/>
    <w:basedOn w:val="Szvegtrzs"/>
    <w:next w:val="Szvegtrzs"/>
    <w:link w:val="parancsChar"/>
    <w:qFormat/>
    <w:rsid w:val="00A9703B"/>
    <w:pPr>
      <w:pBdr>
        <w:bottom w:val="single" w:sz="4" w:space="1" w:color="BFBFBF"/>
      </w:pBdr>
      <w:shd w:val="clear" w:color="auto" w:fill="F2F2F2"/>
    </w:pPr>
    <w:rPr>
      <w:rFonts w:ascii="Consolas" w:hAnsi="Consolas"/>
    </w:rPr>
  </w:style>
  <w:style w:type="character" w:customStyle="1" w:styleId="parancsChar">
    <w:name w:val="parancs Char"/>
    <w:link w:val="parancs"/>
    <w:rsid w:val="00A9703B"/>
    <w:rPr>
      <w:rFonts w:ascii="Consolas" w:eastAsia="SimSun" w:hAnsi="Consolas" w:cs="Mangal"/>
      <w:kern w:val="1"/>
      <w:sz w:val="22"/>
      <w:szCs w:val="24"/>
      <w:shd w:val="clear" w:color="auto" w:fill="F2F2F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A62FE-0BFB-4F8F-BFE6-68239EEB7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443</Words>
  <Characters>3058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Iskola</Company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cp:lastModifiedBy>József Tóth</cp:lastModifiedBy>
  <cp:revision>8</cp:revision>
  <dcterms:created xsi:type="dcterms:W3CDTF">2019-08-19T12:51:00Z</dcterms:created>
  <dcterms:modified xsi:type="dcterms:W3CDTF">2019-09-14T13:16:00Z</dcterms:modified>
</cp:coreProperties>
</file>