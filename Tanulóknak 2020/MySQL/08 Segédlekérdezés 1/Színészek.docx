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F8AAE" w14:textId="77777777" w:rsidR="00C06666" w:rsidRPr="00FC25A9" w:rsidRDefault="00134D1A" w:rsidP="00C06666">
      <w:pPr>
        <w:pStyle w:val="Cmsor1"/>
        <w:pageBreakBefore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  <w:color w:val="000000"/>
        </w:rPr>
        <w:t>Színészek</w:t>
      </w:r>
    </w:p>
    <w:p w14:paraId="4EA7ED68" w14:textId="77777777" w:rsidR="00413D57" w:rsidRPr="00FC25A9" w:rsidRDefault="00413D57" w:rsidP="00400F39">
      <w:pPr>
        <w:pStyle w:val="Cmsor2"/>
        <w:rPr>
          <w:rFonts w:ascii="Verdana" w:hAnsi="Verdana"/>
        </w:rPr>
      </w:pPr>
      <w:r w:rsidRPr="00FC25A9">
        <w:rPr>
          <w:rFonts w:ascii="Verdana" w:hAnsi="Verdana"/>
        </w:rPr>
        <w:t>A. Előkészületek</w:t>
      </w:r>
    </w:p>
    <w:p w14:paraId="1B4B9CF7" w14:textId="77777777" w:rsidR="002B16A8" w:rsidRPr="00F4584F" w:rsidRDefault="002B16A8" w:rsidP="002B16A8">
      <w:pPr>
        <w:rPr>
          <w:rFonts w:ascii="Verdana" w:hAnsi="Verdana"/>
        </w:rPr>
      </w:pPr>
      <w:r w:rsidRPr="00F4584F">
        <w:rPr>
          <w:rFonts w:ascii="Verdana" w:hAnsi="Verdana"/>
        </w:rPr>
        <w:t xml:space="preserve">Ebben a leckében </w:t>
      </w:r>
      <w:r w:rsidR="00134D1A">
        <w:rPr>
          <w:rFonts w:ascii="Verdana" w:hAnsi="Verdana"/>
        </w:rPr>
        <w:t>egy feladatsort oldunk meg, és közben megismerkedünk a segédlekérdezésekkel</w:t>
      </w:r>
      <w:r w:rsidRPr="00F4584F">
        <w:rPr>
          <w:rFonts w:ascii="Verdana" w:hAnsi="Verdana"/>
        </w:rPr>
        <w:t xml:space="preserve">. </w:t>
      </w:r>
    </w:p>
    <w:p w14:paraId="3ED17A5C" w14:textId="77777777" w:rsidR="002B16A8" w:rsidRDefault="002B16A8" w:rsidP="002B16A8">
      <w:pPr>
        <w:pStyle w:val="Szvegtrzs"/>
        <w:numPr>
          <w:ilvl w:val="0"/>
          <w:numId w:val="19"/>
        </w:numPr>
        <w:ind w:left="426"/>
        <w:rPr>
          <w:rFonts w:ascii="Verdana" w:hAnsi="Verdana"/>
        </w:rPr>
      </w:pPr>
      <w:r w:rsidRPr="00120845">
        <w:rPr>
          <w:rFonts w:ascii="Verdana" w:hAnsi="Verdana"/>
        </w:rPr>
        <w:t xml:space="preserve">Indítsd el az </w:t>
      </w:r>
      <w:r>
        <w:rPr>
          <w:rFonts w:ascii="Verdana" w:hAnsi="Verdana"/>
        </w:rPr>
        <w:t xml:space="preserve">XAMPP </w:t>
      </w:r>
      <w:r w:rsidRPr="00120845">
        <w:rPr>
          <w:rFonts w:ascii="Verdana" w:hAnsi="Verdana"/>
        </w:rPr>
        <w:t>programot</w:t>
      </w:r>
      <w:r>
        <w:rPr>
          <w:rFonts w:ascii="Verdana" w:hAnsi="Verdana"/>
        </w:rPr>
        <w:t>, futtasd a web és a MySQL szervereket, majd indítsd el a PHPMyAdmin programot</w:t>
      </w:r>
      <w:r w:rsidR="002E7166">
        <w:rPr>
          <w:rFonts w:ascii="Verdana" w:hAnsi="Verdana"/>
        </w:rPr>
        <w:t>, és jelentkezz be!</w:t>
      </w:r>
    </w:p>
    <w:p w14:paraId="054FF1F8" w14:textId="77777777" w:rsidR="002B16A8" w:rsidRDefault="002B16A8" w:rsidP="002B16A8">
      <w:pPr>
        <w:pStyle w:val="Szvegtrzs"/>
        <w:numPr>
          <w:ilvl w:val="0"/>
          <w:numId w:val="19"/>
        </w:numPr>
        <w:ind w:left="426"/>
        <w:rPr>
          <w:rFonts w:ascii="Verdana" w:hAnsi="Verdana"/>
        </w:rPr>
      </w:pPr>
      <w:r>
        <w:rPr>
          <w:rFonts w:ascii="Verdana" w:hAnsi="Verdana"/>
        </w:rPr>
        <w:t xml:space="preserve">Kezdj egy új adatbázist </w:t>
      </w:r>
      <w:r w:rsidR="00134D1A">
        <w:rPr>
          <w:rFonts w:ascii="Verdana" w:hAnsi="Verdana"/>
          <w:i/>
          <w:iCs/>
        </w:rPr>
        <w:t>szinesze</w:t>
      </w:r>
      <w:r>
        <w:rPr>
          <w:rFonts w:ascii="Verdana" w:hAnsi="Verdana"/>
          <w:i/>
          <w:iCs/>
        </w:rPr>
        <w:t>k</w:t>
      </w:r>
      <w:r w:rsidRPr="00F4584F">
        <w:rPr>
          <w:rFonts w:ascii="Verdana" w:hAnsi="Verdana"/>
        </w:rPr>
        <w:t xml:space="preserve"> </w:t>
      </w:r>
      <w:r>
        <w:rPr>
          <w:rFonts w:ascii="Verdana" w:hAnsi="Verdana"/>
        </w:rPr>
        <w:t>néven!</w:t>
      </w:r>
    </w:p>
    <w:p w14:paraId="670262B3" w14:textId="77777777" w:rsidR="002B16A8" w:rsidRDefault="002B16A8" w:rsidP="002B16A8">
      <w:pPr>
        <w:pStyle w:val="Szvegtrzs"/>
        <w:numPr>
          <w:ilvl w:val="0"/>
          <w:numId w:val="19"/>
        </w:numPr>
        <w:ind w:left="426"/>
        <w:rPr>
          <w:rFonts w:ascii="Verdana" w:hAnsi="Verdana"/>
        </w:rPr>
      </w:pPr>
      <w:r>
        <w:rPr>
          <w:rFonts w:ascii="Verdana" w:hAnsi="Verdana"/>
        </w:rPr>
        <w:t xml:space="preserve">Importáld a táblát és az adatokat a </w:t>
      </w:r>
      <w:r w:rsidR="00134D1A" w:rsidRPr="00134D1A">
        <w:rPr>
          <w:rFonts w:ascii="Verdana" w:hAnsi="Verdana"/>
          <w:i/>
          <w:iCs/>
        </w:rPr>
        <w:t>szineszek</w:t>
      </w:r>
      <w:r w:rsidRPr="00E901F9">
        <w:rPr>
          <w:rFonts w:ascii="Verdana" w:hAnsi="Verdana"/>
          <w:i/>
          <w:iCs/>
        </w:rPr>
        <w:t>.sql</w:t>
      </w:r>
      <w:r>
        <w:rPr>
          <w:rFonts w:ascii="Verdana" w:hAnsi="Verdana"/>
        </w:rPr>
        <w:t xml:space="preserve"> fájlból!</w:t>
      </w:r>
    </w:p>
    <w:p w14:paraId="6191624A" w14:textId="77777777" w:rsidR="00134D1A" w:rsidRDefault="00134D1A" w:rsidP="002B16A8">
      <w:pPr>
        <w:pStyle w:val="Szvegtrzs"/>
        <w:numPr>
          <w:ilvl w:val="0"/>
          <w:numId w:val="19"/>
        </w:numPr>
        <w:ind w:left="426"/>
        <w:rPr>
          <w:rFonts w:ascii="Verdana" w:hAnsi="Verdana"/>
        </w:rPr>
      </w:pPr>
      <w:r>
        <w:rPr>
          <w:rFonts w:ascii="Verdana" w:hAnsi="Verdana"/>
        </w:rPr>
        <w:t>Nézd meg a kapott tábla szerkezetét és tartalmát!</w:t>
      </w:r>
    </w:p>
    <w:p w14:paraId="217494FD" w14:textId="77777777" w:rsidR="00134D1A" w:rsidRDefault="00134D1A" w:rsidP="00134D1A">
      <w:pPr>
        <w:pStyle w:val="Cmsor2"/>
        <w:rPr>
          <w:rFonts w:ascii="Verdana" w:hAnsi="Verdana"/>
        </w:rPr>
      </w:pPr>
      <w:r w:rsidRPr="00FC25A9">
        <w:rPr>
          <w:rFonts w:ascii="Verdana" w:hAnsi="Verdana"/>
        </w:rPr>
        <w:t xml:space="preserve">B. </w:t>
      </w:r>
      <w:r>
        <w:rPr>
          <w:rFonts w:ascii="Verdana" w:hAnsi="Verdana"/>
        </w:rPr>
        <w:t>Feladatok</w:t>
      </w:r>
    </w:p>
    <w:p w14:paraId="10847B2A" w14:textId="77777777" w:rsidR="00134D1A" w:rsidRPr="00134D1A" w:rsidRDefault="00134D1A" w:rsidP="00134D1A">
      <w:pPr>
        <w:pStyle w:val="Szvegtrzs"/>
      </w:pPr>
      <w:r>
        <w:t>Az alábbi feladatokat először önállóan oldd meg, és csak utána ellenőrizd a megoldásokat!</w:t>
      </w:r>
      <w:r w:rsidR="006B2CA6">
        <w:t xml:space="preserve"> Az SQL parancsokat másold a </w:t>
      </w:r>
      <w:r w:rsidR="006B2CA6" w:rsidRPr="0032252B">
        <w:rPr>
          <w:i/>
          <w:iCs/>
        </w:rPr>
        <w:t>megoldas.sql</w:t>
      </w:r>
      <w:r w:rsidR="006B2CA6">
        <w:t xml:space="preserve"> fájlba!</w:t>
      </w:r>
    </w:p>
    <w:p w14:paraId="4575B826" w14:textId="77777777" w:rsidR="00134D1A" w:rsidRPr="00134D1A" w:rsidRDefault="00134D1A" w:rsidP="00134D1A">
      <w:pPr>
        <w:pStyle w:val="Szvegtrzs"/>
        <w:numPr>
          <w:ilvl w:val="0"/>
          <w:numId w:val="28"/>
        </w:numPr>
        <w:ind w:left="426"/>
        <w:rPr>
          <w:rFonts w:ascii="Verdana" w:hAnsi="Verdana"/>
        </w:rPr>
      </w:pPr>
      <w:r w:rsidRPr="00134D1A">
        <w:rPr>
          <w:rFonts w:ascii="Verdana" w:hAnsi="Verdana"/>
        </w:rPr>
        <w:t>Készíts lekérdezést, amely megmutatja a New Yorkban született színészek nevét, születési idejét és filmjeinek számát, születési idejük sorrendjében!</w:t>
      </w:r>
    </w:p>
    <w:p w14:paraId="502664FE" w14:textId="77777777" w:rsidR="00134D1A" w:rsidRPr="00134D1A" w:rsidRDefault="00134D1A" w:rsidP="00134D1A">
      <w:pPr>
        <w:pStyle w:val="Szvegtrzs"/>
        <w:ind w:left="426"/>
        <w:rPr>
          <w:rFonts w:ascii="Verdana" w:hAnsi="Verdana"/>
        </w:rPr>
      </w:pPr>
    </w:p>
    <w:p w14:paraId="6BFD4048" w14:textId="77777777" w:rsidR="00134D1A" w:rsidRPr="00134D1A" w:rsidRDefault="00134D1A" w:rsidP="00134D1A">
      <w:pPr>
        <w:pStyle w:val="Szvegtrzs"/>
        <w:numPr>
          <w:ilvl w:val="0"/>
          <w:numId w:val="28"/>
        </w:numPr>
        <w:ind w:left="426"/>
        <w:rPr>
          <w:rFonts w:ascii="Verdana" w:hAnsi="Verdana"/>
        </w:rPr>
      </w:pPr>
      <w:r w:rsidRPr="00134D1A">
        <w:rPr>
          <w:rFonts w:ascii="Verdana" w:hAnsi="Verdana"/>
        </w:rPr>
        <w:t>Készíts lekérdezést, amely kigyűjti az összes színésznőt, valamint azokat a férfi színészeket, akiknek több, mint 60 filmjét tartalmazza az adatbázis! Az eredmény a név, a nem és a filmszám mezőket jelenítse meg, nem és azon belül filmszám szerint növekvő sorrendben!</w:t>
      </w:r>
    </w:p>
    <w:p w14:paraId="6D980C74" w14:textId="77777777" w:rsidR="00134D1A" w:rsidRPr="00134D1A" w:rsidRDefault="00134D1A" w:rsidP="00134D1A">
      <w:pPr>
        <w:pStyle w:val="Szvegtrzs"/>
        <w:ind w:left="426"/>
        <w:rPr>
          <w:rFonts w:ascii="Verdana" w:hAnsi="Verdana"/>
        </w:rPr>
      </w:pPr>
    </w:p>
    <w:p w14:paraId="7D22B98B" w14:textId="77777777" w:rsidR="00134D1A" w:rsidRPr="00134D1A" w:rsidRDefault="00134D1A" w:rsidP="00134D1A">
      <w:pPr>
        <w:pStyle w:val="Szvegtrzs"/>
        <w:numPr>
          <w:ilvl w:val="0"/>
          <w:numId w:val="28"/>
        </w:numPr>
        <w:ind w:left="426"/>
        <w:rPr>
          <w:rFonts w:ascii="Verdana" w:hAnsi="Verdana"/>
        </w:rPr>
      </w:pPr>
      <w:r w:rsidRPr="00134D1A">
        <w:rPr>
          <w:rFonts w:ascii="Verdana" w:hAnsi="Verdana"/>
        </w:rPr>
        <w:t xml:space="preserve">Mely országok szerepelnek a táblában? </w:t>
      </w:r>
      <w:r w:rsidR="00FB535B" w:rsidRPr="00134D1A">
        <w:rPr>
          <w:rFonts w:ascii="Verdana" w:hAnsi="Verdana"/>
        </w:rPr>
        <w:t>Mindegyiket</w:t>
      </w:r>
      <w:r w:rsidRPr="00134D1A">
        <w:rPr>
          <w:rFonts w:ascii="Verdana" w:hAnsi="Verdana"/>
        </w:rPr>
        <w:t xml:space="preserve"> csak egyszer írasd ki, ABC rendben!</w:t>
      </w:r>
    </w:p>
    <w:p w14:paraId="38350FFE" w14:textId="77777777" w:rsidR="00134D1A" w:rsidRPr="00134D1A" w:rsidRDefault="00134D1A" w:rsidP="00134D1A">
      <w:pPr>
        <w:pStyle w:val="Szvegtrzs"/>
        <w:ind w:left="426"/>
        <w:rPr>
          <w:rFonts w:ascii="Verdana" w:hAnsi="Verdana"/>
        </w:rPr>
      </w:pPr>
    </w:p>
    <w:p w14:paraId="66B35EE9" w14:textId="77777777" w:rsidR="00134D1A" w:rsidRPr="00134D1A" w:rsidRDefault="00134D1A" w:rsidP="00134D1A">
      <w:pPr>
        <w:pStyle w:val="Szvegtrzs"/>
        <w:numPr>
          <w:ilvl w:val="0"/>
          <w:numId w:val="28"/>
        </w:numPr>
        <w:ind w:left="426"/>
        <w:rPr>
          <w:rFonts w:ascii="Verdana" w:hAnsi="Verdana"/>
        </w:rPr>
      </w:pPr>
      <w:r w:rsidRPr="00134D1A">
        <w:rPr>
          <w:rFonts w:ascii="Verdana" w:hAnsi="Verdana"/>
        </w:rPr>
        <w:t>Készíts lekérdezést, amely megmutatja, ki az adatbázis legfiatalabb színésze azok közül, akik nem az Egyesült Államokban (USA) születtek! Az is jelenjen meg, hogy melyik településen és mikor született!</w:t>
      </w:r>
    </w:p>
    <w:p w14:paraId="0A4CF01B" w14:textId="77777777" w:rsidR="00134D1A" w:rsidRPr="00134D1A" w:rsidRDefault="00134D1A" w:rsidP="00134D1A">
      <w:pPr>
        <w:pStyle w:val="Szvegtrzs"/>
        <w:ind w:left="426"/>
        <w:rPr>
          <w:rFonts w:ascii="Verdana" w:hAnsi="Verdana"/>
        </w:rPr>
      </w:pPr>
    </w:p>
    <w:p w14:paraId="44A3FF05" w14:textId="77777777" w:rsidR="00134D1A" w:rsidRPr="00FC25A9" w:rsidRDefault="00134D1A" w:rsidP="00134D1A">
      <w:pPr>
        <w:pStyle w:val="Szvegtrzs"/>
        <w:numPr>
          <w:ilvl w:val="0"/>
          <w:numId w:val="28"/>
        </w:numPr>
        <w:ind w:left="426"/>
        <w:rPr>
          <w:rFonts w:ascii="Verdana" w:hAnsi="Verdana"/>
        </w:rPr>
      </w:pPr>
      <w:r w:rsidRPr="00134D1A">
        <w:rPr>
          <w:rFonts w:ascii="Verdana" w:hAnsi="Verdana"/>
        </w:rPr>
        <w:t>Készíts lekérdezést, amely megmutatja, hogy melyik településen született legalább két színész a táblában szereplők közül! Az eredmény a színészek száma szerint csökkenő sorrendben jelenjen meg!</w:t>
      </w:r>
      <w:r w:rsidR="00FB535B">
        <w:rPr>
          <w:rFonts w:ascii="Verdana" w:hAnsi="Verdana"/>
        </w:rPr>
        <w:t xml:space="preserve"> </w:t>
      </w:r>
      <w:r w:rsidRPr="00FC25A9">
        <w:rPr>
          <w:rFonts w:ascii="Verdana" w:hAnsi="Verdana"/>
        </w:rPr>
        <w:t>Az összegzések lényege, hogy nem kilistázzuk a sorokat, hanem valamilyen műveletet végzünk rajtuk (megszámlálás, összegzés, …) és az eredményt íratjuk ki egy sorban.</w:t>
      </w:r>
    </w:p>
    <w:p w14:paraId="627B3A08" w14:textId="77777777" w:rsidR="00134D1A" w:rsidRDefault="00134D1A" w:rsidP="00134D1A">
      <w:pPr>
        <w:pStyle w:val="Cmsor2"/>
        <w:rPr>
          <w:rFonts w:ascii="Verdana" w:hAnsi="Verdana"/>
        </w:rPr>
      </w:pPr>
      <w:r>
        <w:rPr>
          <w:rFonts w:ascii="Verdana" w:hAnsi="Verdana"/>
        </w:rPr>
        <w:t>C</w:t>
      </w:r>
      <w:r w:rsidRPr="00FC25A9">
        <w:rPr>
          <w:rFonts w:ascii="Verdana" w:hAnsi="Verdana"/>
        </w:rPr>
        <w:t xml:space="preserve">. </w:t>
      </w:r>
      <w:r>
        <w:rPr>
          <w:rFonts w:ascii="Verdana" w:hAnsi="Verdana"/>
        </w:rPr>
        <w:t>Megoldások</w:t>
      </w:r>
    </w:p>
    <w:p w14:paraId="2C6E2F3B" w14:textId="77777777" w:rsidR="00134D1A" w:rsidRPr="00134D1A" w:rsidRDefault="00F8481D" w:rsidP="00134D1A">
      <w:pPr>
        <w:pStyle w:val="Szvegtrzs"/>
      </w:pPr>
      <w:r>
        <w:t xml:space="preserve">Ellenőrizd </w:t>
      </w:r>
      <w:r w:rsidR="00134D1A">
        <w:t>a megoldásokat!</w:t>
      </w:r>
    </w:p>
    <w:p w14:paraId="1A16BA9C" w14:textId="77777777" w:rsidR="00134D1A" w:rsidRPr="00134D1A" w:rsidRDefault="00134D1A" w:rsidP="00134D1A">
      <w:pPr>
        <w:pStyle w:val="Szvegtrzs"/>
        <w:numPr>
          <w:ilvl w:val="0"/>
          <w:numId w:val="29"/>
        </w:numPr>
        <w:ind w:left="426"/>
        <w:rPr>
          <w:rFonts w:ascii="Verdana" w:hAnsi="Verdana"/>
        </w:rPr>
      </w:pPr>
      <w:r w:rsidRPr="00134D1A">
        <w:rPr>
          <w:rFonts w:ascii="Verdana" w:hAnsi="Verdana"/>
        </w:rPr>
        <w:t>Készíts lekérdezést, amely megmutatja a New Yorkban született színészek nevét, születési idejét és filmjeinek számát, születési idejük sorrendjében!</w:t>
      </w:r>
    </w:p>
    <w:p w14:paraId="7501B3C8" w14:textId="77777777" w:rsidR="00134D1A" w:rsidRPr="002D1BF6" w:rsidRDefault="00134D1A" w:rsidP="002D1BF6">
      <w:pPr>
        <w:pStyle w:val="parancs"/>
        <w:ind w:left="426"/>
      </w:pPr>
      <w:r w:rsidRPr="002D1BF6">
        <w:t>SELECT Nev,</w:t>
      </w:r>
      <w:r w:rsidR="002D1BF6" w:rsidRPr="002D1BF6">
        <w:t xml:space="preserve"> </w:t>
      </w:r>
      <w:r w:rsidRPr="002D1BF6">
        <w:t>Szulido,</w:t>
      </w:r>
      <w:r w:rsidR="00DD0D8B">
        <w:t xml:space="preserve"> </w:t>
      </w:r>
      <w:r w:rsidRPr="002D1BF6">
        <w:t xml:space="preserve">Filmszam FROM szineszek </w:t>
      </w:r>
      <w:r w:rsidR="002D1BF6" w:rsidRPr="002D1BF6">
        <w:br/>
      </w:r>
      <w:r w:rsidRPr="002D1BF6">
        <w:t xml:space="preserve">WHERE Szulhely='New York' </w:t>
      </w:r>
      <w:r w:rsidR="002D1BF6" w:rsidRPr="002D1BF6">
        <w:br/>
      </w:r>
      <w:r w:rsidRPr="002D1BF6">
        <w:t>ORDER BY Szulido;</w:t>
      </w:r>
    </w:p>
    <w:p w14:paraId="5D5AF9F0" w14:textId="77777777" w:rsidR="00134D1A" w:rsidRPr="00134D1A" w:rsidRDefault="00134D1A" w:rsidP="00134D1A">
      <w:pPr>
        <w:pStyle w:val="Szvegtrzs"/>
        <w:numPr>
          <w:ilvl w:val="0"/>
          <w:numId w:val="29"/>
        </w:numPr>
        <w:ind w:left="426"/>
        <w:rPr>
          <w:rFonts w:ascii="Verdana" w:hAnsi="Verdana"/>
        </w:rPr>
      </w:pPr>
      <w:r w:rsidRPr="00134D1A">
        <w:rPr>
          <w:rFonts w:ascii="Verdana" w:hAnsi="Verdana"/>
        </w:rPr>
        <w:t>Készíts lekérdezést, amely kigyűjti az összes színésznőt, valamint azokat a férfi színészeket, akiknek több, mint 60 filmjét tartalmazza az adatbázis! Az eredmény a név, a nem és a filmszám mezőket jelenítse meg, nem és azon belül filmszám szerint növekvő sorrendben!</w:t>
      </w:r>
    </w:p>
    <w:p w14:paraId="063356D0" w14:textId="77777777" w:rsidR="00134D1A" w:rsidRPr="002D1BF6" w:rsidRDefault="002D1BF6" w:rsidP="002D1BF6">
      <w:pPr>
        <w:pStyle w:val="parancs"/>
        <w:ind w:left="426"/>
      </w:pPr>
      <w:r w:rsidRPr="002D1BF6">
        <w:t xml:space="preserve">SELECT Nev, Nem, Filmszam FROM szineszek </w:t>
      </w:r>
      <w:r w:rsidRPr="002D1BF6">
        <w:br/>
        <w:t xml:space="preserve">WHERE Nem='n' OR (Nem='f' AND Filmszam&gt;60) </w:t>
      </w:r>
      <w:r w:rsidRPr="002D1BF6">
        <w:br/>
        <w:t>ORDER BY Nem, Filmszam;</w:t>
      </w:r>
    </w:p>
    <w:p w14:paraId="7A962F3E" w14:textId="77777777" w:rsidR="00134D1A" w:rsidRPr="00134D1A" w:rsidRDefault="00134D1A" w:rsidP="00134D1A">
      <w:pPr>
        <w:pStyle w:val="Szvegtrzs"/>
        <w:numPr>
          <w:ilvl w:val="0"/>
          <w:numId w:val="29"/>
        </w:numPr>
        <w:ind w:left="426"/>
        <w:rPr>
          <w:rFonts w:ascii="Verdana" w:hAnsi="Verdana"/>
        </w:rPr>
      </w:pPr>
      <w:r w:rsidRPr="00134D1A">
        <w:rPr>
          <w:rFonts w:ascii="Verdana" w:hAnsi="Verdana"/>
        </w:rPr>
        <w:t xml:space="preserve">Mely országok szerepelnek a táblában? </w:t>
      </w:r>
      <w:r w:rsidR="00FB535B" w:rsidRPr="00134D1A">
        <w:rPr>
          <w:rFonts w:ascii="Verdana" w:hAnsi="Verdana"/>
        </w:rPr>
        <w:t>Mindegyiket</w:t>
      </w:r>
      <w:r w:rsidRPr="00134D1A">
        <w:rPr>
          <w:rFonts w:ascii="Verdana" w:hAnsi="Verdana"/>
        </w:rPr>
        <w:t xml:space="preserve"> csak egyszer írasd ki, ABC rendben!</w:t>
      </w:r>
    </w:p>
    <w:p w14:paraId="6E9F5AE0" w14:textId="77777777" w:rsidR="00134D1A" w:rsidRPr="002D1BF6" w:rsidRDefault="002D1BF6" w:rsidP="002D1BF6">
      <w:pPr>
        <w:pStyle w:val="parancs"/>
        <w:ind w:left="426"/>
      </w:pPr>
      <w:r w:rsidRPr="002D1BF6">
        <w:t>SELECT DISTINCT Szulorsz FROM szineszek ORDER BY Szulorsz;</w:t>
      </w:r>
    </w:p>
    <w:p w14:paraId="726E3F3B" w14:textId="77777777" w:rsidR="00134D1A" w:rsidRPr="00134D1A" w:rsidRDefault="00134D1A" w:rsidP="00134D1A">
      <w:pPr>
        <w:pStyle w:val="Szvegtrzs"/>
        <w:numPr>
          <w:ilvl w:val="0"/>
          <w:numId w:val="29"/>
        </w:numPr>
        <w:ind w:left="426"/>
        <w:rPr>
          <w:rFonts w:ascii="Verdana" w:hAnsi="Verdana"/>
        </w:rPr>
      </w:pPr>
      <w:r w:rsidRPr="00134D1A">
        <w:rPr>
          <w:rFonts w:ascii="Verdana" w:hAnsi="Verdana"/>
        </w:rPr>
        <w:t>Készíts lekérdezést, amely megmutatja, ki az adatbázis legfiatalabb színésze azok közül, akik nem az Egyesült Államokban (USA) születtek! Az is jelenjen meg, hogy melyik településen és mikor született!</w:t>
      </w:r>
    </w:p>
    <w:p w14:paraId="0A7C9E04" w14:textId="77777777" w:rsidR="00134D1A" w:rsidRPr="002D1BF6" w:rsidRDefault="002D1BF6" w:rsidP="002D1BF6">
      <w:pPr>
        <w:pStyle w:val="parancs"/>
        <w:ind w:left="426"/>
      </w:pPr>
      <w:r w:rsidRPr="002D1BF6">
        <w:t xml:space="preserve">SELECT Nev,Szulhely,Szulido FROM szineszek </w:t>
      </w:r>
      <w:r>
        <w:br/>
      </w:r>
      <w:r w:rsidRPr="002D1BF6">
        <w:t>WHERE Szulorsz</w:t>
      </w:r>
      <w:r>
        <w:t>&lt;&gt;</w:t>
      </w:r>
      <w:r w:rsidRPr="002D1BF6">
        <w:t>'USA' ORDER BY Szulido DESC LIMIT 1;</w:t>
      </w:r>
    </w:p>
    <w:p w14:paraId="69C6C25D" w14:textId="77777777" w:rsidR="00134D1A" w:rsidRDefault="00134D1A" w:rsidP="00134D1A">
      <w:pPr>
        <w:pStyle w:val="Szvegtrzs"/>
        <w:numPr>
          <w:ilvl w:val="0"/>
          <w:numId w:val="29"/>
        </w:numPr>
        <w:ind w:left="426"/>
        <w:rPr>
          <w:rFonts w:ascii="Verdana" w:hAnsi="Verdana"/>
        </w:rPr>
      </w:pPr>
      <w:r w:rsidRPr="00134D1A">
        <w:rPr>
          <w:rFonts w:ascii="Verdana" w:hAnsi="Verdana"/>
        </w:rPr>
        <w:t>Készíts lekérdezést, amely megmutatja, hogy melyik településen született legalább két színész a táblában szereplők közül! Az eredmény a színészek száma szerint csökkenő sorrendben jelenjen meg!</w:t>
      </w:r>
    </w:p>
    <w:p w14:paraId="091B4B7F" w14:textId="77777777" w:rsidR="002D1BF6" w:rsidRPr="002D1BF6" w:rsidRDefault="002D1BF6" w:rsidP="002D1BF6">
      <w:pPr>
        <w:pStyle w:val="parancs"/>
        <w:ind w:left="426"/>
      </w:pPr>
      <w:r w:rsidRPr="002D1BF6">
        <w:t>SELECT Szulhely,</w:t>
      </w:r>
      <w:r>
        <w:t xml:space="preserve"> </w:t>
      </w:r>
      <w:r w:rsidRPr="002D1BF6">
        <w:t>COUNT(*) AS Db FROM szineszek</w:t>
      </w:r>
      <w:r>
        <w:br/>
      </w:r>
      <w:r w:rsidRPr="002D1BF6">
        <w:t xml:space="preserve">GROUP BY Szulhely </w:t>
      </w:r>
      <w:r>
        <w:br/>
      </w:r>
      <w:r w:rsidRPr="002D1BF6">
        <w:t>HAVING Db</w:t>
      </w:r>
      <w:r>
        <w:t xml:space="preserve"> </w:t>
      </w:r>
      <w:r w:rsidRPr="002D1BF6">
        <w:t>&gt;</w:t>
      </w:r>
      <w:r>
        <w:t xml:space="preserve"> </w:t>
      </w:r>
      <w:r w:rsidRPr="002D1BF6">
        <w:t xml:space="preserve">1 </w:t>
      </w:r>
      <w:r>
        <w:br/>
      </w:r>
      <w:r w:rsidRPr="002D1BF6">
        <w:t>ORDER BY Db DESC;</w:t>
      </w:r>
    </w:p>
    <w:p w14:paraId="772BF537" w14:textId="77777777" w:rsidR="002D1BF6" w:rsidRPr="00FC25A9" w:rsidRDefault="002D1BF6" w:rsidP="002D1BF6"/>
    <w:p w14:paraId="6C6B3404" w14:textId="77777777" w:rsidR="00F3452A" w:rsidRPr="00FC25A9" w:rsidRDefault="0017214C" w:rsidP="00F3452A">
      <w:pPr>
        <w:pStyle w:val="Cmsor2"/>
        <w:rPr>
          <w:rFonts w:ascii="Verdana" w:hAnsi="Verdana"/>
        </w:rPr>
      </w:pPr>
      <w:r>
        <w:rPr>
          <w:rFonts w:ascii="Verdana" w:hAnsi="Verdana"/>
        </w:rPr>
        <w:t>D</w:t>
      </w:r>
      <w:r w:rsidR="00F3452A" w:rsidRPr="00FC25A9">
        <w:rPr>
          <w:rFonts w:ascii="Verdana" w:hAnsi="Verdana"/>
        </w:rPr>
        <w:t xml:space="preserve">. </w:t>
      </w:r>
      <w:r>
        <w:rPr>
          <w:rFonts w:ascii="Verdana" w:hAnsi="Verdana"/>
        </w:rPr>
        <w:t>Segédlekérdezés</w:t>
      </w:r>
    </w:p>
    <w:p w14:paraId="67B7732A" w14:textId="77777777" w:rsidR="0017214C" w:rsidRDefault="0017214C" w:rsidP="00400F39">
      <w:pPr>
        <w:pStyle w:val="Szvegtrzs"/>
        <w:rPr>
          <w:rFonts w:ascii="Verdana" w:hAnsi="Verdana"/>
        </w:rPr>
      </w:pPr>
      <w:r>
        <w:rPr>
          <w:rFonts w:ascii="Verdana" w:hAnsi="Verdana"/>
        </w:rPr>
        <w:t xml:space="preserve">Az utolsó feladatban azt kell meghatározni, hogy </w:t>
      </w:r>
      <w:r w:rsidR="0097106E" w:rsidRPr="0097106E">
        <w:rPr>
          <w:rFonts w:ascii="Verdana" w:hAnsi="Verdana"/>
        </w:rPr>
        <w:t>kik születtek ugyanabban az országban, mint Grace Kelly</w:t>
      </w:r>
      <w:r w:rsidR="0097106E">
        <w:rPr>
          <w:rFonts w:ascii="Verdana" w:hAnsi="Verdana"/>
        </w:rPr>
        <w:t>.</w:t>
      </w:r>
      <w:r w:rsidR="00D40FD2">
        <w:rPr>
          <w:rFonts w:ascii="Verdana" w:hAnsi="Verdana"/>
        </w:rPr>
        <w:t xml:space="preserve"> (Vigyázat! Az adatbázisban a </w:t>
      </w:r>
      <w:r w:rsidR="00FA51DC">
        <w:rPr>
          <w:rFonts w:ascii="Verdana" w:hAnsi="Verdana"/>
        </w:rPr>
        <w:t>vezeték és a kereszt</w:t>
      </w:r>
      <w:r w:rsidR="00D40FD2">
        <w:rPr>
          <w:rFonts w:ascii="Verdana" w:hAnsi="Verdana"/>
        </w:rPr>
        <w:t>név fordított sorrendben van! Mindig érdemes megnézni az adatokat!)</w:t>
      </w:r>
    </w:p>
    <w:p w14:paraId="03C9F9E3" w14:textId="77777777" w:rsidR="0097106E" w:rsidRDefault="0097106E" w:rsidP="00400F39">
      <w:pPr>
        <w:pStyle w:val="Szvegtrzs"/>
        <w:rPr>
          <w:rFonts w:ascii="Verdana" w:hAnsi="Verdana"/>
        </w:rPr>
      </w:pPr>
      <w:r>
        <w:rPr>
          <w:rFonts w:ascii="Verdana" w:hAnsi="Verdana"/>
        </w:rPr>
        <w:t>Ehhez először azt kell meghatározni, hogy hol született Grace Kelly. Ezt a következő lekérdezés</w:t>
      </w:r>
      <w:r w:rsidR="00FB535B">
        <w:rPr>
          <w:rFonts w:ascii="Verdana" w:hAnsi="Verdana"/>
        </w:rPr>
        <w:t>s</w:t>
      </w:r>
      <w:r>
        <w:rPr>
          <w:rFonts w:ascii="Verdana" w:hAnsi="Verdana"/>
        </w:rPr>
        <w:t>el teheted meg (ez lesz majd a segédlekérdezés):</w:t>
      </w:r>
    </w:p>
    <w:p w14:paraId="768434F4" w14:textId="77777777" w:rsidR="0097106E" w:rsidRPr="0097106E" w:rsidRDefault="0097106E" w:rsidP="00FB535B">
      <w:pPr>
        <w:pStyle w:val="parancs"/>
      </w:pPr>
      <w:r w:rsidRPr="0097106E">
        <w:t>SELECT Szulorsz FROM szineszek WHERE Nev='Kelly Grace'</w:t>
      </w:r>
      <w:r>
        <w:t>;</w:t>
      </w:r>
    </w:p>
    <w:p w14:paraId="48F07D62" w14:textId="77777777" w:rsidR="0097106E" w:rsidRDefault="0097106E" w:rsidP="00400F39">
      <w:pPr>
        <w:pStyle w:val="Szvegtrzs"/>
        <w:rPr>
          <w:rFonts w:ascii="Verdana" w:hAnsi="Verdana"/>
        </w:rPr>
      </w:pPr>
      <w:r>
        <w:rPr>
          <w:rFonts w:ascii="Verdana" w:hAnsi="Verdana"/>
        </w:rPr>
        <w:t>Próbáld ki! A lekérdezés eredménye egy ország, ezt kell majd összehasonlítani a másik lekérdezés feltételében. Ehhez egyszerűen zárójelbe kell tenni a segédlekérdezést így:</w:t>
      </w:r>
    </w:p>
    <w:p w14:paraId="4D070579" w14:textId="77777777" w:rsidR="0097106E" w:rsidRPr="0097106E" w:rsidRDefault="0097106E" w:rsidP="00FB535B">
      <w:pPr>
        <w:pStyle w:val="parancs"/>
      </w:pPr>
      <w:r w:rsidRPr="0097106E">
        <w:t xml:space="preserve">SELECT Nev FROM szineszek </w:t>
      </w:r>
      <w:r w:rsidRPr="0097106E">
        <w:br/>
        <w:t>WHERE Szulorsz = (SELECT Szulorsz FROM szineszek WHERE Nev='Kelly Grace');</w:t>
      </w:r>
    </w:p>
    <w:p w14:paraId="2169C9E0" w14:textId="77777777" w:rsidR="0097106E" w:rsidRDefault="0097106E" w:rsidP="00400F39">
      <w:pPr>
        <w:pStyle w:val="Szvegtrzs"/>
        <w:rPr>
          <w:rFonts w:ascii="Verdana" w:hAnsi="Verdana"/>
        </w:rPr>
      </w:pPr>
      <w:r>
        <w:rPr>
          <w:rFonts w:ascii="Verdana" w:hAnsi="Verdana"/>
        </w:rPr>
        <w:t>Futtasd le!</w:t>
      </w:r>
    </w:p>
    <w:p w14:paraId="727264D2" w14:textId="24F0B04F" w:rsidR="0097106E" w:rsidRDefault="0097106E" w:rsidP="00400F39">
      <w:pPr>
        <w:pStyle w:val="Szvegtrzs"/>
        <w:rPr>
          <w:rFonts w:ascii="Verdana" w:hAnsi="Verdana"/>
        </w:rPr>
      </w:pPr>
      <w:r>
        <w:rPr>
          <w:rFonts w:ascii="Verdana" w:hAnsi="Verdana"/>
        </w:rPr>
        <w:t xml:space="preserve">Az összehasonlításban a többi relációs jelet (&lt;, &gt;, …) is használhattuk volna. </w:t>
      </w:r>
    </w:p>
    <w:p w14:paraId="40A89407" w14:textId="4EA655FA" w:rsidR="002D380D" w:rsidRDefault="002D380D" w:rsidP="00400F39">
      <w:pPr>
        <w:pStyle w:val="Szvegtrzs"/>
        <w:rPr>
          <w:rFonts w:ascii="Verdana" w:hAnsi="Verdana"/>
        </w:rPr>
      </w:pPr>
      <w:r>
        <w:t xml:space="preserve">Másold ezt a lekérdezést is a </w:t>
      </w:r>
      <w:r w:rsidRPr="0032252B">
        <w:rPr>
          <w:i/>
          <w:iCs/>
        </w:rPr>
        <w:t>megoldas.sql</w:t>
      </w:r>
      <w:r>
        <w:t xml:space="preserve"> fájlba</w:t>
      </w:r>
      <w:r w:rsidR="0092398F">
        <w:t>!</w:t>
      </w:r>
      <w:bookmarkStart w:id="0" w:name="_GoBack"/>
      <w:bookmarkEnd w:id="0"/>
      <w:r>
        <w:t xml:space="preserve"> </w:t>
      </w:r>
      <w:r w:rsidR="0092398F">
        <w:t xml:space="preserve">Ezt </w:t>
      </w:r>
      <w:r>
        <w:t>a fájlt kel beadnod.</w:t>
      </w:r>
    </w:p>
    <w:sectPr w:rsidR="002D38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750">
      <wne:acd wne:acdName="acd0"/>
    </wne:keymap>
  </wne:keymaps>
  <wne:toolbars>
    <wne:acdManifest>
      <wne:acdEntry wne:acdName="acd0"/>
    </wne:acdManifest>
  </wne:toolbars>
  <wne:acds>
    <wne:acd wne:argValue="AgBwAGEAcgBhAG4AYwBzAA==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Számozás 1"/>
    <w:lvl w:ilvl="0">
      <w:start w:val="19"/>
      <w:numFmt w:val="decimal"/>
      <w:lvlText w:val=" %1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1">
      <w:start w:val="5"/>
      <w:numFmt w:val="decimal"/>
      <w:lvlText w:val=" %1.%2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3">
      <w:start w:val="1"/>
      <w:numFmt w:val="decimal"/>
      <w:lvlText w:val=" %1.%2.%3.%4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4">
      <w:start w:val="1"/>
      <w:numFmt w:val="decimal"/>
      <w:lvlText w:val=" %1.%2.%3.%4.%5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5">
      <w:start w:val="1"/>
      <w:numFmt w:val="decimal"/>
      <w:lvlText w:val=" %1.%2.%3.%4.%5.%6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6">
      <w:start w:val="1"/>
      <w:numFmt w:val="decimal"/>
      <w:lvlText w:val=" %1.%2.%3.%4.%5.%6.%7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7">
      <w:start w:val="1"/>
      <w:numFmt w:val="decimal"/>
      <w:lvlText w:val=" %1.%2.%3.%4.%5.%6.%7.%8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8">
      <w:start w:val="1"/>
      <w:numFmt w:val="decimal"/>
      <w:lvlText w:val=" %1.%2.%3.%4.%5.%6.%7.%8.%9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/>
        <w:color w:val="000000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pStyle w:val="Cmsor1"/>
      <w:lvlText w:val=""/>
      <w:lvlJc w:val="left"/>
      <w:pPr>
        <w:tabs>
          <w:tab w:val="num" w:pos="283"/>
        </w:tabs>
        <w:ind w:left="283" w:hanging="283"/>
      </w:pPr>
      <w:rPr>
        <w:rFonts w:ascii="Wingdings" w:hAnsi="Wingdings" w:cs="OpenSymbol"/>
      </w:rPr>
    </w:lvl>
    <w:lvl w:ilvl="1">
      <w:start w:val="1"/>
      <w:numFmt w:val="bullet"/>
      <w:lvlText w:val=""/>
      <w:lvlJc w:val="left"/>
      <w:pPr>
        <w:tabs>
          <w:tab w:val="num" w:pos="566"/>
        </w:tabs>
        <w:ind w:left="566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849"/>
        </w:tabs>
        <w:ind w:left="849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132"/>
        </w:tabs>
        <w:ind w:left="1132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1415"/>
        </w:tabs>
        <w:ind w:left="141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1698"/>
        </w:tabs>
        <w:ind w:left="1698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1981"/>
        </w:tabs>
        <w:ind w:left="1981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2264"/>
        </w:tabs>
        <w:ind w:left="2264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2547"/>
        </w:tabs>
        <w:ind w:left="2547" w:hanging="283"/>
      </w:pPr>
      <w:rPr>
        <w:rFonts w:ascii="Symbol" w:hAnsi="Symbol" w:cs="OpenSymbol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/>
        <w:color w:val="000000"/>
      </w:r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/>
        <w:color w:val="000000"/>
      </w:rPr>
    </w:lvl>
  </w:abstractNum>
  <w:abstractNum w:abstractNumId="5" w15:restartNumberingAfterBreak="0">
    <w:nsid w:val="0D0356DD"/>
    <w:multiLevelType w:val="hybridMultilevel"/>
    <w:tmpl w:val="4A5868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754A1"/>
    <w:multiLevelType w:val="hybridMultilevel"/>
    <w:tmpl w:val="D15C63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E807AD"/>
    <w:multiLevelType w:val="hybridMultilevel"/>
    <w:tmpl w:val="616612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012FCF"/>
    <w:multiLevelType w:val="hybridMultilevel"/>
    <w:tmpl w:val="992E16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70B3C"/>
    <w:multiLevelType w:val="hybridMultilevel"/>
    <w:tmpl w:val="F300DA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D511FE"/>
    <w:multiLevelType w:val="hybridMultilevel"/>
    <w:tmpl w:val="F66AFDD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FF185E"/>
    <w:multiLevelType w:val="hybridMultilevel"/>
    <w:tmpl w:val="A50416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5D00BE"/>
    <w:multiLevelType w:val="hybridMultilevel"/>
    <w:tmpl w:val="D15C63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E271B"/>
    <w:multiLevelType w:val="hybridMultilevel"/>
    <w:tmpl w:val="6A1C0F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155F5"/>
    <w:multiLevelType w:val="hybridMultilevel"/>
    <w:tmpl w:val="658038C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5645CE"/>
    <w:multiLevelType w:val="hybridMultilevel"/>
    <w:tmpl w:val="8200D1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4A1EC4"/>
    <w:multiLevelType w:val="hybridMultilevel"/>
    <w:tmpl w:val="7AB632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5121DA"/>
    <w:multiLevelType w:val="hybridMultilevel"/>
    <w:tmpl w:val="BC70B8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CD5135"/>
    <w:multiLevelType w:val="hybridMultilevel"/>
    <w:tmpl w:val="658038C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E5724E"/>
    <w:multiLevelType w:val="hybridMultilevel"/>
    <w:tmpl w:val="4D8423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065E69"/>
    <w:multiLevelType w:val="hybridMultilevel"/>
    <w:tmpl w:val="D15C63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A171D8"/>
    <w:multiLevelType w:val="hybridMultilevel"/>
    <w:tmpl w:val="61C0569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BB6964"/>
    <w:multiLevelType w:val="hybridMultilevel"/>
    <w:tmpl w:val="DBDE82E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693C3C"/>
    <w:multiLevelType w:val="hybridMultilevel"/>
    <w:tmpl w:val="24542B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303140"/>
    <w:multiLevelType w:val="hybridMultilevel"/>
    <w:tmpl w:val="67C426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172A3"/>
    <w:multiLevelType w:val="hybridMultilevel"/>
    <w:tmpl w:val="4CB428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9D0542"/>
    <w:multiLevelType w:val="hybridMultilevel"/>
    <w:tmpl w:val="CC3A6A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6B7EE7"/>
    <w:multiLevelType w:val="hybridMultilevel"/>
    <w:tmpl w:val="4CF6DD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0"/>
  </w:num>
  <w:num w:numId="8">
    <w:abstractNumId w:val="12"/>
  </w:num>
  <w:num w:numId="9">
    <w:abstractNumId w:val="24"/>
  </w:num>
  <w:num w:numId="10">
    <w:abstractNumId w:val="26"/>
  </w:num>
  <w:num w:numId="11">
    <w:abstractNumId w:val="5"/>
  </w:num>
  <w:num w:numId="12">
    <w:abstractNumId w:val="28"/>
  </w:num>
  <w:num w:numId="13">
    <w:abstractNumId w:val="15"/>
  </w:num>
  <w:num w:numId="14">
    <w:abstractNumId w:val="8"/>
  </w:num>
  <w:num w:numId="15">
    <w:abstractNumId w:val="21"/>
  </w:num>
  <w:num w:numId="16">
    <w:abstractNumId w:val="17"/>
  </w:num>
  <w:num w:numId="17">
    <w:abstractNumId w:val="16"/>
  </w:num>
  <w:num w:numId="18">
    <w:abstractNumId w:val="10"/>
  </w:num>
  <w:num w:numId="19">
    <w:abstractNumId w:val="9"/>
  </w:num>
  <w:num w:numId="20">
    <w:abstractNumId w:val="11"/>
  </w:num>
  <w:num w:numId="21">
    <w:abstractNumId w:val="25"/>
  </w:num>
  <w:num w:numId="22">
    <w:abstractNumId w:val="7"/>
  </w:num>
  <w:num w:numId="23">
    <w:abstractNumId w:val="13"/>
  </w:num>
  <w:num w:numId="24">
    <w:abstractNumId w:val="19"/>
  </w:num>
  <w:num w:numId="25">
    <w:abstractNumId w:val="27"/>
  </w:num>
  <w:num w:numId="26">
    <w:abstractNumId w:val="22"/>
  </w:num>
  <w:num w:numId="27">
    <w:abstractNumId w:val="23"/>
  </w:num>
  <w:num w:numId="28">
    <w:abstractNumId w:val="14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666"/>
    <w:rsid w:val="00001A83"/>
    <w:rsid w:val="00006FD7"/>
    <w:rsid w:val="00024B08"/>
    <w:rsid w:val="00034DD7"/>
    <w:rsid w:val="00042144"/>
    <w:rsid w:val="00053454"/>
    <w:rsid w:val="0006272E"/>
    <w:rsid w:val="00070B19"/>
    <w:rsid w:val="000A7F88"/>
    <w:rsid w:val="000B6595"/>
    <w:rsid w:val="000C2DA3"/>
    <w:rsid w:val="000C2E49"/>
    <w:rsid w:val="000D5E20"/>
    <w:rsid w:val="000E3CB8"/>
    <w:rsid w:val="000E550C"/>
    <w:rsid w:val="0011396A"/>
    <w:rsid w:val="00116460"/>
    <w:rsid w:val="00125F33"/>
    <w:rsid w:val="00134D1A"/>
    <w:rsid w:val="00150901"/>
    <w:rsid w:val="00153FDD"/>
    <w:rsid w:val="001657CA"/>
    <w:rsid w:val="0017214C"/>
    <w:rsid w:val="001A3476"/>
    <w:rsid w:val="001A35C5"/>
    <w:rsid w:val="001A383F"/>
    <w:rsid w:val="001A390D"/>
    <w:rsid w:val="001A41E6"/>
    <w:rsid w:val="001B1CF2"/>
    <w:rsid w:val="001C61D8"/>
    <w:rsid w:val="001D6319"/>
    <w:rsid w:val="001E4F91"/>
    <w:rsid w:val="001F3991"/>
    <w:rsid w:val="002047E7"/>
    <w:rsid w:val="00207F80"/>
    <w:rsid w:val="00211446"/>
    <w:rsid w:val="00211CE0"/>
    <w:rsid w:val="00222C6D"/>
    <w:rsid w:val="00247696"/>
    <w:rsid w:val="0024777D"/>
    <w:rsid w:val="002527CE"/>
    <w:rsid w:val="00252CD7"/>
    <w:rsid w:val="0025301D"/>
    <w:rsid w:val="0025796F"/>
    <w:rsid w:val="00271DA8"/>
    <w:rsid w:val="00274546"/>
    <w:rsid w:val="00274C13"/>
    <w:rsid w:val="00290FC6"/>
    <w:rsid w:val="00292081"/>
    <w:rsid w:val="00297E8F"/>
    <w:rsid w:val="00297F23"/>
    <w:rsid w:val="002A14FD"/>
    <w:rsid w:val="002A6E1F"/>
    <w:rsid w:val="002B0B84"/>
    <w:rsid w:val="002B16A8"/>
    <w:rsid w:val="002B6EF6"/>
    <w:rsid w:val="002C22B8"/>
    <w:rsid w:val="002D1BF6"/>
    <w:rsid w:val="002D380D"/>
    <w:rsid w:val="002D5DA9"/>
    <w:rsid w:val="002E105A"/>
    <w:rsid w:val="002E58A4"/>
    <w:rsid w:val="002E7166"/>
    <w:rsid w:val="0031712C"/>
    <w:rsid w:val="0032252B"/>
    <w:rsid w:val="003243B7"/>
    <w:rsid w:val="0032751C"/>
    <w:rsid w:val="00336C52"/>
    <w:rsid w:val="00350288"/>
    <w:rsid w:val="00350F78"/>
    <w:rsid w:val="00360244"/>
    <w:rsid w:val="00366C42"/>
    <w:rsid w:val="00386030"/>
    <w:rsid w:val="00387B3A"/>
    <w:rsid w:val="003954D5"/>
    <w:rsid w:val="003A0FC0"/>
    <w:rsid w:val="003A252C"/>
    <w:rsid w:val="003A5CAB"/>
    <w:rsid w:val="003B27D1"/>
    <w:rsid w:val="003B690F"/>
    <w:rsid w:val="003B724C"/>
    <w:rsid w:val="003D02BD"/>
    <w:rsid w:val="003D3110"/>
    <w:rsid w:val="003D391F"/>
    <w:rsid w:val="003D4F8C"/>
    <w:rsid w:val="003E2C9C"/>
    <w:rsid w:val="003E3995"/>
    <w:rsid w:val="003F2492"/>
    <w:rsid w:val="003F410F"/>
    <w:rsid w:val="003F5179"/>
    <w:rsid w:val="00400F39"/>
    <w:rsid w:val="00407D19"/>
    <w:rsid w:val="004108CA"/>
    <w:rsid w:val="00413229"/>
    <w:rsid w:val="00413D57"/>
    <w:rsid w:val="00427484"/>
    <w:rsid w:val="004274F2"/>
    <w:rsid w:val="004379D8"/>
    <w:rsid w:val="00446924"/>
    <w:rsid w:val="00462FBF"/>
    <w:rsid w:val="004854CF"/>
    <w:rsid w:val="004A2614"/>
    <w:rsid w:val="004A60C8"/>
    <w:rsid w:val="004A6B9B"/>
    <w:rsid w:val="004B1F44"/>
    <w:rsid w:val="004C4841"/>
    <w:rsid w:val="004D33D5"/>
    <w:rsid w:val="004E034B"/>
    <w:rsid w:val="004E4EEB"/>
    <w:rsid w:val="004E6215"/>
    <w:rsid w:val="004F38F3"/>
    <w:rsid w:val="004F67C6"/>
    <w:rsid w:val="005051C6"/>
    <w:rsid w:val="0051282E"/>
    <w:rsid w:val="00526610"/>
    <w:rsid w:val="00527585"/>
    <w:rsid w:val="0053249B"/>
    <w:rsid w:val="00532B77"/>
    <w:rsid w:val="00547D13"/>
    <w:rsid w:val="005515E0"/>
    <w:rsid w:val="00551A7A"/>
    <w:rsid w:val="00557F56"/>
    <w:rsid w:val="005622EB"/>
    <w:rsid w:val="00573096"/>
    <w:rsid w:val="00583E8A"/>
    <w:rsid w:val="0059246D"/>
    <w:rsid w:val="005A50BF"/>
    <w:rsid w:val="005B02BC"/>
    <w:rsid w:val="005C066B"/>
    <w:rsid w:val="005C3AFE"/>
    <w:rsid w:val="005C3E9A"/>
    <w:rsid w:val="005D1245"/>
    <w:rsid w:val="005E4CCC"/>
    <w:rsid w:val="005E6A78"/>
    <w:rsid w:val="005F1D78"/>
    <w:rsid w:val="00615674"/>
    <w:rsid w:val="0062478B"/>
    <w:rsid w:val="00634D28"/>
    <w:rsid w:val="00640132"/>
    <w:rsid w:val="00641E2E"/>
    <w:rsid w:val="006442BA"/>
    <w:rsid w:val="0064672D"/>
    <w:rsid w:val="006534FA"/>
    <w:rsid w:val="00662EB5"/>
    <w:rsid w:val="006641EF"/>
    <w:rsid w:val="00664361"/>
    <w:rsid w:val="0067062A"/>
    <w:rsid w:val="00680DC6"/>
    <w:rsid w:val="006815E6"/>
    <w:rsid w:val="0069236A"/>
    <w:rsid w:val="006A6E16"/>
    <w:rsid w:val="006B2CA6"/>
    <w:rsid w:val="006B34A5"/>
    <w:rsid w:val="006D4CA0"/>
    <w:rsid w:val="006D7DF5"/>
    <w:rsid w:val="006E0D4C"/>
    <w:rsid w:val="006E14F4"/>
    <w:rsid w:val="006E686F"/>
    <w:rsid w:val="006F7B9C"/>
    <w:rsid w:val="007156EF"/>
    <w:rsid w:val="0075217D"/>
    <w:rsid w:val="007533D0"/>
    <w:rsid w:val="007615E6"/>
    <w:rsid w:val="00762ABA"/>
    <w:rsid w:val="00777F52"/>
    <w:rsid w:val="007819CD"/>
    <w:rsid w:val="00784496"/>
    <w:rsid w:val="00786CF9"/>
    <w:rsid w:val="0079381C"/>
    <w:rsid w:val="007963C7"/>
    <w:rsid w:val="00797DB1"/>
    <w:rsid w:val="007A155C"/>
    <w:rsid w:val="007B6E2B"/>
    <w:rsid w:val="007C08D9"/>
    <w:rsid w:val="007C0A3D"/>
    <w:rsid w:val="007C6B76"/>
    <w:rsid w:val="007C6F11"/>
    <w:rsid w:val="007D2954"/>
    <w:rsid w:val="007D46FD"/>
    <w:rsid w:val="007E0C76"/>
    <w:rsid w:val="007E0E63"/>
    <w:rsid w:val="007F34B7"/>
    <w:rsid w:val="0080075C"/>
    <w:rsid w:val="0082436D"/>
    <w:rsid w:val="0082626C"/>
    <w:rsid w:val="00832CD6"/>
    <w:rsid w:val="0084438C"/>
    <w:rsid w:val="00864570"/>
    <w:rsid w:val="00876693"/>
    <w:rsid w:val="00890E00"/>
    <w:rsid w:val="00892745"/>
    <w:rsid w:val="008B2515"/>
    <w:rsid w:val="008B4E0B"/>
    <w:rsid w:val="008B58A5"/>
    <w:rsid w:val="008C2B0D"/>
    <w:rsid w:val="008C581C"/>
    <w:rsid w:val="008E33FE"/>
    <w:rsid w:val="008E507B"/>
    <w:rsid w:val="00901439"/>
    <w:rsid w:val="009061BD"/>
    <w:rsid w:val="0092398F"/>
    <w:rsid w:val="00930E38"/>
    <w:rsid w:val="00931FAC"/>
    <w:rsid w:val="009345A1"/>
    <w:rsid w:val="00951034"/>
    <w:rsid w:val="00970600"/>
    <w:rsid w:val="0097106E"/>
    <w:rsid w:val="00982329"/>
    <w:rsid w:val="009848B7"/>
    <w:rsid w:val="00986BC2"/>
    <w:rsid w:val="009958FF"/>
    <w:rsid w:val="009A5198"/>
    <w:rsid w:val="009A66E7"/>
    <w:rsid w:val="009B0D56"/>
    <w:rsid w:val="009F0933"/>
    <w:rsid w:val="009F09F1"/>
    <w:rsid w:val="009F4279"/>
    <w:rsid w:val="009F5DD4"/>
    <w:rsid w:val="00A00E8F"/>
    <w:rsid w:val="00A17A79"/>
    <w:rsid w:val="00A247A6"/>
    <w:rsid w:val="00A319B4"/>
    <w:rsid w:val="00A35576"/>
    <w:rsid w:val="00A427E9"/>
    <w:rsid w:val="00A6360C"/>
    <w:rsid w:val="00A707CC"/>
    <w:rsid w:val="00A86ED1"/>
    <w:rsid w:val="00A874BE"/>
    <w:rsid w:val="00A91043"/>
    <w:rsid w:val="00A95267"/>
    <w:rsid w:val="00A955FF"/>
    <w:rsid w:val="00A96196"/>
    <w:rsid w:val="00A9703B"/>
    <w:rsid w:val="00AB2736"/>
    <w:rsid w:val="00AB4BAC"/>
    <w:rsid w:val="00AB5B94"/>
    <w:rsid w:val="00AC03F3"/>
    <w:rsid w:val="00AC36CC"/>
    <w:rsid w:val="00AC709F"/>
    <w:rsid w:val="00AD0DFA"/>
    <w:rsid w:val="00AD4902"/>
    <w:rsid w:val="00AE2287"/>
    <w:rsid w:val="00AE3EBC"/>
    <w:rsid w:val="00AE4006"/>
    <w:rsid w:val="00AF26A5"/>
    <w:rsid w:val="00B02E9F"/>
    <w:rsid w:val="00B10822"/>
    <w:rsid w:val="00B3080F"/>
    <w:rsid w:val="00B378DF"/>
    <w:rsid w:val="00B42A61"/>
    <w:rsid w:val="00B43566"/>
    <w:rsid w:val="00B4776F"/>
    <w:rsid w:val="00B57BEB"/>
    <w:rsid w:val="00B629CE"/>
    <w:rsid w:val="00B63F7A"/>
    <w:rsid w:val="00B72A72"/>
    <w:rsid w:val="00B82B2E"/>
    <w:rsid w:val="00B83591"/>
    <w:rsid w:val="00BA55A9"/>
    <w:rsid w:val="00BA75C6"/>
    <w:rsid w:val="00BB2931"/>
    <w:rsid w:val="00BB2B9D"/>
    <w:rsid w:val="00BB4146"/>
    <w:rsid w:val="00BC2336"/>
    <w:rsid w:val="00BC47B3"/>
    <w:rsid w:val="00BD3D6C"/>
    <w:rsid w:val="00C06666"/>
    <w:rsid w:val="00C22C12"/>
    <w:rsid w:val="00C27B17"/>
    <w:rsid w:val="00C50CB7"/>
    <w:rsid w:val="00C65474"/>
    <w:rsid w:val="00C6785F"/>
    <w:rsid w:val="00C77A91"/>
    <w:rsid w:val="00C8212C"/>
    <w:rsid w:val="00C82943"/>
    <w:rsid w:val="00C85615"/>
    <w:rsid w:val="00C93F75"/>
    <w:rsid w:val="00CA6045"/>
    <w:rsid w:val="00CB1904"/>
    <w:rsid w:val="00CC1BC9"/>
    <w:rsid w:val="00CD41F9"/>
    <w:rsid w:val="00CD44FC"/>
    <w:rsid w:val="00CD5A64"/>
    <w:rsid w:val="00CF7A13"/>
    <w:rsid w:val="00D04B95"/>
    <w:rsid w:val="00D05A7D"/>
    <w:rsid w:val="00D05D71"/>
    <w:rsid w:val="00D25961"/>
    <w:rsid w:val="00D264AA"/>
    <w:rsid w:val="00D272C9"/>
    <w:rsid w:val="00D27601"/>
    <w:rsid w:val="00D3639E"/>
    <w:rsid w:val="00D40FD2"/>
    <w:rsid w:val="00D57060"/>
    <w:rsid w:val="00D60D42"/>
    <w:rsid w:val="00D617AC"/>
    <w:rsid w:val="00D6297E"/>
    <w:rsid w:val="00D92470"/>
    <w:rsid w:val="00DB1866"/>
    <w:rsid w:val="00DB36FD"/>
    <w:rsid w:val="00DC2F4D"/>
    <w:rsid w:val="00DC3BE4"/>
    <w:rsid w:val="00DC431A"/>
    <w:rsid w:val="00DD0D8B"/>
    <w:rsid w:val="00DD215A"/>
    <w:rsid w:val="00DE6604"/>
    <w:rsid w:val="00DF16D3"/>
    <w:rsid w:val="00DF4DE3"/>
    <w:rsid w:val="00E3060E"/>
    <w:rsid w:val="00E33866"/>
    <w:rsid w:val="00E478A7"/>
    <w:rsid w:val="00E55570"/>
    <w:rsid w:val="00E55DA9"/>
    <w:rsid w:val="00E55FFB"/>
    <w:rsid w:val="00E61F89"/>
    <w:rsid w:val="00E75EF6"/>
    <w:rsid w:val="00E8130C"/>
    <w:rsid w:val="00E91B15"/>
    <w:rsid w:val="00E95D59"/>
    <w:rsid w:val="00EA5F13"/>
    <w:rsid w:val="00EB7038"/>
    <w:rsid w:val="00EC3B39"/>
    <w:rsid w:val="00ED2375"/>
    <w:rsid w:val="00ED52A7"/>
    <w:rsid w:val="00EE099E"/>
    <w:rsid w:val="00EE12CB"/>
    <w:rsid w:val="00F26BD1"/>
    <w:rsid w:val="00F333D6"/>
    <w:rsid w:val="00F3452A"/>
    <w:rsid w:val="00F35C81"/>
    <w:rsid w:val="00F45284"/>
    <w:rsid w:val="00F51B52"/>
    <w:rsid w:val="00F54A18"/>
    <w:rsid w:val="00F6075E"/>
    <w:rsid w:val="00F654D6"/>
    <w:rsid w:val="00F72E5F"/>
    <w:rsid w:val="00F840AF"/>
    <w:rsid w:val="00F8481D"/>
    <w:rsid w:val="00F84F23"/>
    <w:rsid w:val="00F86ACA"/>
    <w:rsid w:val="00F93FC3"/>
    <w:rsid w:val="00FA51DC"/>
    <w:rsid w:val="00FA60D4"/>
    <w:rsid w:val="00FA6731"/>
    <w:rsid w:val="00FA6C5C"/>
    <w:rsid w:val="00FB535B"/>
    <w:rsid w:val="00FC25A9"/>
    <w:rsid w:val="00FD0CF1"/>
    <w:rsid w:val="00FD2054"/>
    <w:rsid w:val="00FD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163D5"/>
  <w15:chartTrackingRefBased/>
  <w15:docId w15:val="{3D97B289-52CD-4B9F-B8F4-C78F6DC7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Cmsor1">
    <w:name w:val="heading 1"/>
    <w:basedOn w:val="Norml"/>
    <w:next w:val="Szvegtrzs"/>
    <w:link w:val="Cmsor1Char"/>
    <w:qFormat/>
    <w:rsid w:val="00C06666"/>
    <w:pPr>
      <w:keepNext/>
      <w:widowControl w:val="0"/>
      <w:numPr>
        <w:numId w:val="2"/>
      </w:numPr>
      <w:suppressAutoHyphens/>
      <w:spacing w:before="227" w:after="283" w:line="240" w:lineRule="auto"/>
      <w:ind w:left="0" w:firstLine="0"/>
      <w:outlineLvl w:val="0"/>
    </w:pPr>
    <w:rPr>
      <w:rFonts w:ascii="Arial" w:eastAsia="Microsoft YaHei" w:hAnsi="Arial" w:cs="Mangal"/>
      <w:b/>
      <w:color w:val="000080"/>
      <w:kern w:val="1"/>
      <w:sz w:val="36"/>
      <w:szCs w:val="28"/>
      <w:lang w:eastAsia="zh-CN" w:bidi="hi-IN"/>
    </w:rPr>
  </w:style>
  <w:style w:type="paragraph" w:styleId="Cmsor2">
    <w:name w:val="heading 2"/>
    <w:basedOn w:val="Norml"/>
    <w:next w:val="Szvegtrzs"/>
    <w:link w:val="Cmsor2Char"/>
    <w:qFormat/>
    <w:rsid w:val="00C06666"/>
    <w:pPr>
      <w:keepNext/>
      <w:widowControl w:val="0"/>
      <w:suppressAutoHyphens/>
      <w:spacing w:before="283" w:after="170" w:line="240" w:lineRule="auto"/>
      <w:outlineLvl w:val="1"/>
    </w:pPr>
    <w:rPr>
      <w:rFonts w:ascii="Arial" w:eastAsia="Microsoft YaHei" w:hAnsi="Arial" w:cs="Mangal"/>
      <w:b/>
      <w:i/>
      <w:color w:val="000000"/>
      <w:kern w:val="1"/>
      <w:sz w:val="32"/>
      <w:szCs w:val="28"/>
      <w:lang w:eastAsia="zh-CN" w:bidi="hi-I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C06666"/>
    <w:rPr>
      <w:rFonts w:ascii="Arial" w:eastAsia="Microsoft YaHei" w:hAnsi="Arial" w:cs="Mangal"/>
      <w:b/>
      <w:color w:val="000080"/>
      <w:kern w:val="1"/>
      <w:sz w:val="36"/>
      <w:szCs w:val="28"/>
      <w:lang w:eastAsia="zh-CN" w:bidi="hi-IN"/>
    </w:rPr>
  </w:style>
  <w:style w:type="character" w:customStyle="1" w:styleId="Cmsor2Char">
    <w:name w:val="Címsor 2 Char"/>
    <w:link w:val="Cmsor2"/>
    <w:rsid w:val="00C06666"/>
    <w:rPr>
      <w:rFonts w:ascii="Arial" w:eastAsia="Microsoft YaHei" w:hAnsi="Arial" w:cs="Mangal"/>
      <w:b/>
      <w:i/>
      <w:color w:val="000000"/>
      <w:kern w:val="1"/>
      <w:sz w:val="32"/>
      <w:szCs w:val="28"/>
      <w:lang w:eastAsia="zh-CN" w:bidi="hi-IN"/>
    </w:rPr>
  </w:style>
  <w:style w:type="paragraph" w:styleId="Szvegtrzs">
    <w:name w:val="Body Text"/>
    <w:basedOn w:val="Norml"/>
    <w:link w:val="SzvegtrzsChar"/>
    <w:rsid w:val="00C06666"/>
    <w:pPr>
      <w:widowControl w:val="0"/>
      <w:suppressAutoHyphens/>
      <w:spacing w:after="120"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link w:val="Szvegtrzs"/>
    <w:rsid w:val="00C06666"/>
    <w:rPr>
      <w:rFonts w:ascii="Arial" w:eastAsia="SimSun" w:hAnsi="Arial" w:cs="Mangal"/>
      <w:kern w:val="1"/>
      <w:szCs w:val="24"/>
      <w:lang w:eastAsia="zh-CN" w:bidi="hi-IN"/>
    </w:rPr>
  </w:style>
  <w:style w:type="paragraph" w:customStyle="1" w:styleId="szveg">
    <w:name w:val="szöveg"/>
    <w:basedOn w:val="Kpalrs"/>
    <w:rsid w:val="00C06666"/>
    <w:pPr>
      <w:widowControl w:val="0"/>
      <w:suppressLineNumbers/>
      <w:suppressAutoHyphens/>
      <w:spacing w:before="120" w:after="120"/>
    </w:pPr>
    <w:rPr>
      <w:rFonts w:ascii="Arial" w:eastAsia="SimSun" w:hAnsi="Arial" w:cs="Mangal"/>
      <w:b w:val="0"/>
      <w:bCs w:val="0"/>
      <w:i/>
      <w:iCs/>
      <w:color w:val="auto"/>
      <w:kern w:val="1"/>
      <w:sz w:val="22"/>
      <w:szCs w:val="24"/>
      <w:lang w:eastAsia="zh-CN" w:bidi="hi-IN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C06666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Kd">
    <w:name w:val="Kód"/>
    <w:basedOn w:val="Szvegtrzs"/>
    <w:rsid w:val="00C06666"/>
    <w:rPr>
      <w:rFonts w:ascii="Courier New" w:hAnsi="Courier New"/>
    </w:rPr>
  </w:style>
  <w:style w:type="character" w:styleId="Hiperhivatkozs">
    <w:name w:val="Hyperlink"/>
    <w:rsid w:val="008B58A5"/>
    <w:rPr>
      <w:color w:val="000080"/>
      <w:u w:val="single"/>
    </w:rPr>
  </w:style>
  <w:style w:type="character" w:customStyle="1" w:styleId="kd2">
    <w:name w:val="kód2"/>
    <w:qFormat/>
    <w:rsid w:val="007615E6"/>
    <w:rPr>
      <w:rFonts w:ascii="Courier New" w:hAnsi="Courier New" w:cs="Courier New"/>
      <w:sz w:val="22"/>
    </w:rPr>
  </w:style>
  <w:style w:type="table" w:styleId="Rcsostblzat">
    <w:name w:val="Table Grid"/>
    <w:basedOn w:val="Normltblzat"/>
    <w:uiPriority w:val="59"/>
    <w:rsid w:val="00796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ncs">
    <w:name w:val="parancs"/>
    <w:basedOn w:val="Szvegtrzs"/>
    <w:next w:val="Szvegtrzs"/>
    <w:link w:val="parancsChar"/>
    <w:qFormat/>
    <w:rsid w:val="00A9703B"/>
    <w:pPr>
      <w:pBdr>
        <w:bottom w:val="single" w:sz="4" w:space="1" w:color="BFBFBF"/>
      </w:pBdr>
      <w:shd w:val="clear" w:color="auto" w:fill="F2F2F2"/>
    </w:pPr>
    <w:rPr>
      <w:rFonts w:ascii="Consolas" w:hAnsi="Consolas"/>
    </w:rPr>
  </w:style>
  <w:style w:type="character" w:customStyle="1" w:styleId="parancsChar">
    <w:name w:val="parancs Char"/>
    <w:link w:val="parancs"/>
    <w:rsid w:val="00A9703B"/>
    <w:rPr>
      <w:rFonts w:ascii="Consolas" w:eastAsia="SimSun" w:hAnsi="Consolas" w:cs="Mangal"/>
      <w:kern w:val="1"/>
      <w:sz w:val="22"/>
      <w:szCs w:val="24"/>
      <w:shd w:val="clear" w:color="auto" w:fill="F2F2F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DC9FC-0985-456B-BB9D-83B289F95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494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Iskola</Company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cp:lastModifiedBy>József Tóth</cp:lastModifiedBy>
  <cp:revision>20</cp:revision>
  <dcterms:created xsi:type="dcterms:W3CDTF">2019-08-19T12:51:00Z</dcterms:created>
  <dcterms:modified xsi:type="dcterms:W3CDTF">2020-03-23T08:09:00Z</dcterms:modified>
</cp:coreProperties>
</file>