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6EE82" w14:textId="77777777" w:rsidR="00C06666" w:rsidRPr="00FC25A9" w:rsidRDefault="00442A25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Országok</w:t>
      </w:r>
    </w:p>
    <w:p w14:paraId="39A8B723" w14:textId="77777777" w:rsidR="00413D57" w:rsidRPr="00FC25A9" w:rsidRDefault="00413D57" w:rsidP="00400F39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>A. Előkészületek</w:t>
      </w:r>
    </w:p>
    <w:p w14:paraId="18867F40" w14:textId="77777777" w:rsidR="002B16A8" w:rsidRPr="00F4584F" w:rsidRDefault="002B16A8" w:rsidP="002B16A8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</w:t>
      </w:r>
      <w:r w:rsidR="00134D1A">
        <w:rPr>
          <w:rFonts w:ascii="Verdana" w:hAnsi="Verdana"/>
        </w:rPr>
        <w:t xml:space="preserve">egy feladatsort </w:t>
      </w:r>
      <w:r w:rsidR="00442A25">
        <w:rPr>
          <w:rFonts w:ascii="Verdana" w:hAnsi="Verdana"/>
        </w:rPr>
        <w:t>kell önállóan meg</w:t>
      </w:r>
      <w:r w:rsidR="00134D1A">
        <w:rPr>
          <w:rFonts w:ascii="Verdana" w:hAnsi="Verdana"/>
        </w:rPr>
        <w:t>old</w:t>
      </w:r>
      <w:r w:rsidR="00442A25">
        <w:rPr>
          <w:rFonts w:ascii="Verdana" w:hAnsi="Verdana"/>
        </w:rPr>
        <w:t>a</w:t>
      </w:r>
      <w:r w:rsidR="00134D1A">
        <w:rPr>
          <w:rFonts w:ascii="Verdana" w:hAnsi="Verdana"/>
        </w:rPr>
        <w:t>n</w:t>
      </w:r>
      <w:r w:rsidR="00442A25">
        <w:rPr>
          <w:rFonts w:ascii="Verdana" w:hAnsi="Verdana"/>
        </w:rPr>
        <w:t>od</w:t>
      </w:r>
      <w:r w:rsidRPr="00F4584F">
        <w:rPr>
          <w:rFonts w:ascii="Verdana" w:hAnsi="Verdana"/>
        </w:rPr>
        <w:t xml:space="preserve">. </w:t>
      </w:r>
    </w:p>
    <w:p w14:paraId="7ACC834D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</w:t>
      </w:r>
      <w:r w:rsidR="007B652B">
        <w:rPr>
          <w:rFonts w:ascii="Verdana" w:hAnsi="Verdana"/>
        </w:rPr>
        <w:t>, és jelentkezz be</w:t>
      </w:r>
      <w:r w:rsidRPr="00120845">
        <w:rPr>
          <w:rFonts w:ascii="Verdana" w:hAnsi="Verdana"/>
        </w:rPr>
        <w:t>!</w:t>
      </w:r>
    </w:p>
    <w:p w14:paraId="12D62500" w14:textId="77777777" w:rsidR="002B16A8" w:rsidRPr="00F7545B" w:rsidRDefault="002B16A8" w:rsidP="00F7545B">
      <w:pPr>
        <w:pStyle w:val="Szvegtrzs"/>
        <w:numPr>
          <w:ilvl w:val="0"/>
          <w:numId w:val="19"/>
        </w:numPr>
        <w:ind w:left="426"/>
        <w:rPr>
          <w:rFonts w:ascii="Consolas" w:hAnsi="Consolas"/>
        </w:rPr>
      </w:pPr>
      <w:r w:rsidRPr="00F7545B">
        <w:rPr>
          <w:rFonts w:ascii="Verdana" w:hAnsi="Verdana"/>
        </w:rPr>
        <w:t xml:space="preserve">Kezdj egy új adatbázist </w:t>
      </w:r>
      <w:r w:rsidR="00442A25">
        <w:rPr>
          <w:rFonts w:ascii="Verdana" w:hAnsi="Verdana"/>
          <w:i/>
          <w:iCs/>
        </w:rPr>
        <w:t>orszagok</w:t>
      </w:r>
      <w:r w:rsidRPr="00F7545B">
        <w:rPr>
          <w:rFonts w:ascii="Verdana" w:hAnsi="Verdana"/>
        </w:rPr>
        <w:t xml:space="preserve"> néven!</w:t>
      </w:r>
      <w:r w:rsidR="00F7545B" w:rsidRPr="00F7545B">
        <w:rPr>
          <w:rFonts w:ascii="Verdana" w:hAnsi="Verdana"/>
        </w:rPr>
        <w:t xml:space="preserve"> </w:t>
      </w:r>
    </w:p>
    <w:p w14:paraId="3C562693" w14:textId="77777777" w:rsidR="002B16A8" w:rsidRDefault="002B16A8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Importáld a táblát és az adatokat a </w:t>
      </w:r>
      <w:r w:rsidR="00442A25">
        <w:rPr>
          <w:rFonts w:ascii="Verdana" w:hAnsi="Verdana"/>
          <w:i/>
          <w:iCs/>
        </w:rPr>
        <w:t>orszagok</w:t>
      </w:r>
      <w:r w:rsidRPr="00E901F9">
        <w:rPr>
          <w:rFonts w:ascii="Verdana" w:hAnsi="Verdana"/>
          <w:i/>
          <w:iCs/>
        </w:rPr>
        <w:t>.sql</w:t>
      </w:r>
      <w:r>
        <w:rPr>
          <w:rFonts w:ascii="Verdana" w:hAnsi="Verdana"/>
        </w:rPr>
        <w:t xml:space="preserve"> fájlból!</w:t>
      </w:r>
    </w:p>
    <w:p w14:paraId="5012AA5F" w14:textId="77777777" w:rsidR="00134D1A" w:rsidRDefault="00134D1A" w:rsidP="002B16A8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Nézd meg a kapott tábla szerkezetét és tartalmát!</w:t>
      </w:r>
    </w:p>
    <w:p w14:paraId="771ED799" w14:textId="77777777" w:rsidR="00134D1A" w:rsidRDefault="00134D1A" w:rsidP="00134D1A">
      <w:pPr>
        <w:pStyle w:val="Cmsor2"/>
        <w:rPr>
          <w:rFonts w:ascii="Verdana" w:hAnsi="Verdana"/>
        </w:rPr>
      </w:pPr>
      <w:r w:rsidRPr="00FC25A9">
        <w:rPr>
          <w:rFonts w:ascii="Verdana" w:hAnsi="Verdana"/>
        </w:rPr>
        <w:t xml:space="preserve">B. </w:t>
      </w:r>
      <w:r>
        <w:rPr>
          <w:rFonts w:ascii="Verdana" w:hAnsi="Verdana"/>
        </w:rPr>
        <w:t>Feladatok</w:t>
      </w:r>
    </w:p>
    <w:p w14:paraId="754207A8" w14:textId="79206FE6" w:rsidR="00134D1A" w:rsidRPr="00134D1A" w:rsidRDefault="00134D1A" w:rsidP="00134D1A">
      <w:pPr>
        <w:pStyle w:val="Szvegtrzs"/>
      </w:pPr>
      <w:r>
        <w:t>Az alábbi feladatokat először önállóan oldd meg!</w:t>
      </w:r>
      <w:r w:rsidR="00AD26FE">
        <w:t xml:space="preserve"> Másold a </w:t>
      </w:r>
      <w:r w:rsidR="00442A25">
        <w:t xml:space="preserve">parancsokat a </w:t>
      </w:r>
      <w:r w:rsidR="00AD26FE" w:rsidRPr="00AD26FE">
        <w:rPr>
          <w:i/>
          <w:iCs/>
        </w:rPr>
        <w:t>megoldas.sql</w:t>
      </w:r>
      <w:r w:rsidR="00AD26FE">
        <w:t xml:space="preserve"> fájlba!</w:t>
      </w:r>
      <w:r w:rsidR="001F4669">
        <w:t xml:space="preserve"> Ezt kell beadnod-</w:t>
      </w:r>
    </w:p>
    <w:p w14:paraId="012CBAA3" w14:textId="77777777" w:rsidR="00134D1A" w:rsidRPr="00AD26FE" w:rsidRDefault="00442A25" w:rsidP="00AD26FE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Listáztasd ki a három leghosszabb nevű állam nevét, és nevének hosszát!</w:t>
      </w:r>
      <w:r w:rsidR="00D204CB">
        <w:rPr>
          <w:rFonts w:ascii="Verdana" w:hAnsi="Verdana"/>
        </w:rPr>
        <w:t xml:space="preserve"> (Egy szöveg hosszát a length függvénnyel lehet meghatározni.)</w:t>
      </w:r>
    </w:p>
    <w:p w14:paraId="2C00A368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2F899C5C" w14:textId="77777777" w:rsidR="00134D1A" w:rsidRPr="00134D1A" w:rsidRDefault="00442A25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Listáztasd ki azokat az államokat és ál</w:t>
      </w:r>
      <w:r w:rsidR="006F232A">
        <w:rPr>
          <w:rFonts w:ascii="Verdana" w:hAnsi="Verdana"/>
        </w:rPr>
        <w:t>l</w:t>
      </w:r>
      <w:r w:rsidRPr="00442A25">
        <w:rPr>
          <w:rFonts w:ascii="Verdana" w:hAnsi="Verdana"/>
        </w:rPr>
        <w:t>amformájukat, amelyekben nem köztársaság van!</w:t>
      </w:r>
    </w:p>
    <w:p w14:paraId="4D4030A7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329753D8" w14:textId="77777777" w:rsidR="00134D1A" w:rsidRPr="00134D1A" w:rsidRDefault="00442A25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Hány monarchia van Afrikában?</w:t>
      </w:r>
    </w:p>
    <w:p w14:paraId="7278471A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0B4CB526" w14:textId="77777777" w:rsidR="00134D1A" w:rsidRPr="00134D1A" w:rsidRDefault="00442A25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Hányan élnek köztársaságban?</w:t>
      </w:r>
    </w:p>
    <w:p w14:paraId="18CE1A4B" w14:textId="77777777" w:rsidR="00134D1A" w:rsidRPr="00134D1A" w:rsidRDefault="00134D1A" w:rsidP="00134D1A">
      <w:pPr>
        <w:pStyle w:val="Szvegtrzs"/>
        <w:ind w:left="426"/>
        <w:rPr>
          <w:rFonts w:ascii="Verdana" w:hAnsi="Verdana"/>
        </w:rPr>
      </w:pPr>
    </w:p>
    <w:p w14:paraId="35D37E85" w14:textId="77777777" w:rsidR="00134D1A" w:rsidRDefault="00442A25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Melyek azok az afrikai országok, amelyek népessége nagyobb, mint Algériáé?</w:t>
      </w:r>
    </w:p>
    <w:p w14:paraId="0DA994E7" w14:textId="77777777" w:rsidR="00442A25" w:rsidRDefault="00442A25" w:rsidP="00442A25">
      <w:pPr>
        <w:pStyle w:val="Listaszerbekezds"/>
        <w:rPr>
          <w:rFonts w:ascii="Verdana" w:hAnsi="Verdana"/>
        </w:rPr>
      </w:pPr>
    </w:p>
    <w:p w14:paraId="3DC21A90" w14:textId="538DC3F3" w:rsidR="00442A25" w:rsidRPr="00FC25A9" w:rsidRDefault="00442A25" w:rsidP="00134D1A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 w:rsidRPr="00442A25">
        <w:rPr>
          <w:rFonts w:ascii="Verdana" w:hAnsi="Verdana"/>
        </w:rPr>
        <w:t>Melyek azok az amerikai országok, amelyek területe kisebb, mint Kubáé?</w:t>
      </w:r>
      <w:r w:rsidR="001F4669">
        <w:rPr>
          <w:rFonts w:ascii="Verdana" w:hAnsi="Verdana"/>
        </w:rPr>
        <w:t xml:space="preserve"> Használj</w:t>
      </w:r>
      <w:bookmarkStart w:id="0" w:name="_GoBack"/>
      <w:bookmarkEnd w:id="0"/>
      <w:r w:rsidR="001F4669">
        <w:rPr>
          <w:rFonts w:ascii="Verdana" w:hAnsi="Verdana"/>
        </w:rPr>
        <w:t xml:space="preserve"> segédlekérdezést!</w:t>
      </w:r>
      <w:r w:rsidR="006001A9">
        <w:rPr>
          <w:rFonts w:ascii="Verdana" w:hAnsi="Verdana"/>
        </w:rPr>
        <w:br/>
      </w:r>
    </w:p>
    <w:sectPr w:rsidR="00442A25" w:rsidRPr="00FC2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F583C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55F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D5135"/>
    <w:multiLevelType w:val="hybridMultilevel"/>
    <w:tmpl w:val="65803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1"/>
  </w:num>
  <w:num w:numId="8">
    <w:abstractNumId w:val="13"/>
  </w:num>
  <w:num w:numId="9">
    <w:abstractNumId w:val="25"/>
  </w:num>
  <w:num w:numId="10">
    <w:abstractNumId w:val="27"/>
  </w:num>
  <w:num w:numId="11">
    <w:abstractNumId w:val="5"/>
  </w:num>
  <w:num w:numId="12">
    <w:abstractNumId w:val="29"/>
  </w:num>
  <w:num w:numId="13">
    <w:abstractNumId w:val="16"/>
  </w:num>
  <w:num w:numId="14">
    <w:abstractNumId w:val="8"/>
  </w:num>
  <w:num w:numId="15">
    <w:abstractNumId w:val="22"/>
  </w:num>
  <w:num w:numId="16">
    <w:abstractNumId w:val="18"/>
  </w:num>
  <w:num w:numId="17">
    <w:abstractNumId w:val="17"/>
  </w:num>
  <w:num w:numId="18">
    <w:abstractNumId w:val="10"/>
  </w:num>
  <w:num w:numId="19">
    <w:abstractNumId w:val="9"/>
  </w:num>
  <w:num w:numId="20">
    <w:abstractNumId w:val="11"/>
  </w:num>
  <w:num w:numId="21">
    <w:abstractNumId w:val="26"/>
  </w:num>
  <w:num w:numId="22">
    <w:abstractNumId w:val="7"/>
  </w:num>
  <w:num w:numId="23">
    <w:abstractNumId w:val="14"/>
  </w:num>
  <w:num w:numId="24">
    <w:abstractNumId w:val="20"/>
  </w:num>
  <w:num w:numId="25">
    <w:abstractNumId w:val="28"/>
  </w:num>
  <w:num w:numId="26">
    <w:abstractNumId w:val="23"/>
  </w:num>
  <w:num w:numId="27">
    <w:abstractNumId w:val="24"/>
  </w:num>
  <w:num w:numId="28">
    <w:abstractNumId w:val="15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6FD7"/>
    <w:rsid w:val="00024B08"/>
    <w:rsid w:val="00034DD7"/>
    <w:rsid w:val="00042144"/>
    <w:rsid w:val="00053454"/>
    <w:rsid w:val="0006272E"/>
    <w:rsid w:val="00070B19"/>
    <w:rsid w:val="000A7F88"/>
    <w:rsid w:val="000B6595"/>
    <w:rsid w:val="000C2DA3"/>
    <w:rsid w:val="000C2E49"/>
    <w:rsid w:val="000D5E20"/>
    <w:rsid w:val="000E3CB8"/>
    <w:rsid w:val="000E550C"/>
    <w:rsid w:val="0011396A"/>
    <w:rsid w:val="00116460"/>
    <w:rsid w:val="00125F33"/>
    <w:rsid w:val="00134D1A"/>
    <w:rsid w:val="00150901"/>
    <w:rsid w:val="00153FDD"/>
    <w:rsid w:val="001657CA"/>
    <w:rsid w:val="0017214C"/>
    <w:rsid w:val="001A264C"/>
    <w:rsid w:val="001A3476"/>
    <w:rsid w:val="001A35C5"/>
    <w:rsid w:val="001A383F"/>
    <w:rsid w:val="001A390D"/>
    <w:rsid w:val="001A41E6"/>
    <w:rsid w:val="001B1CF2"/>
    <w:rsid w:val="001C61D8"/>
    <w:rsid w:val="001D6319"/>
    <w:rsid w:val="001E4F91"/>
    <w:rsid w:val="001F3991"/>
    <w:rsid w:val="001F4669"/>
    <w:rsid w:val="002047E7"/>
    <w:rsid w:val="00207F80"/>
    <w:rsid w:val="00211446"/>
    <w:rsid w:val="00211CE0"/>
    <w:rsid w:val="00222C6D"/>
    <w:rsid w:val="00247696"/>
    <w:rsid w:val="0024777D"/>
    <w:rsid w:val="002527CE"/>
    <w:rsid w:val="00252CD7"/>
    <w:rsid w:val="0025301D"/>
    <w:rsid w:val="0025796F"/>
    <w:rsid w:val="00271DA8"/>
    <w:rsid w:val="00274546"/>
    <w:rsid w:val="00274C13"/>
    <w:rsid w:val="00290FC6"/>
    <w:rsid w:val="00292081"/>
    <w:rsid w:val="00297E8F"/>
    <w:rsid w:val="00297F23"/>
    <w:rsid w:val="002A14FD"/>
    <w:rsid w:val="002A6E1F"/>
    <w:rsid w:val="002B0B84"/>
    <w:rsid w:val="002B16A8"/>
    <w:rsid w:val="002B6EF6"/>
    <w:rsid w:val="002C22B8"/>
    <w:rsid w:val="002D1BF6"/>
    <w:rsid w:val="002D5DA9"/>
    <w:rsid w:val="002E105A"/>
    <w:rsid w:val="002E58A4"/>
    <w:rsid w:val="0031712C"/>
    <w:rsid w:val="003243B7"/>
    <w:rsid w:val="0032751C"/>
    <w:rsid w:val="00336C52"/>
    <w:rsid w:val="00350288"/>
    <w:rsid w:val="00350F78"/>
    <w:rsid w:val="00360244"/>
    <w:rsid w:val="00366C42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84"/>
    <w:rsid w:val="004274F2"/>
    <w:rsid w:val="004379D8"/>
    <w:rsid w:val="00442A25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47D13"/>
    <w:rsid w:val="005515E0"/>
    <w:rsid w:val="00551A7A"/>
    <w:rsid w:val="00557F56"/>
    <w:rsid w:val="005622EB"/>
    <w:rsid w:val="00573096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001A9"/>
    <w:rsid w:val="00615674"/>
    <w:rsid w:val="0062478B"/>
    <w:rsid w:val="00634D28"/>
    <w:rsid w:val="00640132"/>
    <w:rsid w:val="00641E2E"/>
    <w:rsid w:val="006442BA"/>
    <w:rsid w:val="0064672D"/>
    <w:rsid w:val="006534FA"/>
    <w:rsid w:val="00662622"/>
    <w:rsid w:val="00662EB5"/>
    <w:rsid w:val="006641EF"/>
    <w:rsid w:val="00664361"/>
    <w:rsid w:val="0067062A"/>
    <w:rsid w:val="00680DC6"/>
    <w:rsid w:val="006815E6"/>
    <w:rsid w:val="0069236A"/>
    <w:rsid w:val="006A6E16"/>
    <w:rsid w:val="006B34A5"/>
    <w:rsid w:val="006D4CA0"/>
    <w:rsid w:val="006D7DF5"/>
    <w:rsid w:val="006E0D4C"/>
    <w:rsid w:val="006E14F4"/>
    <w:rsid w:val="006E686F"/>
    <w:rsid w:val="006F232A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63C7"/>
    <w:rsid w:val="00797DB1"/>
    <w:rsid w:val="007A155C"/>
    <w:rsid w:val="007B652B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E1E21"/>
    <w:rsid w:val="007F34B7"/>
    <w:rsid w:val="0080075C"/>
    <w:rsid w:val="0082436D"/>
    <w:rsid w:val="0082626C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C2B0D"/>
    <w:rsid w:val="008C581C"/>
    <w:rsid w:val="008E33FE"/>
    <w:rsid w:val="008E507B"/>
    <w:rsid w:val="00901439"/>
    <w:rsid w:val="009061BD"/>
    <w:rsid w:val="00930E38"/>
    <w:rsid w:val="00931FAC"/>
    <w:rsid w:val="009345A1"/>
    <w:rsid w:val="00951034"/>
    <w:rsid w:val="00970600"/>
    <w:rsid w:val="0097106E"/>
    <w:rsid w:val="00982329"/>
    <w:rsid w:val="009848B7"/>
    <w:rsid w:val="00986BC2"/>
    <w:rsid w:val="009958FF"/>
    <w:rsid w:val="009A5198"/>
    <w:rsid w:val="009A66E7"/>
    <w:rsid w:val="009B0D56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427E9"/>
    <w:rsid w:val="00A6360C"/>
    <w:rsid w:val="00A707CC"/>
    <w:rsid w:val="00A80D80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709F"/>
    <w:rsid w:val="00AD0DFA"/>
    <w:rsid w:val="00AD26FE"/>
    <w:rsid w:val="00AD4902"/>
    <w:rsid w:val="00AE2287"/>
    <w:rsid w:val="00AE3EBC"/>
    <w:rsid w:val="00AE4006"/>
    <w:rsid w:val="00AF26A5"/>
    <w:rsid w:val="00B02E9F"/>
    <w:rsid w:val="00B0703F"/>
    <w:rsid w:val="00B10822"/>
    <w:rsid w:val="00B3080F"/>
    <w:rsid w:val="00B378DF"/>
    <w:rsid w:val="00B42A61"/>
    <w:rsid w:val="00B43566"/>
    <w:rsid w:val="00B4776F"/>
    <w:rsid w:val="00B57BEB"/>
    <w:rsid w:val="00B629CE"/>
    <w:rsid w:val="00B63F7A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2C12"/>
    <w:rsid w:val="00C27B17"/>
    <w:rsid w:val="00C50CB7"/>
    <w:rsid w:val="00C65474"/>
    <w:rsid w:val="00C6785F"/>
    <w:rsid w:val="00C77A91"/>
    <w:rsid w:val="00C8212C"/>
    <w:rsid w:val="00C82943"/>
    <w:rsid w:val="00C85615"/>
    <w:rsid w:val="00C91F07"/>
    <w:rsid w:val="00C93F75"/>
    <w:rsid w:val="00CA6045"/>
    <w:rsid w:val="00CB1904"/>
    <w:rsid w:val="00CB4349"/>
    <w:rsid w:val="00CC1BC9"/>
    <w:rsid w:val="00CD41F9"/>
    <w:rsid w:val="00CD44FC"/>
    <w:rsid w:val="00CD5A64"/>
    <w:rsid w:val="00CF7A13"/>
    <w:rsid w:val="00D04B95"/>
    <w:rsid w:val="00D05A7D"/>
    <w:rsid w:val="00D05D71"/>
    <w:rsid w:val="00D204CB"/>
    <w:rsid w:val="00D22D2E"/>
    <w:rsid w:val="00D25961"/>
    <w:rsid w:val="00D264AA"/>
    <w:rsid w:val="00D272C9"/>
    <w:rsid w:val="00D27601"/>
    <w:rsid w:val="00D3639E"/>
    <w:rsid w:val="00D40FD2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1F2D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72E5F"/>
    <w:rsid w:val="00F7545B"/>
    <w:rsid w:val="00F840AF"/>
    <w:rsid w:val="00F84F23"/>
    <w:rsid w:val="00F86ACA"/>
    <w:rsid w:val="00F93FC3"/>
    <w:rsid w:val="00FA60D4"/>
    <w:rsid w:val="00FA6731"/>
    <w:rsid w:val="00FA6C5C"/>
    <w:rsid w:val="00FB535B"/>
    <w:rsid w:val="00FC25A9"/>
    <w:rsid w:val="00FD0CF1"/>
    <w:rsid w:val="00FD2054"/>
    <w:rsid w:val="00FD6907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74A1"/>
  <w15:chartTrackingRefBased/>
  <w15:docId w15:val="{3D97B289-52CD-4B9F-B8F4-C78F6DC7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  <w:style w:type="paragraph" w:styleId="Listaszerbekezds">
    <w:name w:val="List Paragraph"/>
    <w:basedOn w:val="Norml"/>
    <w:uiPriority w:val="34"/>
    <w:qFormat/>
    <w:rsid w:val="0044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9A93-092B-42D4-A4FC-388FFE39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29</cp:revision>
  <dcterms:created xsi:type="dcterms:W3CDTF">2019-08-19T12:51:00Z</dcterms:created>
  <dcterms:modified xsi:type="dcterms:W3CDTF">2020-03-23T08:15:00Z</dcterms:modified>
</cp:coreProperties>
</file>