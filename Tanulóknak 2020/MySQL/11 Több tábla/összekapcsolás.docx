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66" w:rsidRPr="008E5769" w:rsidRDefault="006E1197" w:rsidP="00C06666">
      <w:pPr>
        <w:pStyle w:val="Cmsor1"/>
        <w:pageBreakBefore/>
        <w:numPr>
          <w:ilvl w:val="0"/>
          <w:numId w:val="0"/>
        </w:numPr>
        <w:rPr>
          <w:rFonts w:ascii="Verdana" w:hAnsi="Verdana"/>
        </w:rPr>
      </w:pPr>
      <w:bookmarkStart w:id="0" w:name="_GoBack"/>
      <w:bookmarkEnd w:id="0"/>
      <w:r w:rsidRPr="008E5769">
        <w:rPr>
          <w:rFonts w:ascii="Verdana" w:hAnsi="Verdana"/>
          <w:color w:val="000000"/>
        </w:rPr>
        <w:t>Táblák</w:t>
      </w:r>
      <w:r w:rsidR="005762CB" w:rsidRPr="008E5769">
        <w:rPr>
          <w:rFonts w:ascii="Verdana" w:hAnsi="Verdana"/>
          <w:color w:val="000000"/>
        </w:rPr>
        <w:t xml:space="preserve"> összekapcsolása</w:t>
      </w:r>
    </w:p>
    <w:p w:rsidR="00413D57" w:rsidRPr="008E5769" w:rsidRDefault="00413D57" w:rsidP="00400F39">
      <w:pPr>
        <w:pStyle w:val="Cmsor2"/>
        <w:rPr>
          <w:rFonts w:ascii="Verdana" w:hAnsi="Verdana"/>
        </w:rPr>
      </w:pPr>
      <w:r w:rsidRPr="008E5769">
        <w:rPr>
          <w:rFonts w:ascii="Verdana" w:hAnsi="Verdana"/>
        </w:rPr>
        <w:t>A. Előkészületek</w:t>
      </w:r>
    </w:p>
    <w:p w:rsidR="00A9101C" w:rsidRDefault="00A9101C" w:rsidP="00A9101C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 w:rsidRPr="00120845">
        <w:rPr>
          <w:rFonts w:ascii="Verdana" w:hAnsi="Verdana"/>
        </w:rPr>
        <w:t xml:space="preserve">Indítsd el az </w:t>
      </w:r>
      <w:r>
        <w:rPr>
          <w:rFonts w:ascii="Verdana" w:hAnsi="Verdana"/>
        </w:rPr>
        <w:t xml:space="preserve">XAMPP </w:t>
      </w:r>
      <w:r w:rsidRPr="00120845">
        <w:rPr>
          <w:rFonts w:ascii="Verdana" w:hAnsi="Verdana"/>
        </w:rPr>
        <w:t>programot</w:t>
      </w:r>
      <w:r>
        <w:rPr>
          <w:rFonts w:ascii="Verdana" w:hAnsi="Verdana"/>
        </w:rPr>
        <w:t>, futtasd a web és a MySQL szervereket, majd indítsd el a PHPMyAdmin programot, és jelentkezz be</w:t>
      </w:r>
      <w:r w:rsidRPr="00120845">
        <w:rPr>
          <w:rFonts w:ascii="Verdana" w:hAnsi="Verdana"/>
        </w:rPr>
        <w:t>!</w:t>
      </w:r>
    </w:p>
    <w:p w:rsidR="00A9101C" w:rsidRPr="00F7545B" w:rsidRDefault="00A9101C" w:rsidP="00A9101C">
      <w:pPr>
        <w:pStyle w:val="Szvegtrzs"/>
        <w:numPr>
          <w:ilvl w:val="0"/>
          <w:numId w:val="19"/>
        </w:numPr>
        <w:ind w:left="426"/>
        <w:rPr>
          <w:rFonts w:ascii="Consolas" w:hAnsi="Consolas"/>
        </w:rPr>
      </w:pPr>
      <w:r w:rsidRPr="00F7545B">
        <w:rPr>
          <w:rFonts w:ascii="Verdana" w:hAnsi="Verdana"/>
        </w:rPr>
        <w:t xml:space="preserve">Kezdj egy új adatbázist </w:t>
      </w:r>
      <w:r>
        <w:rPr>
          <w:rFonts w:ascii="Verdana" w:hAnsi="Verdana"/>
          <w:i/>
          <w:iCs/>
        </w:rPr>
        <w:t>iskola</w:t>
      </w:r>
      <w:r w:rsidRPr="00F7545B">
        <w:rPr>
          <w:rFonts w:ascii="Verdana" w:hAnsi="Verdana"/>
        </w:rPr>
        <w:t xml:space="preserve"> néven! Az adatbázis alapértelmezett rendezési sorrendje a magyar szabályok szerinti legyen!</w:t>
      </w:r>
    </w:p>
    <w:p w:rsidR="00A9101C" w:rsidRDefault="00A9101C" w:rsidP="00A9101C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 xml:space="preserve">Importáld a táblákat és az adatokat az </w:t>
      </w:r>
      <w:r>
        <w:rPr>
          <w:rFonts w:ascii="Verdana" w:hAnsi="Verdana"/>
          <w:i/>
          <w:iCs/>
        </w:rPr>
        <w:t>iskola</w:t>
      </w:r>
      <w:r w:rsidRPr="00E901F9">
        <w:rPr>
          <w:rFonts w:ascii="Verdana" w:hAnsi="Verdana"/>
          <w:i/>
          <w:iCs/>
        </w:rPr>
        <w:t>.sql</w:t>
      </w:r>
      <w:r>
        <w:rPr>
          <w:rFonts w:ascii="Verdana" w:hAnsi="Verdana"/>
        </w:rPr>
        <w:t xml:space="preserve"> fájlból!</w:t>
      </w:r>
    </w:p>
    <w:p w:rsidR="00A9101C" w:rsidRDefault="00A9101C" w:rsidP="00A9101C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>Nézd meg a kapott táblák szerkezetét és tartalmát!</w:t>
      </w:r>
    </w:p>
    <w:p w:rsidR="006E1197" w:rsidRPr="008E5769" w:rsidRDefault="006E1197" w:rsidP="00413D57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>Az adatbázisok általában több adattáblából állnak, és a lekérdezéseknél különböző táblákból kell összegyűjteni az adatokat.</w:t>
      </w:r>
    </w:p>
    <w:p w:rsidR="00400F39" w:rsidRPr="008E5769" w:rsidRDefault="00413D57" w:rsidP="00400F39">
      <w:pPr>
        <w:pStyle w:val="Cmsor2"/>
        <w:rPr>
          <w:rFonts w:ascii="Verdana" w:hAnsi="Verdana"/>
        </w:rPr>
      </w:pPr>
      <w:r w:rsidRPr="008E5769">
        <w:rPr>
          <w:rFonts w:ascii="Verdana" w:hAnsi="Verdana"/>
        </w:rPr>
        <w:t>B</w:t>
      </w:r>
      <w:r w:rsidR="00400F39" w:rsidRPr="008E5769">
        <w:rPr>
          <w:rFonts w:ascii="Verdana" w:hAnsi="Verdana"/>
        </w:rPr>
        <w:t xml:space="preserve">. </w:t>
      </w:r>
      <w:r w:rsidR="00410D3E" w:rsidRPr="008E5769">
        <w:rPr>
          <w:rFonts w:ascii="Verdana" w:hAnsi="Verdana"/>
        </w:rPr>
        <w:t>Két tábla összekapcsolása</w:t>
      </w:r>
    </w:p>
    <w:p w:rsidR="006E64FD" w:rsidRPr="008E5769" w:rsidRDefault="006E1197" w:rsidP="008C581C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 xml:space="preserve">Több tábla esetén a lekérdezéseknél a SELECT parancsban jelezni </w:t>
      </w:r>
      <w:r w:rsidR="006E64FD" w:rsidRPr="008E5769">
        <w:rPr>
          <w:rFonts w:ascii="Verdana" w:hAnsi="Verdana"/>
        </w:rPr>
        <w:t>szoktuk</w:t>
      </w:r>
      <w:r w:rsidRPr="008E5769">
        <w:rPr>
          <w:rFonts w:ascii="Verdana" w:hAnsi="Verdana"/>
        </w:rPr>
        <w:t xml:space="preserve">, hogy a mezők melyik táblából vannak. </w:t>
      </w:r>
      <w:r w:rsidR="006E64FD" w:rsidRPr="008E5769">
        <w:rPr>
          <w:rFonts w:ascii="Verdana" w:hAnsi="Verdana"/>
        </w:rPr>
        <w:t xml:space="preserve">(pl. </w:t>
      </w:r>
      <w:r w:rsidR="006E64FD" w:rsidRPr="008E5769">
        <w:rPr>
          <w:rFonts w:ascii="Verdana" w:hAnsi="Verdana"/>
          <w:i/>
        </w:rPr>
        <w:t>diakok.osztaly</w:t>
      </w:r>
      <w:r w:rsidR="006E64FD" w:rsidRPr="008E5769">
        <w:rPr>
          <w:rFonts w:ascii="Verdana" w:hAnsi="Verdana"/>
        </w:rPr>
        <w:t>)</w:t>
      </w:r>
    </w:p>
    <w:p w:rsidR="006E64FD" w:rsidRPr="008E5769" w:rsidRDefault="006E64FD" w:rsidP="008C581C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 xml:space="preserve">Ha a mezőnév csak egy táblában szerepel, akkor nem kötelező jelölni a táblát, de a mai leckében ilyenkor is meg fogjuk adni. (pl. </w:t>
      </w:r>
      <w:r w:rsidRPr="008E5769">
        <w:rPr>
          <w:rFonts w:ascii="Verdana" w:hAnsi="Verdana"/>
          <w:i/>
        </w:rPr>
        <w:t>diakok.nev</w:t>
      </w:r>
      <w:r w:rsidRPr="008E5769">
        <w:rPr>
          <w:rFonts w:ascii="Verdana" w:hAnsi="Verdana"/>
        </w:rPr>
        <w:t xml:space="preserve"> helyett lehetne csak </w:t>
      </w:r>
      <w:r w:rsidRPr="008E5769">
        <w:rPr>
          <w:rFonts w:ascii="Verdana" w:hAnsi="Verdana"/>
          <w:i/>
        </w:rPr>
        <w:t>nev</w:t>
      </w:r>
      <w:r w:rsidRPr="008E5769">
        <w:rPr>
          <w:rFonts w:ascii="Verdana" w:hAnsi="Verdana"/>
        </w:rPr>
        <w:t>)</w:t>
      </w:r>
    </w:p>
    <w:p w:rsidR="006E1197" w:rsidRPr="008E5769" w:rsidRDefault="008E5769" w:rsidP="008C581C">
      <w:pPr>
        <w:pStyle w:val="Szvegtrzs"/>
        <w:rPr>
          <w:rFonts w:ascii="Verdana" w:hAnsi="Verdana"/>
        </w:rPr>
      </w:pPr>
      <w:r>
        <w:rPr>
          <w:rFonts w:ascii="Verdana" w:hAnsi="Verdana"/>
        </w:rPr>
        <w:t>Próbáld</w:t>
      </w:r>
      <w:r w:rsidR="006E64FD" w:rsidRPr="008E5769">
        <w:rPr>
          <w:rFonts w:ascii="Verdana" w:hAnsi="Verdana"/>
        </w:rPr>
        <w:t xml:space="preserve"> ki</w:t>
      </w:r>
      <w:r w:rsidR="006E1197" w:rsidRPr="008E5769">
        <w:rPr>
          <w:rFonts w:ascii="Verdana" w:hAnsi="Verdana"/>
        </w:rPr>
        <w:t xml:space="preserve"> a következő parancsot:</w:t>
      </w:r>
    </w:p>
    <w:p w:rsidR="008C581C" w:rsidRDefault="008C581C" w:rsidP="008C581C">
      <w:pPr>
        <w:pStyle w:val="parancs"/>
      </w:pPr>
      <w:r w:rsidRPr="008C581C">
        <w:t xml:space="preserve">SELECT </w:t>
      </w:r>
      <w:r w:rsidR="006A5228">
        <w:t>osztalyok.osztaly,</w:t>
      </w:r>
      <w:r w:rsidR="008E5769">
        <w:t xml:space="preserve"> </w:t>
      </w:r>
      <w:r w:rsidR="006A5228">
        <w:t xml:space="preserve">osztalyok.of, </w:t>
      </w:r>
      <w:r w:rsidR="009C5D9E">
        <w:t>diakok.nev,</w:t>
      </w:r>
      <w:r w:rsidR="008E5769">
        <w:t xml:space="preserve"> </w:t>
      </w:r>
      <w:r w:rsidR="00503A5C">
        <w:t>diakok.osztaly</w:t>
      </w:r>
      <w:r w:rsidR="006E1197">
        <w:t xml:space="preserve"> </w:t>
      </w:r>
      <w:r w:rsidR="00D41652">
        <w:br/>
      </w:r>
      <w:r w:rsidRPr="008C581C">
        <w:t xml:space="preserve">FROM </w:t>
      </w:r>
      <w:r w:rsidR="009C5D9E">
        <w:t>osztalyok</w:t>
      </w:r>
      <w:r w:rsidR="006A5228">
        <w:t>,</w:t>
      </w:r>
      <w:r w:rsidR="008E5769">
        <w:t xml:space="preserve"> </w:t>
      </w:r>
      <w:r w:rsidR="006A5228">
        <w:t>diakok</w:t>
      </w:r>
      <w:r w:rsidRPr="008C581C">
        <w:t>;</w:t>
      </w:r>
    </w:p>
    <w:p w:rsidR="00E07E9F" w:rsidRDefault="008E5769" w:rsidP="008C581C">
      <w:pPr>
        <w:pStyle w:val="Szvegtrzs"/>
        <w:rPr>
          <w:rFonts w:ascii="Verdana" w:hAnsi="Verdana"/>
        </w:rPr>
      </w:pPr>
      <w:r>
        <w:rPr>
          <w:rFonts w:ascii="Verdana" w:hAnsi="Verdana"/>
        </w:rPr>
        <w:t>Az eredményben azt láthatod</w:t>
      </w:r>
      <w:r w:rsidR="009C5D9E" w:rsidRPr="008E5769">
        <w:rPr>
          <w:rFonts w:ascii="Verdana" w:hAnsi="Verdana"/>
        </w:rPr>
        <w:t xml:space="preserve">, hogy </w:t>
      </w:r>
      <w:r w:rsidR="006A5228" w:rsidRPr="008E5769">
        <w:rPr>
          <w:rFonts w:ascii="Verdana" w:hAnsi="Verdana"/>
        </w:rPr>
        <w:t xml:space="preserve">minden osztályfőnököt összepárosított minden diákkal, </w:t>
      </w:r>
      <w:r w:rsidR="00A36D29" w:rsidRPr="008E5769">
        <w:rPr>
          <w:rFonts w:ascii="Verdana" w:hAnsi="Verdana"/>
        </w:rPr>
        <w:t>azokkal</w:t>
      </w:r>
      <w:r w:rsidR="006A5228" w:rsidRPr="008E5769">
        <w:rPr>
          <w:rFonts w:ascii="Verdana" w:hAnsi="Verdana"/>
        </w:rPr>
        <w:t xml:space="preserve"> is, akiknek nem osztályfőnöke</w:t>
      </w:r>
      <w:r w:rsidR="00503A5C" w:rsidRPr="008E5769">
        <w:rPr>
          <w:rFonts w:ascii="Verdana" w:hAnsi="Verdana"/>
        </w:rPr>
        <w:t xml:space="preserve">. </w:t>
      </w:r>
    </w:p>
    <w:p w:rsidR="00E07E9F" w:rsidRDefault="00503A5C" w:rsidP="008C581C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 xml:space="preserve">Nekünk viszont csak azok a sorok kellenek, </w:t>
      </w:r>
      <w:r w:rsidR="009C1119" w:rsidRPr="008E5769">
        <w:rPr>
          <w:rFonts w:ascii="Verdana" w:hAnsi="Verdana"/>
        </w:rPr>
        <w:t>amelyek összetartoznak (vagyis ugyanaz az osztály szerepel bennük</w:t>
      </w:r>
      <w:r w:rsidR="00D41652" w:rsidRPr="008E5769">
        <w:rPr>
          <w:rFonts w:ascii="Verdana" w:hAnsi="Verdana"/>
        </w:rPr>
        <w:t>)</w:t>
      </w:r>
      <w:r w:rsidR="00766CCF">
        <w:rPr>
          <w:rFonts w:ascii="Verdana" w:hAnsi="Verdana"/>
        </w:rPr>
        <w:t xml:space="preserve">. </w:t>
      </w:r>
    </w:p>
    <w:p w:rsidR="009C5D9E" w:rsidRPr="008E5769" w:rsidRDefault="00766CCF" w:rsidP="008C581C">
      <w:pPr>
        <w:pStyle w:val="Szvegtrzs"/>
        <w:rPr>
          <w:rFonts w:ascii="Verdana" w:hAnsi="Verdana"/>
        </w:rPr>
      </w:pPr>
      <w:r>
        <w:rPr>
          <w:rFonts w:ascii="Verdana" w:hAnsi="Verdana"/>
        </w:rPr>
        <w:t>Próbáld</w:t>
      </w:r>
      <w:r w:rsidR="00503A5C" w:rsidRPr="008E5769">
        <w:rPr>
          <w:rFonts w:ascii="Verdana" w:hAnsi="Verdana"/>
        </w:rPr>
        <w:t xml:space="preserve"> ki a következő változatot:</w:t>
      </w:r>
    </w:p>
    <w:p w:rsidR="00503A5C" w:rsidRDefault="00503A5C" w:rsidP="00503A5C">
      <w:pPr>
        <w:pStyle w:val="parancs"/>
      </w:pPr>
      <w:r w:rsidRPr="008C581C">
        <w:t xml:space="preserve">SELECT </w:t>
      </w:r>
      <w:r w:rsidR="006A5228">
        <w:t>osztalyok.osztaly,</w:t>
      </w:r>
      <w:r w:rsidR="00E07E9F">
        <w:t xml:space="preserve"> </w:t>
      </w:r>
      <w:r w:rsidR="006A5228">
        <w:t>osztalyok.of, diakok.nev,</w:t>
      </w:r>
      <w:r w:rsidR="00E07E9F">
        <w:t xml:space="preserve"> </w:t>
      </w:r>
      <w:r w:rsidR="006A5228">
        <w:t xml:space="preserve">diakok.osztaly </w:t>
      </w:r>
      <w:r w:rsidR="00D41652">
        <w:br/>
      </w:r>
      <w:r w:rsidR="006A5228" w:rsidRPr="008C581C">
        <w:t xml:space="preserve">FROM </w:t>
      </w:r>
      <w:r w:rsidR="006A5228">
        <w:t>osztalyok,</w:t>
      </w:r>
      <w:r w:rsidR="00E07E9F">
        <w:t xml:space="preserve"> </w:t>
      </w:r>
      <w:r w:rsidR="006A5228">
        <w:t xml:space="preserve">diakok </w:t>
      </w:r>
      <w:r w:rsidR="00D41652">
        <w:br/>
      </w:r>
      <w:r w:rsidR="006A5228">
        <w:t>WHERE osztalyok.osztaly=diakok.osztaly</w:t>
      </w:r>
      <w:r w:rsidRPr="008C581C">
        <w:t>;</w:t>
      </w:r>
    </w:p>
    <w:p w:rsidR="00E07E9F" w:rsidRDefault="006A5228" w:rsidP="008C581C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 xml:space="preserve">Most már csak azok a sorok jelentek meg, amelyek ugyanahhoz az osztályhoz tartoznak a két táblában. </w:t>
      </w:r>
    </w:p>
    <w:p w:rsidR="00E07E9F" w:rsidRDefault="009C1119" w:rsidP="008C581C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 xml:space="preserve">Egy osztályhoz több diák is tartozik, vagyis a táblák között egy a többhöz kapcsolat van. </w:t>
      </w:r>
    </w:p>
    <w:p w:rsidR="00C668E0" w:rsidRPr="008E5769" w:rsidRDefault="00D41652" w:rsidP="008C581C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 xml:space="preserve">Az </w:t>
      </w:r>
      <w:r w:rsidR="00165B47" w:rsidRPr="008E5769">
        <w:rPr>
          <w:rFonts w:ascii="Verdana" w:hAnsi="Verdana"/>
        </w:rPr>
        <w:t>az osztályfőnök (Kovács Géza), akinek nincs diákja a másik táblában, nem jelenik meg a listában.</w:t>
      </w:r>
    </w:p>
    <w:p w:rsidR="009C1119" w:rsidRPr="008E5769" w:rsidRDefault="009C1119" w:rsidP="008C581C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 xml:space="preserve">A kapcsolómező mindkét táblában az </w:t>
      </w:r>
      <w:r w:rsidRPr="00E07E9F">
        <w:rPr>
          <w:rFonts w:ascii="Verdana" w:hAnsi="Verdana"/>
          <w:i/>
        </w:rPr>
        <w:t>osztaly</w:t>
      </w:r>
      <w:r w:rsidRPr="008E5769">
        <w:rPr>
          <w:rFonts w:ascii="Verdana" w:hAnsi="Verdana"/>
        </w:rPr>
        <w:t xml:space="preserve"> mező, amely az osztályok táblában elsődleges kulcs. E nélkül nem működne a kapcsolat. </w:t>
      </w:r>
      <w:r w:rsidR="00D41652" w:rsidRPr="008E5769">
        <w:rPr>
          <w:rFonts w:ascii="Verdana" w:hAnsi="Verdana"/>
        </w:rPr>
        <w:t>A diakok táblában a kapcsolómezőt idegen kulcsnak szokták hívni.</w:t>
      </w:r>
    </w:p>
    <w:p w:rsidR="00214C08" w:rsidRPr="008E5769" w:rsidRDefault="00214C08" w:rsidP="008C581C">
      <w:pPr>
        <w:pStyle w:val="Szvegtrzs"/>
        <w:rPr>
          <w:rFonts w:ascii="Verdana" w:hAnsi="Verdana"/>
        </w:rPr>
      </w:pPr>
    </w:p>
    <w:p w:rsidR="003307B0" w:rsidRPr="008E5769" w:rsidRDefault="003149F5" w:rsidP="008C581C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>Az előző példában a WHERE kulcsszó után adtuk meg a táblák összekapcsolásának feltételét. Ugyanott, ahol a szűrési feltételeket is szoktuk, így a kettőt nehéz megkülönb</w:t>
      </w:r>
      <w:r w:rsidR="00D41652" w:rsidRPr="008E5769">
        <w:rPr>
          <w:rFonts w:ascii="Verdana" w:hAnsi="Verdana"/>
        </w:rPr>
        <w:t>ö</w:t>
      </w:r>
      <w:r w:rsidRPr="008E5769">
        <w:rPr>
          <w:rFonts w:ascii="Verdana" w:hAnsi="Verdana"/>
        </w:rPr>
        <w:t>ztetni egymástól.</w:t>
      </w:r>
    </w:p>
    <w:p w:rsidR="003149F5" w:rsidRPr="008E5769" w:rsidRDefault="003149F5" w:rsidP="008C581C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>Van azonban egy korszerűbb forma, amelyben külön helyen szerepel a kétféle feltétel. A következő parancs ugyanazt eredményezi, mint az előző, csak máshogy adjuk meg a táblák összekapcsolását:</w:t>
      </w:r>
    </w:p>
    <w:p w:rsidR="003149F5" w:rsidRDefault="003149F5" w:rsidP="003149F5">
      <w:pPr>
        <w:pStyle w:val="parancs"/>
      </w:pPr>
      <w:r w:rsidRPr="008C581C">
        <w:t xml:space="preserve">SELECT </w:t>
      </w:r>
      <w:r>
        <w:t>osztalyok.osztaly,</w:t>
      </w:r>
      <w:r w:rsidR="00E07E9F">
        <w:t xml:space="preserve"> </w:t>
      </w:r>
      <w:r>
        <w:t>osztalyok.of, diakok.nev,</w:t>
      </w:r>
      <w:r w:rsidR="00E07E9F">
        <w:t xml:space="preserve"> </w:t>
      </w:r>
      <w:r>
        <w:t xml:space="preserve">diakok.osztaly </w:t>
      </w:r>
      <w:r>
        <w:br/>
      </w:r>
      <w:r w:rsidRPr="008C581C">
        <w:t xml:space="preserve">FROM </w:t>
      </w:r>
      <w:r>
        <w:t xml:space="preserve">osztalyok </w:t>
      </w:r>
      <w:r>
        <w:br/>
        <w:t>JOIN diakok ON osztalyok.osztaly=diakok.osztaly</w:t>
      </w:r>
      <w:r w:rsidRPr="008C581C">
        <w:t>;</w:t>
      </w:r>
    </w:p>
    <w:p w:rsidR="00214C08" w:rsidRPr="008E5769" w:rsidRDefault="00214C08" w:rsidP="008C581C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 xml:space="preserve">A JOIN kulcsszó helyett használhatnánk az INNER JOIN </w:t>
      </w:r>
      <w:r w:rsidR="00E07E9F">
        <w:rPr>
          <w:rFonts w:ascii="Verdana" w:hAnsi="Verdana"/>
        </w:rPr>
        <w:t>kulcs</w:t>
      </w:r>
      <w:r w:rsidRPr="008E5769">
        <w:rPr>
          <w:rFonts w:ascii="Verdana" w:hAnsi="Verdana"/>
        </w:rPr>
        <w:t>szavakat is, az eredmény ugyanaz lenne.</w:t>
      </w:r>
    </w:p>
    <w:p w:rsidR="003149F5" w:rsidRPr="008E5769" w:rsidRDefault="003149F5" w:rsidP="008C581C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>Fel</w:t>
      </w:r>
      <w:r w:rsidR="00214C08" w:rsidRPr="008E5769">
        <w:rPr>
          <w:rFonts w:ascii="Verdana" w:hAnsi="Verdana"/>
        </w:rPr>
        <w:t>e</w:t>
      </w:r>
      <w:r w:rsidRPr="008E5769">
        <w:rPr>
          <w:rFonts w:ascii="Verdana" w:hAnsi="Verdana"/>
        </w:rPr>
        <w:t>sleges az osztályt kétszer kiíratni, ezért hagyjuk el a másodikat, és szűrjük a listát úgy, hogy csak az A osztályba járókat írja ki:</w:t>
      </w:r>
    </w:p>
    <w:p w:rsidR="003149F5" w:rsidRDefault="003149F5" w:rsidP="003149F5">
      <w:pPr>
        <w:pStyle w:val="parancs"/>
      </w:pPr>
      <w:r w:rsidRPr="008C581C">
        <w:t xml:space="preserve">SELECT </w:t>
      </w:r>
      <w:r>
        <w:t>osztalyok.osztaly,</w:t>
      </w:r>
      <w:r w:rsidR="00E07E9F">
        <w:t xml:space="preserve"> </w:t>
      </w:r>
      <w:r>
        <w:t xml:space="preserve">osztalyok.of, diakok.nev </w:t>
      </w:r>
      <w:r>
        <w:br/>
      </w:r>
      <w:r w:rsidRPr="008C581C">
        <w:t xml:space="preserve">FROM </w:t>
      </w:r>
      <w:r>
        <w:t xml:space="preserve">osztalyok </w:t>
      </w:r>
      <w:r>
        <w:br/>
        <w:t>JOIN diakok ON osztalyok.osztaly=diakok.osztaly</w:t>
      </w:r>
      <w:r>
        <w:br/>
        <w:t>WHERE osztalyok.osztaly LIKE "_A"</w:t>
      </w:r>
      <w:r w:rsidRPr="008C581C">
        <w:t>;</w:t>
      </w:r>
    </w:p>
    <w:p w:rsidR="003149F5" w:rsidRPr="008E5769" w:rsidRDefault="00B3675C" w:rsidP="008C581C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>Ebben a példában már l</w:t>
      </w:r>
      <w:r w:rsidR="002E3904" w:rsidRPr="008E5769">
        <w:rPr>
          <w:rFonts w:ascii="Verdana" w:hAnsi="Verdana"/>
        </w:rPr>
        <w:t>áthatóan elkülönülnek az összekapcsoláshoz és a szűréshez használt feltételek.</w:t>
      </w:r>
    </w:p>
    <w:p w:rsidR="00214C08" w:rsidRPr="008E5769" w:rsidRDefault="00214C08" w:rsidP="008C581C">
      <w:pPr>
        <w:pStyle w:val="Szvegtrzs"/>
        <w:rPr>
          <w:rFonts w:ascii="Verdana" w:hAnsi="Verdana"/>
        </w:rPr>
      </w:pPr>
    </w:p>
    <w:p w:rsidR="002E3904" w:rsidRPr="008E5769" w:rsidRDefault="00214C08" w:rsidP="008C581C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 xml:space="preserve">Az előbb már említettük, hogy azok az osztályok és osztályfőnökök, akikhez nem tartozik diák a másik táblában, nem jelennek meg a listában. </w:t>
      </w:r>
      <w:r w:rsidR="00D41652" w:rsidRPr="008E5769">
        <w:rPr>
          <w:rFonts w:ascii="Verdana" w:hAnsi="Verdana"/>
        </w:rPr>
        <w:t xml:space="preserve">Ha </w:t>
      </w:r>
      <w:r w:rsidRPr="008E5769">
        <w:rPr>
          <w:rFonts w:ascii="Verdana" w:hAnsi="Verdana"/>
        </w:rPr>
        <w:t>ezeket is ki szeretnénk listázni, akkor a</w:t>
      </w:r>
      <w:r w:rsidR="000947EA">
        <w:rPr>
          <w:rFonts w:ascii="Verdana" w:hAnsi="Verdana"/>
        </w:rPr>
        <w:t>z (INNER)</w:t>
      </w:r>
      <w:r w:rsidRPr="008E5769">
        <w:rPr>
          <w:rFonts w:ascii="Verdana" w:hAnsi="Verdana"/>
        </w:rPr>
        <w:t xml:space="preserve"> JOIN </w:t>
      </w:r>
      <w:r w:rsidR="00A37621" w:rsidRPr="008E5769">
        <w:rPr>
          <w:rFonts w:ascii="Verdana" w:hAnsi="Verdana"/>
        </w:rPr>
        <w:t>helyett LEFT JOIN-t kell használ</w:t>
      </w:r>
      <w:r w:rsidR="001C6293">
        <w:rPr>
          <w:rFonts w:ascii="Verdana" w:hAnsi="Verdana"/>
        </w:rPr>
        <w:t>nunk. Próbáld</w:t>
      </w:r>
      <w:r w:rsidRPr="008E5769">
        <w:rPr>
          <w:rFonts w:ascii="Verdana" w:hAnsi="Verdana"/>
        </w:rPr>
        <w:t xml:space="preserve"> ki:</w:t>
      </w:r>
    </w:p>
    <w:p w:rsidR="00214C08" w:rsidRDefault="00214C08" w:rsidP="00214C08">
      <w:pPr>
        <w:pStyle w:val="parancs"/>
      </w:pPr>
      <w:r w:rsidRPr="008C581C">
        <w:t xml:space="preserve">SELECT </w:t>
      </w:r>
      <w:r>
        <w:t>osztalyok.osztaly,</w:t>
      </w:r>
      <w:r w:rsidR="00E07E9F">
        <w:t xml:space="preserve"> </w:t>
      </w:r>
      <w:r>
        <w:t>osztalyok.of,</w:t>
      </w:r>
      <w:r w:rsidR="00E07E9F">
        <w:t xml:space="preserve"> </w:t>
      </w:r>
      <w:r>
        <w:t xml:space="preserve">diakok.nev </w:t>
      </w:r>
      <w:r>
        <w:br/>
      </w:r>
      <w:r w:rsidRPr="008C581C">
        <w:t xml:space="preserve">FROM </w:t>
      </w:r>
      <w:r>
        <w:t xml:space="preserve">osztalyok </w:t>
      </w:r>
      <w:r>
        <w:br/>
        <w:t>LEFT JOIN diakok ON osztalyok.osztaly=diakok.osztaly;</w:t>
      </w:r>
    </w:p>
    <w:p w:rsidR="00214C08" w:rsidRPr="008E5769" w:rsidRDefault="00214C08" w:rsidP="008C581C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 xml:space="preserve">Mi került Kovács Géza neve mellé a diák neve helyett? </w:t>
      </w:r>
    </w:p>
    <w:p w:rsidR="00AD243F" w:rsidRPr="008E5769" w:rsidRDefault="00AD243F" w:rsidP="008C581C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>Az SQL nyelvben létezik a RIGHT JOIN is.</w:t>
      </w:r>
      <w:r w:rsidR="00D41652" w:rsidRPr="008E5769">
        <w:rPr>
          <w:rFonts w:ascii="Verdana" w:hAnsi="Verdana"/>
        </w:rPr>
        <w:t xml:space="preserve"> Ezzel azokat a diákokat</w:t>
      </w:r>
      <w:r w:rsidR="000F7827">
        <w:rPr>
          <w:rFonts w:ascii="Verdana" w:hAnsi="Verdana"/>
        </w:rPr>
        <w:t xml:space="preserve"> is ki</w:t>
      </w:r>
      <w:r w:rsidR="00D41652" w:rsidRPr="008E5769">
        <w:rPr>
          <w:rFonts w:ascii="Verdana" w:hAnsi="Verdana"/>
        </w:rPr>
        <w:t xml:space="preserve"> lehetne listázni a második táblából, akikhez nem tartozik osztályfőnök az első táblában. (Most nincs ilyen.)</w:t>
      </w:r>
    </w:p>
    <w:p w:rsidR="00061244" w:rsidRPr="008E5769" w:rsidRDefault="00061244" w:rsidP="00F3452A">
      <w:pPr>
        <w:pStyle w:val="Cmsor2"/>
        <w:rPr>
          <w:rFonts w:ascii="Verdana" w:hAnsi="Verdana"/>
        </w:rPr>
      </w:pPr>
      <w:r w:rsidRPr="008E5769">
        <w:rPr>
          <w:rFonts w:ascii="Verdana" w:hAnsi="Verdana"/>
        </w:rPr>
        <w:t>C. Tábla összekapcso</w:t>
      </w:r>
      <w:r w:rsidR="00B71B38" w:rsidRPr="008E5769">
        <w:rPr>
          <w:rFonts w:ascii="Verdana" w:hAnsi="Verdana"/>
        </w:rPr>
        <w:t>l</w:t>
      </w:r>
      <w:r w:rsidRPr="008E5769">
        <w:rPr>
          <w:rFonts w:ascii="Verdana" w:hAnsi="Verdana"/>
        </w:rPr>
        <w:t>ása saját magával</w:t>
      </w:r>
    </w:p>
    <w:p w:rsidR="00061244" w:rsidRPr="008E5769" w:rsidRDefault="00AD243F" w:rsidP="00061244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>Néha előfordul, hogy egy táblá</w:t>
      </w:r>
      <w:r w:rsidR="001C6293">
        <w:rPr>
          <w:rFonts w:ascii="Verdana" w:hAnsi="Verdana"/>
        </w:rPr>
        <w:t>t saját magához kell kapcsolnod. Például írasd</w:t>
      </w:r>
      <w:r w:rsidRPr="008E5769">
        <w:rPr>
          <w:rFonts w:ascii="Verdana" w:hAnsi="Verdana"/>
        </w:rPr>
        <w:t xml:space="preserve"> ki a diakok táblából az összes osztálytárs párt! Mivel ilyenkor </w:t>
      </w:r>
      <w:r w:rsidR="00A36D29" w:rsidRPr="008E5769">
        <w:rPr>
          <w:rFonts w:ascii="Verdana" w:hAnsi="Verdana"/>
        </w:rPr>
        <w:t>ugyanaz</w:t>
      </w:r>
      <w:r w:rsidRPr="008E5769">
        <w:rPr>
          <w:rFonts w:ascii="Verdana" w:hAnsi="Verdana"/>
        </w:rPr>
        <w:t xml:space="preserve"> a tábla kétszer szerepel, két különböző nevet kell hozzárendelni:</w:t>
      </w:r>
    </w:p>
    <w:p w:rsidR="00981A98" w:rsidRDefault="00981A98" w:rsidP="00981A98">
      <w:pPr>
        <w:pStyle w:val="parancs"/>
      </w:pPr>
      <w:r w:rsidRPr="008C581C">
        <w:t xml:space="preserve">SELECT </w:t>
      </w:r>
      <w:r>
        <w:t xml:space="preserve">A.nev, B.nev </w:t>
      </w:r>
      <w:r>
        <w:br/>
      </w:r>
      <w:r w:rsidRPr="008C581C">
        <w:t xml:space="preserve">FROM </w:t>
      </w:r>
      <w:r>
        <w:t xml:space="preserve">diakok AS A </w:t>
      </w:r>
      <w:r>
        <w:br/>
        <w:t>JOIN diakok AS B ON A.osztaly=B.osztaly</w:t>
      </w:r>
      <w:r w:rsidRPr="008C581C">
        <w:t>;</w:t>
      </w:r>
    </w:p>
    <w:p w:rsidR="00981A98" w:rsidRPr="008E5769" w:rsidRDefault="000F1769" w:rsidP="00061244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 xml:space="preserve">Ha arra vagy kíváncsi, hogy kik Szabó Sándor osztálytársai, </w:t>
      </w:r>
      <w:r w:rsidR="001C6293">
        <w:rPr>
          <w:rFonts w:ascii="Verdana" w:hAnsi="Verdana"/>
        </w:rPr>
        <w:t>akkor két szűrést kell megadnod</w:t>
      </w:r>
      <w:r w:rsidRPr="008E5769">
        <w:rPr>
          <w:rFonts w:ascii="Verdana" w:hAnsi="Verdana"/>
        </w:rPr>
        <w:t>. Az egyik táblánál azt, hogy a név legyen Szabó Sándor, a másiknál pedig azt, hogy ne legyen:</w:t>
      </w:r>
    </w:p>
    <w:p w:rsidR="000F1769" w:rsidRDefault="000F1769" w:rsidP="000F1769">
      <w:pPr>
        <w:pStyle w:val="parancs"/>
      </w:pPr>
      <w:r w:rsidRPr="008C581C">
        <w:t xml:space="preserve">SELECT </w:t>
      </w:r>
      <w:r>
        <w:t xml:space="preserve">A.nev, B.nev </w:t>
      </w:r>
      <w:r>
        <w:br/>
      </w:r>
      <w:r w:rsidRPr="008C581C">
        <w:t xml:space="preserve">FROM </w:t>
      </w:r>
      <w:r>
        <w:t xml:space="preserve">diakok AS A </w:t>
      </w:r>
      <w:r>
        <w:br/>
        <w:t>JOIN diakok AS B ON A.osztaly=B.osztaly</w:t>
      </w:r>
      <w:r>
        <w:br/>
        <w:t>WHERE A.nev="Szabó Sándor" AND B.nev!="Szabó Sándor"</w:t>
      </w:r>
      <w:r w:rsidRPr="008C581C">
        <w:t>;</w:t>
      </w:r>
    </w:p>
    <w:p w:rsidR="000F1769" w:rsidRPr="008E5769" w:rsidRDefault="00D06D79" w:rsidP="00061244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>Azt kapjuk, hogy csak egy osztálytársa van a táblában. Írd ide a nevét:</w:t>
      </w:r>
      <w:r w:rsidR="00795F69" w:rsidRPr="008E5769">
        <w:rPr>
          <w:rFonts w:ascii="Verdana" w:hAnsi="Verdana"/>
        </w:rPr>
        <w:t xml:space="preserve"> </w:t>
      </w:r>
    </w:p>
    <w:p w:rsidR="00F3452A" w:rsidRPr="008E5769" w:rsidRDefault="00061244" w:rsidP="00F3452A">
      <w:pPr>
        <w:pStyle w:val="Cmsor2"/>
        <w:rPr>
          <w:rFonts w:ascii="Verdana" w:hAnsi="Verdana"/>
        </w:rPr>
      </w:pPr>
      <w:r w:rsidRPr="008E5769">
        <w:rPr>
          <w:rFonts w:ascii="Verdana" w:hAnsi="Verdana"/>
        </w:rPr>
        <w:t>D</w:t>
      </w:r>
      <w:r w:rsidR="00F3452A" w:rsidRPr="008E5769">
        <w:rPr>
          <w:rFonts w:ascii="Verdana" w:hAnsi="Verdana"/>
        </w:rPr>
        <w:t xml:space="preserve">. </w:t>
      </w:r>
      <w:r w:rsidR="00CD598B" w:rsidRPr="008E5769">
        <w:rPr>
          <w:rFonts w:ascii="Verdana" w:hAnsi="Verdana"/>
        </w:rPr>
        <w:t>Gyakorl</w:t>
      </w:r>
      <w:r w:rsidR="00E95D59" w:rsidRPr="008E5769">
        <w:rPr>
          <w:rFonts w:ascii="Verdana" w:hAnsi="Verdana"/>
        </w:rPr>
        <w:t>ás</w:t>
      </w:r>
    </w:p>
    <w:p w:rsidR="00CD598B" w:rsidRPr="008E5769" w:rsidRDefault="00EB61A4" w:rsidP="00400F39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 xml:space="preserve">Írassuk ki az </w:t>
      </w:r>
      <w:r w:rsidR="003744BD" w:rsidRPr="008E5769">
        <w:rPr>
          <w:rFonts w:ascii="Verdana" w:hAnsi="Verdana"/>
        </w:rPr>
        <w:t xml:space="preserve">összes </w:t>
      </w:r>
      <w:r w:rsidRPr="008E5769">
        <w:rPr>
          <w:rFonts w:ascii="Verdana" w:hAnsi="Verdana"/>
        </w:rPr>
        <w:t>osztályfőnököt, és a hozzájuk tartozó tanulók számát</w:t>
      </w:r>
      <w:r w:rsidR="00061244" w:rsidRPr="008E5769">
        <w:rPr>
          <w:rFonts w:ascii="Verdana" w:hAnsi="Verdana"/>
        </w:rPr>
        <w:t xml:space="preserve"> (a nullát is)</w:t>
      </w:r>
      <w:r w:rsidRPr="008E5769">
        <w:rPr>
          <w:rFonts w:ascii="Verdana" w:hAnsi="Verdana"/>
        </w:rPr>
        <w:t>!</w:t>
      </w:r>
    </w:p>
    <w:p w:rsidR="00EB61A4" w:rsidRDefault="00EB61A4" w:rsidP="00EB61A4">
      <w:pPr>
        <w:pStyle w:val="parancs"/>
      </w:pPr>
      <w:r w:rsidRPr="008C581C">
        <w:t xml:space="preserve">SELECT </w:t>
      </w:r>
      <w:r>
        <w:t xml:space="preserve">osztalyok.of, count(diakok.nev) </w:t>
      </w:r>
      <w:r>
        <w:br/>
      </w:r>
      <w:r w:rsidRPr="008C581C">
        <w:t xml:space="preserve">FROM </w:t>
      </w:r>
      <w:r>
        <w:t xml:space="preserve">osztalyok </w:t>
      </w:r>
      <w:r>
        <w:br/>
      </w:r>
      <w:r w:rsidR="003744BD">
        <w:t xml:space="preserve">LEFT </w:t>
      </w:r>
      <w:r>
        <w:t>JOIN diakok ON osztalyok.osztaly=diakok.osztaly</w:t>
      </w:r>
      <w:r>
        <w:br/>
        <w:t>GROUP BY osztalyok.of;</w:t>
      </w:r>
    </w:p>
    <w:p w:rsidR="00892745" w:rsidRPr="008E5769" w:rsidRDefault="00931FAC" w:rsidP="004E4EEB">
      <w:pPr>
        <w:pStyle w:val="Cmsor2"/>
        <w:rPr>
          <w:rFonts w:ascii="Verdana" w:hAnsi="Verdana"/>
        </w:rPr>
      </w:pPr>
      <w:r w:rsidRPr="008E5769">
        <w:rPr>
          <w:rFonts w:ascii="Verdana" w:hAnsi="Verdana"/>
        </w:rPr>
        <w:t>E</w:t>
      </w:r>
      <w:r w:rsidR="0025301D" w:rsidRPr="008E5769">
        <w:rPr>
          <w:rFonts w:ascii="Verdana" w:hAnsi="Verdana"/>
        </w:rPr>
        <w:t>.</w:t>
      </w:r>
      <w:r w:rsidR="004E4EEB" w:rsidRPr="008E5769">
        <w:rPr>
          <w:rFonts w:ascii="Verdana" w:hAnsi="Verdana"/>
        </w:rPr>
        <w:t xml:space="preserve"> Feladatok</w:t>
      </w:r>
    </w:p>
    <w:p w:rsidR="004E4EEB" w:rsidRPr="008E5769" w:rsidRDefault="002A6E1F" w:rsidP="00400F39">
      <w:pPr>
        <w:pStyle w:val="Szvegtrzs"/>
        <w:rPr>
          <w:rFonts w:ascii="Verdana" w:hAnsi="Verdana"/>
        </w:rPr>
      </w:pPr>
      <w:r w:rsidRPr="008E5769">
        <w:rPr>
          <w:rFonts w:ascii="Verdana" w:hAnsi="Verdana"/>
        </w:rPr>
        <w:t>Végezd el a következő feladatokat az adatbázisban!</w:t>
      </w:r>
    </w:p>
    <w:p w:rsidR="00640132" w:rsidRPr="008E5769" w:rsidRDefault="009345A1" w:rsidP="008238FC">
      <w:pPr>
        <w:pStyle w:val="Szvegtrzs"/>
        <w:numPr>
          <w:ilvl w:val="0"/>
          <w:numId w:val="23"/>
        </w:numPr>
        <w:rPr>
          <w:rFonts w:ascii="Verdana" w:hAnsi="Verdana"/>
        </w:rPr>
      </w:pPr>
      <w:r w:rsidRPr="008E5769">
        <w:rPr>
          <w:rFonts w:ascii="Verdana" w:hAnsi="Verdana"/>
        </w:rPr>
        <w:t>Szeretnénk kilistázni, hogy</w:t>
      </w:r>
      <w:r w:rsidR="0028119D" w:rsidRPr="008E5769">
        <w:rPr>
          <w:rFonts w:ascii="Verdana" w:hAnsi="Verdana"/>
        </w:rPr>
        <w:t xml:space="preserve"> mennyi</w:t>
      </w:r>
      <w:r w:rsidRPr="008E5769">
        <w:rPr>
          <w:rFonts w:ascii="Verdana" w:hAnsi="Verdana"/>
        </w:rPr>
        <w:t xml:space="preserve"> </w:t>
      </w:r>
      <w:r w:rsidR="0028119D" w:rsidRPr="008E5769">
        <w:rPr>
          <w:rFonts w:ascii="Verdana" w:hAnsi="Verdana"/>
        </w:rPr>
        <w:t>az egyes osztályfőnökök</w:t>
      </w:r>
      <w:r w:rsidR="00692B74" w:rsidRPr="008E5769">
        <w:rPr>
          <w:rFonts w:ascii="Verdana" w:hAnsi="Verdana"/>
        </w:rPr>
        <w:t>höz tartozó</w:t>
      </w:r>
      <w:r w:rsidR="0028119D" w:rsidRPr="008E5769">
        <w:rPr>
          <w:rFonts w:ascii="Verdana" w:hAnsi="Verdana"/>
        </w:rPr>
        <w:t xml:space="preserve"> tanulók átlagának átlaga.</w:t>
      </w:r>
      <w:r w:rsidR="00640132" w:rsidRPr="008E5769">
        <w:rPr>
          <w:rFonts w:ascii="Verdana" w:hAnsi="Verdana"/>
        </w:rPr>
        <w:t xml:space="preserve"> </w:t>
      </w:r>
      <w:r w:rsidR="0028119D" w:rsidRPr="008E5769">
        <w:rPr>
          <w:rFonts w:ascii="Verdana" w:hAnsi="Verdana"/>
        </w:rPr>
        <w:t xml:space="preserve">(Csak azoknál, akikhez tartozik tanuló.) </w:t>
      </w:r>
      <w:r w:rsidRPr="008E5769">
        <w:rPr>
          <w:rFonts w:ascii="Verdana" w:hAnsi="Verdana"/>
        </w:rPr>
        <w:t>Egészítsd ki az alábbi p</w:t>
      </w:r>
      <w:r w:rsidR="00640132" w:rsidRPr="008E5769">
        <w:rPr>
          <w:rFonts w:ascii="Verdana" w:hAnsi="Verdana"/>
        </w:rPr>
        <w:t>arancs</w:t>
      </w:r>
      <w:r w:rsidRPr="008E5769">
        <w:rPr>
          <w:rFonts w:ascii="Verdana" w:hAnsi="Verdana"/>
        </w:rPr>
        <w:t>ot</w:t>
      </w:r>
      <w:r w:rsidR="00640132" w:rsidRPr="008E5769">
        <w:rPr>
          <w:rFonts w:ascii="Verdana" w:hAnsi="Verdana"/>
        </w:rPr>
        <w:t xml:space="preserve">: </w:t>
      </w:r>
      <w:r w:rsidR="008C2B0D" w:rsidRPr="008E5769">
        <w:rPr>
          <w:rFonts w:ascii="Verdana" w:hAnsi="Verdana"/>
        </w:rPr>
        <w:br/>
      </w:r>
      <w:r w:rsidRPr="00297E8F">
        <w:rPr>
          <w:rFonts w:ascii="Consolas" w:hAnsi="Consolas"/>
        </w:rPr>
        <w:t xml:space="preserve">SELECT </w:t>
      </w:r>
      <w:r w:rsidR="008238FC">
        <w:rPr>
          <w:rFonts w:ascii="Consolas" w:hAnsi="Consolas"/>
        </w:rPr>
        <w:t>________</w:t>
      </w:r>
      <w:r w:rsidR="008238FC" w:rsidRPr="008E5769">
        <w:rPr>
          <w:rFonts w:ascii="Verdana" w:hAnsi="Verdana"/>
        </w:rPr>
        <w:t xml:space="preserve"> </w:t>
      </w:r>
      <w:r w:rsidR="008238FC">
        <w:rPr>
          <w:rFonts w:ascii="Consolas" w:hAnsi="Consolas"/>
        </w:rPr>
        <w:t>,</w:t>
      </w:r>
      <w:r w:rsidR="008238FC" w:rsidRPr="008238FC">
        <w:rPr>
          <w:rFonts w:ascii="Consolas" w:hAnsi="Consolas"/>
        </w:rPr>
        <w:t>avg(diakok.atlag)</w:t>
      </w:r>
      <w:r w:rsidR="00297E8F">
        <w:rPr>
          <w:rFonts w:ascii="Consolas" w:hAnsi="Consolas"/>
        </w:rPr>
        <w:br/>
        <w:t>FROM _____</w:t>
      </w:r>
      <w:r w:rsidR="0028119D">
        <w:rPr>
          <w:rFonts w:ascii="Consolas" w:hAnsi="Consolas"/>
        </w:rPr>
        <w:t>___</w:t>
      </w:r>
      <w:r w:rsidR="0028119D">
        <w:rPr>
          <w:rFonts w:ascii="Consolas" w:hAnsi="Consolas"/>
        </w:rPr>
        <w:br/>
        <w:t>JOIN _____ ON ___________</w:t>
      </w:r>
      <w:r w:rsidRPr="00297E8F">
        <w:rPr>
          <w:rFonts w:ascii="Consolas" w:hAnsi="Consolas"/>
        </w:rPr>
        <w:br/>
      </w:r>
      <w:r w:rsidR="00297E8F">
        <w:rPr>
          <w:rFonts w:ascii="Consolas" w:hAnsi="Consolas"/>
        </w:rPr>
        <w:t>GROUP BY _____</w:t>
      </w:r>
      <w:r w:rsidR="008238FC">
        <w:rPr>
          <w:rFonts w:ascii="Consolas" w:hAnsi="Consolas"/>
        </w:rPr>
        <w:t>___</w:t>
      </w:r>
      <w:r w:rsidR="0028119D">
        <w:rPr>
          <w:rFonts w:ascii="Consolas" w:hAnsi="Consolas"/>
        </w:rPr>
        <w:t>;</w:t>
      </w:r>
    </w:p>
    <w:p w:rsidR="008B58A5" w:rsidRPr="00C645E9" w:rsidRDefault="005622EB" w:rsidP="00F93FC3">
      <w:pPr>
        <w:pStyle w:val="Szvegtrzs"/>
        <w:numPr>
          <w:ilvl w:val="0"/>
          <w:numId w:val="23"/>
        </w:numPr>
        <w:rPr>
          <w:rFonts w:ascii="Verdana" w:hAnsi="Verdana"/>
        </w:rPr>
      </w:pPr>
      <w:r w:rsidRPr="008E5769">
        <w:rPr>
          <w:rFonts w:ascii="Verdana" w:hAnsi="Verdana"/>
        </w:rPr>
        <w:t xml:space="preserve">Mentsd az </w:t>
      </w:r>
      <w:r w:rsidR="009345A1" w:rsidRPr="008E5769">
        <w:rPr>
          <w:rFonts w:ascii="Verdana" w:hAnsi="Verdana"/>
        </w:rPr>
        <w:t>előző feladatban elkészített</w:t>
      </w:r>
      <w:r w:rsidRPr="008E5769">
        <w:rPr>
          <w:rFonts w:ascii="Verdana" w:hAnsi="Verdana"/>
        </w:rPr>
        <w:t xml:space="preserve"> parancsot a </w:t>
      </w:r>
      <w:r w:rsidR="009345A1" w:rsidRPr="008E5769">
        <w:rPr>
          <w:rFonts w:ascii="Verdana" w:hAnsi="Verdana"/>
          <w:i/>
        </w:rPr>
        <w:t>feladat</w:t>
      </w:r>
      <w:r w:rsidRPr="008E5769">
        <w:rPr>
          <w:rFonts w:ascii="Verdana" w:hAnsi="Verdana"/>
          <w:i/>
        </w:rPr>
        <w:t>.sql</w:t>
      </w:r>
      <w:r w:rsidR="00C645E9">
        <w:rPr>
          <w:rFonts w:ascii="Verdana" w:hAnsi="Verdana"/>
        </w:rPr>
        <w:t xml:space="preserve"> nevű fájlba!</w:t>
      </w:r>
    </w:p>
    <w:sectPr w:rsidR="008B58A5" w:rsidRPr="00C64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50">
      <wne:acd wne:acdName="acd0"/>
    </wne:keymap>
  </wne:keymaps>
  <wne:toolbars>
    <wne:acdManifest>
      <wne:acdEntry wne:acdName="acd0"/>
    </wne:acdManifest>
  </wne:toolbars>
  <wne:acds>
    <wne:acd wne:argValue="AgBwAGEAcgBhAG4AYwBzAA=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Számozás 1"/>
    <w:lvl w:ilvl="0">
      <w:start w:val="19"/>
      <w:numFmt w:val="decimal"/>
      <w:lvlText w:val=" %1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1">
      <w:start w:val="5"/>
      <w:numFmt w:val="decimal"/>
      <w:lvlText w:val=" %1.%2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3">
      <w:start w:val="1"/>
      <w:numFmt w:val="decimal"/>
      <w:lvlText w:val=" %1.%2.%3.%4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4">
      <w:start w:val="1"/>
      <w:numFmt w:val="decimal"/>
      <w:lvlText w:val=" %1.%2.%3.%4.%5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5">
      <w:start w:val="1"/>
      <w:numFmt w:val="decimal"/>
      <w:lvlText w:val=" %1.%2.%3.%4.%5.%6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6">
      <w:start w:val="1"/>
      <w:numFmt w:val="decimal"/>
      <w:lvlText w:val=" %1.%2.%3.%4.%5.%6.%7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7">
      <w:start w:val="1"/>
      <w:numFmt w:val="decimal"/>
      <w:lvlText w:val=" %1.%2.%3.%4.%5.%6.%7.%8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8">
      <w:start w:val="1"/>
      <w:numFmt w:val="decimal"/>
      <w:lvlText w:val=" %1.%2.%3.%4.%5.%6.%7.%8.%9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pStyle w:val="Cmsor1"/>
      <w:lvlText w:val=""/>
      <w:lvlJc w:val="left"/>
      <w:pPr>
        <w:tabs>
          <w:tab w:val="num" w:pos="283"/>
        </w:tabs>
        <w:ind w:left="283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849"/>
        </w:tabs>
        <w:ind w:left="849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132"/>
        </w:tabs>
        <w:ind w:left="1132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415"/>
        </w:tabs>
        <w:ind w:left="141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1698"/>
        </w:tabs>
        <w:ind w:left="1698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1981"/>
        </w:tabs>
        <w:ind w:left="1981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264"/>
        </w:tabs>
        <w:ind w:left="2264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2547"/>
        </w:tabs>
        <w:ind w:left="2547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5" w15:restartNumberingAfterBreak="0">
    <w:nsid w:val="0D0356DD"/>
    <w:multiLevelType w:val="hybridMultilevel"/>
    <w:tmpl w:val="4A586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754A1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807AD"/>
    <w:multiLevelType w:val="hybridMultilevel"/>
    <w:tmpl w:val="61661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12FCF"/>
    <w:multiLevelType w:val="hybridMultilevel"/>
    <w:tmpl w:val="992E16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70B3C"/>
    <w:multiLevelType w:val="hybridMultilevel"/>
    <w:tmpl w:val="F300D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511FE"/>
    <w:multiLevelType w:val="hybridMultilevel"/>
    <w:tmpl w:val="F66AFD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F185E"/>
    <w:multiLevelType w:val="hybridMultilevel"/>
    <w:tmpl w:val="A5041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D00BE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E271B"/>
    <w:multiLevelType w:val="hybridMultilevel"/>
    <w:tmpl w:val="6A1C0F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645CE"/>
    <w:multiLevelType w:val="hybridMultilevel"/>
    <w:tmpl w:val="8200D1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A1EC4"/>
    <w:multiLevelType w:val="hybridMultilevel"/>
    <w:tmpl w:val="7AB632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121DA"/>
    <w:multiLevelType w:val="hybridMultilevel"/>
    <w:tmpl w:val="BC70B8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5724E"/>
    <w:multiLevelType w:val="hybridMultilevel"/>
    <w:tmpl w:val="4D8423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65E69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171D8"/>
    <w:multiLevelType w:val="hybridMultilevel"/>
    <w:tmpl w:val="61C056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B6964"/>
    <w:multiLevelType w:val="hybridMultilevel"/>
    <w:tmpl w:val="DBDE82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93C3C"/>
    <w:multiLevelType w:val="hybridMultilevel"/>
    <w:tmpl w:val="24542B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03140"/>
    <w:multiLevelType w:val="hybridMultilevel"/>
    <w:tmpl w:val="67C42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172A3"/>
    <w:multiLevelType w:val="hybridMultilevel"/>
    <w:tmpl w:val="4CB42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0542"/>
    <w:multiLevelType w:val="hybridMultilevel"/>
    <w:tmpl w:val="CC3A6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B7EE7"/>
    <w:multiLevelType w:val="hybridMultilevel"/>
    <w:tmpl w:val="4CF6D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18"/>
  </w:num>
  <w:num w:numId="8">
    <w:abstractNumId w:val="12"/>
  </w:num>
  <w:num w:numId="9">
    <w:abstractNumId w:val="22"/>
  </w:num>
  <w:num w:numId="10">
    <w:abstractNumId w:val="24"/>
  </w:num>
  <w:num w:numId="11">
    <w:abstractNumId w:val="5"/>
  </w:num>
  <w:num w:numId="12">
    <w:abstractNumId w:val="26"/>
  </w:num>
  <w:num w:numId="13">
    <w:abstractNumId w:val="14"/>
  </w:num>
  <w:num w:numId="14">
    <w:abstractNumId w:val="8"/>
  </w:num>
  <w:num w:numId="15">
    <w:abstractNumId w:val="19"/>
  </w:num>
  <w:num w:numId="16">
    <w:abstractNumId w:val="16"/>
  </w:num>
  <w:num w:numId="17">
    <w:abstractNumId w:val="15"/>
  </w:num>
  <w:num w:numId="18">
    <w:abstractNumId w:val="10"/>
  </w:num>
  <w:num w:numId="19">
    <w:abstractNumId w:val="9"/>
  </w:num>
  <w:num w:numId="20">
    <w:abstractNumId w:val="11"/>
  </w:num>
  <w:num w:numId="21">
    <w:abstractNumId w:val="23"/>
  </w:num>
  <w:num w:numId="22">
    <w:abstractNumId w:val="7"/>
  </w:num>
  <w:num w:numId="23">
    <w:abstractNumId w:val="13"/>
  </w:num>
  <w:num w:numId="24">
    <w:abstractNumId w:val="17"/>
  </w:num>
  <w:num w:numId="25">
    <w:abstractNumId w:val="25"/>
  </w:num>
  <w:num w:numId="26">
    <w:abstractNumId w:val="2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66"/>
    <w:rsid w:val="00001A83"/>
    <w:rsid w:val="00006FD7"/>
    <w:rsid w:val="00024B08"/>
    <w:rsid w:val="00034DD7"/>
    <w:rsid w:val="00042144"/>
    <w:rsid w:val="00053454"/>
    <w:rsid w:val="00061244"/>
    <w:rsid w:val="0006272E"/>
    <w:rsid w:val="00070B19"/>
    <w:rsid w:val="000947EA"/>
    <w:rsid w:val="000A7F88"/>
    <w:rsid w:val="000B6595"/>
    <w:rsid w:val="000C2DA3"/>
    <w:rsid w:val="000C2E49"/>
    <w:rsid w:val="000D5E20"/>
    <w:rsid w:val="000E3CB8"/>
    <w:rsid w:val="000E550C"/>
    <w:rsid w:val="000F1769"/>
    <w:rsid w:val="000F7827"/>
    <w:rsid w:val="0011396A"/>
    <w:rsid w:val="00116460"/>
    <w:rsid w:val="0011796D"/>
    <w:rsid w:val="00125B2F"/>
    <w:rsid w:val="00125F33"/>
    <w:rsid w:val="00150901"/>
    <w:rsid w:val="00153FDD"/>
    <w:rsid w:val="001657CA"/>
    <w:rsid w:val="00165B47"/>
    <w:rsid w:val="001A3476"/>
    <w:rsid w:val="001A35C5"/>
    <w:rsid w:val="001A383F"/>
    <w:rsid w:val="001A41E6"/>
    <w:rsid w:val="001B1CF2"/>
    <w:rsid w:val="001C6293"/>
    <w:rsid w:val="001D6319"/>
    <w:rsid w:val="001E4F91"/>
    <w:rsid w:val="001F3991"/>
    <w:rsid w:val="002047E7"/>
    <w:rsid w:val="00211446"/>
    <w:rsid w:val="00211CE0"/>
    <w:rsid w:val="00214C08"/>
    <w:rsid w:val="00222C6D"/>
    <w:rsid w:val="00247696"/>
    <w:rsid w:val="0024777D"/>
    <w:rsid w:val="002527CE"/>
    <w:rsid w:val="00252CD7"/>
    <w:rsid w:val="0025301D"/>
    <w:rsid w:val="00271DA8"/>
    <w:rsid w:val="002740B9"/>
    <w:rsid w:val="00274546"/>
    <w:rsid w:val="00274C13"/>
    <w:rsid w:val="0028119D"/>
    <w:rsid w:val="00290FC6"/>
    <w:rsid w:val="00297E8F"/>
    <w:rsid w:val="00297F23"/>
    <w:rsid w:val="002A14FD"/>
    <w:rsid w:val="002A6E1F"/>
    <w:rsid w:val="002B0B84"/>
    <w:rsid w:val="002B6EF6"/>
    <w:rsid w:val="002C22B8"/>
    <w:rsid w:val="002D1B54"/>
    <w:rsid w:val="002D5DA9"/>
    <w:rsid w:val="002E105A"/>
    <w:rsid w:val="002E3904"/>
    <w:rsid w:val="002E58A4"/>
    <w:rsid w:val="002F090B"/>
    <w:rsid w:val="003063D5"/>
    <w:rsid w:val="003149F5"/>
    <w:rsid w:val="0031712C"/>
    <w:rsid w:val="003243B7"/>
    <w:rsid w:val="0032751C"/>
    <w:rsid w:val="003307B0"/>
    <w:rsid w:val="00336C52"/>
    <w:rsid w:val="00350288"/>
    <w:rsid w:val="00350F78"/>
    <w:rsid w:val="00353953"/>
    <w:rsid w:val="00360244"/>
    <w:rsid w:val="00366C42"/>
    <w:rsid w:val="003744BD"/>
    <w:rsid w:val="00386030"/>
    <w:rsid w:val="00387B3A"/>
    <w:rsid w:val="003954D5"/>
    <w:rsid w:val="003A0FC0"/>
    <w:rsid w:val="003A252C"/>
    <w:rsid w:val="003A5CAB"/>
    <w:rsid w:val="003B27D1"/>
    <w:rsid w:val="003B690F"/>
    <w:rsid w:val="003B724C"/>
    <w:rsid w:val="003D02BD"/>
    <w:rsid w:val="003D3110"/>
    <w:rsid w:val="003D391F"/>
    <w:rsid w:val="003D4F8C"/>
    <w:rsid w:val="003E2C9C"/>
    <w:rsid w:val="003E3995"/>
    <w:rsid w:val="003F2492"/>
    <w:rsid w:val="003F410F"/>
    <w:rsid w:val="003F5179"/>
    <w:rsid w:val="00400F39"/>
    <w:rsid w:val="00407D19"/>
    <w:rsid w:val="004108CA"/>
    <w:rsid w:val="00410D3E"/>
    <w:rsid w:val="00413229"/>
    <w:rsid w:val="00413D57"/>
    <w:rsid w:val="00427484"/>
    <w:rsid w:val="004274F2"/>
    <w:rsid w:val="004379D8"/>
    <w:rsid w:val="00446924"/>
    <w:rsid w:val="00462FBF"/>
    <w:rsid w:val="004854CF"/>
    <w:rsid w:val="004A2614"/>
    <w:rsid w:val="004A60C8"/>
    <w:rsid w:val="004A6B9B"/>
    <w:rsid w:val="004B1F44"/>
    <w:rsid w:val="004C4841"/>
    <w:rsid w:val="004D33D5"/>
    <w:rsid w:val="004E034B"/>
    <w:rsid w:val="004E4EEB"/>
    <w:rsid w:val="004E6215"/>
    <w:rsid w:val="004F38F3"/>
    <w:rsid w:val="004F67C6"/>
    <w:rsid w:val="00503A5C"/>
    <w:rsid w:val="005051C6"/>
    <w:rsid w:val="0051282E"/>
    <w:rsid w:val="00526610"/>
    <w:rsid w:val="00527585"/>
    <w:rsid w:val="0053249B"/>
    <w:rsid w:val="00532B77"/>
    <w:rsid w:val="005515E0"/>
    <w:rsid w:val="00551A7A"/>
    <w:rsid w:val="00557F56"/>
    <w:rsid w:val="005622EB"/>
    <w:rsid w:val="005762CB"/>
    <w:rsid w:val="00583E8A"/>
    <w:rsid w:val="0059246D"/>
    <w:rsid w:val="005A50BF"/>
    <w:rsid w:val="005B02BC"/>
    <w:rsid w:val="005C066B"/>
    <w:rsid w:val="005C3AFE"/>
    <w:rsid w:val="005C3E9A"/>
    <w:rsid w:val="005D1245"/>
    <w:rsid w:val="005E4CCC"/>
    <w:rsid w:val="005E6A78"/>
    <w:rsid w:val="005F1D78"/>
    <w:rsid w:val="00615674"/>
    <w:rsid w:val="0062478B"/>
    <w:rsid w:val="00640132"/>
    <w:rsid w:val="00641E2E"/>
    <w:rsid w:val="006442BA"/>
    <w:rsid w:val="0064672D"/>
    <w:rsid w:val="006534FA"/>
    <w:rsid w:val="00662EB5"/>
    <w:rsid w:val="006641EF"/>
    <w:rsid w:val="00664361"/>
    <w:rsid w:val="0067062A"/>
    <w:rsid w:val="00680DC6"/>
    <w:rsid w:val="006815E6"/>
    <w:rsid w:val="0069236A"/>
    <w:rsid w:val="00692B74"/>
    <w:rsid w:val="006A5228"/>
    <w:rsid w:val="006A6E16"/>
    <w:rsid w:val="006B34A5"/>
    <w:rsid w:val="006D4CA0"/>
    <w:rsid w:val="006D7DF5"/>
    <w:rsid w:val="006E0D4C"/>
    <w:rsid w:val="006E1197"/>
    <w:rsid w:val="006E14F4"/>
    <w:rsid w:val="006E64FD"/>
    <w:rsid w:val="006E686F"/>
    <w:rsid w:val="006F7B9C"/>
    <w:rsid w:val="0071345F"/>
    <w:rsid w:val="007156EF"/>
    <w:rsid w:val="0075217D"/>
    <w:rsid w:val="007533D0"/>
    <w:rsid w:val="007615E6"/>
    <w:rsid w:val="00762ABA"/>
    <w:rsid w:val="00766CCF"/>
    <w:rsid w:val="00777F52"/>
    <w:rsid w:val="007819CD"/>
    <w:rsid w:val="00784496"/>
    <w:rsid w:val="00786CF9"/>
    <w:rsid w:val="0079381C"/>
    <w:rsid w:val="00795F69"/>
    <w:rsid w:val="007963C7"/>
    <w:rsid w:val="00797DB1"/>
    <w:rsid w:val="007A155C"/>
    <w:rsid w:val="007B6E2B"/>
    <w:rsid w:val="007C08D9"/>
    <w:rsid w:val="007C0A3D"/>
    <w:rsid w:val="007C6B76"/>
    <w:rsid w:val="007C6F11"/>
    <w:rsid w:val="007D2954"/>
    <w:rsid w:val="007D46FD"/>
    <w:rsid w:val="007E0C76"/>
    <w:rsid w:val="007E0E63"/>
    <w:rsid w:val="007F34B7"/>
    <w:rsid w:val="0080075C"/>
    <w:rsid w:val="008238FC"/>
    <w:rsid w:val="0082436D"/>
    <w:rsid w:val="0082626C"/>
    <w:rsid w:val="00832CD6"/>
    <w:rsid w:val="0084438C"/>
    <w:rsid w:val="00864570"/>
    <w:rsid w:val="0087382E"/>
    <w:rsid w:val="00876693"/>
    <w:rsid w:val="008901A0"/>
    <w:rsid w:val="00890E00"/>
    <w:rsid w:val="00892745"/>
    <w:rsid w:val="008B2515"/>
    <w:rsid w:val="008B4E0B"/>
    <w:rsid w:val="008B58A5"/>
    <w:rsid w:val="008C2B0D"/>
    <w:rsid w:val="008C581C"/>
    <w:rsid w:val="008E33FE"/>
    <w:rsid w:val="008E507B"/>
    <w:rsid w:val="008E5769"/>
    <w:rsid w:val="008E714C"/>
    <w:rsid w:val="00901439"/>
    <w:rsid w:val="009061BD"/>
    <w:rsid w:val="00930E38"/>
    <w:rsid w:val="00931FAC"/>
    <w:rsid w:val="009345A1"/>
    <w:rsid w:val="00951034"/>
    <w:rsid w:val="00970600"/>
    <w:rsid w:val="00981A98"/>
    <w:rsid w:val="00982329"/>
    <w:rsid w:val="009848B7"/>
    <w:rsid w:val="00986BC2"/>
    <w:rsid w:val="009958FF"/>
    <w:rsid w:val="009A5198"/>
    <w:rsid w:val="009A66E7"/>
    <w:rsid w:val="009C1119"/>
    <w:rsid w:val="009C5D9E"/>
    <w:rsid w:val="009F0933"/>
    <w:rsid w:val="009F09F1"/>
    <w:rsid w:val="009F4279"/>
    <w:rsid w:val="009F5DD4"/>
    <w:rsid w:val="00A00E8F"/>
    <w:rsid w:val="00A17A79"/>
    <w:rsid w:val="00A247A6"/>
    <w:rsid w:val="00A319B4"/>
    <w:rsid w:val="00A35576"/>
    <w:rsid w:val="00A36D29"/>
    <w:rsid w:val="00A37621"/>
    <w:rsid w:val="00A427E9"/>
    <w:rsid w:val="00A46B65"/>
    <w:rsid w:val="00A6360C"/>
    <w:rsid w:val="00A707CC"/>
    <w:rsid w:val="00A86ED1"/>
    <w:rsid w:val="00A874BE"/>
    <w:rsid w:val="00A9101C"/>
    <w:rsid w:val="00A91043"/>
    <w:rsid w:val="00A95267"/>
    <w:rsid w:val="00A955FF"/>
    <w:rsid w:val="00A96196"/>
    <w:rsid w:val="00A9703B"/>
    <w:rsid w:val="00AB2736"/>
    <w:rsid w:val="00AB4BAC"/>
    <w:rsid w:val="00AB5B94"/>
    <w:rsid w:val="00AC03F3"/>
    <w:rsid w:val="00AC36CC"/>
    <w:rsid w:val="00AC3B7B"/>
    <w:rsid w:val="00AC709F"/>
    <w:rsid w:val="00AD0DFA"/>
    <w:rsid w:val="00AD243F"/>
    <w:rsid w:val="00AD4902"/>
    <w:rsid w:val="00AE3EBC"/>
    <w:rsid w:val="00AE4006"/>
    <w:rsid w:val="00AF26A5"/>
    <w:rsid w:val="00B02E9F"/>
    <w:rsid w:val="00B10822"/>
    <w:rsid w:val="00B3080F"/>
    <w:rsid w:val="00B3675C"/>
    <w:rsid w:val="00B378DF"/>
    <w:rsid w:val="00B42A61"/>
    <w:rsid w:val="00B43566"/>
    <w:rsid w:val="00B4776F"/>
    <w:rsid w:val="00B57BEB"/>
    <w:rsid w:val="00B629CE"/>
    <w:rsid w:val="00B63F7A"/>
    <w:rsid w:val="00B71B38"/>
    <w:rsid w:val="00B72A72"/>
    <w:rsid w:val="00B82B2E"/>
    <w:rsid w:val="00B83591"/>
    <w:rsid w:val="00BA55A9"/>
    <w:rsid w:val="00BA75C6"/>
    <w:rsid w:val="00BB2931"/>
    <w:rsid w:val="00BB2B9D"/>
    <w:rsid w:val="00BB4146"/>
    <w:rsid w:val="00BC2336"/>
    <w:rsid w:val="00BC47B3"/>
    <w:rsid w:val="00BD3D6C"/>
    <w:rsid w:val="00C06666"/>
    <w:rsid w:val="00C27B17"/>
    <w:rsid w:val="00C50CB7"/>
    <w:rsid w:val="00C645E9"/>
    <w:rsid w:val="00C65474"/>
    <w:rsid w:val="00C668E0"/>
    <w:rsid w:val="00C6785F"/>
    <w:rsid w:val="00C77A91"/>
    <w:rsid w:val="00C8212C"/>
    <w:rsid w:val="00C82943"/>
    <w:rsid w:val="00C85615"/>
    <w:rsid w:val="00C93F75"/>
    <w:rsid w:val="00CA6045"/>
    <w:rsid w:val="00CB1904"/>
    <w:rsid w:val="00CC1BC9"/>
    <w:rsid w:val="00CD41F9"/>
    <w:rsid w:val="00CD44FC"/>
    <w:rsid w:val="00CD598B"/>
    <w:rsid w:val="00CF7A13"/>
    <w:rsid w:val="00D04B95"/>
    <w:rsid w:val="00D05A7D"/>
    <w:rsid w:val="00D05D71"/>
    <w:rsid w:val="00D06D79"/>
    <w:rsid w:val="00D25961"/>
    <w:rsid w:val="00D264AA"/>
    <w:rsid w:val="00D272C9"/>
    <w:rsid w:val="00D27601"/>
    <w:rsid w:val="00D3639E"/>
    <w:rsid w:val="00D41652"/>
    <w:rsid w:val="00D41AA8"/>
    <w:rsid w:val="00D57060"/>
    <w:rsid w:val="00D60D42"/>
    <w:rsid w:val="00D617AC"/>
    <w:rsid w:val="00D6297E"/>
    <w:rsid w:val="00D92470"/>
    <w:rsid w:val="00DB1866"/>
    <w:rsid w:val="00DB36FD"/>
    <w:rsid w:val="00DC2F4D"/>
    <w:rsid w:val="00DC3BE4"/>
    <w:rsid w:val="00DC431A"/>
    <w:rsid w:val="00DD215A"/>
    <w:rsid w:val="00DE6604"/>
    <w:rsid w:val="00DF16D3"/>
    <w:rsid w:val="00DF4DE3"/>
    <w:rsid w:val="00E07E9F"/>
    <w:rsid w:val="00E3060E"/>
    <w:rsid w:val="00E33866"/>
    <w:rsid w:val="00E478A7"/>
    <w:rsid w:val="00E55570"/>
    <w:rsid w:val="00E55DA9"/>
    <w:rsid w:val="00E55FFB"/>
    <w:rsid w:val="00E61F89"/>
    <w:rsid w:val="00E75EF6"/>
    <w:rsid w:val="00E8130C"/>
    <w:rsid w:val="00E91B15"/>
    <w:rsid w:val="00E95D59"/>
    <w:rsid w:val="00EA5F13"/>
    <w:rsid w:val="00EB0219"/>
    <w:rsid w:val="00EB61A4"/>
    <w:rsid w:val="00EB7038"/>
    <w:rsid w:val="00EC3B39"/>
    <w:rsid w:val="00ED2375"/>
    <w:rsid w:val="00ED52A7"/>
    <w:rsid w:val="00EE099E"/>
    <w:rsid w:val="00EE12CB"/>
    <w:rsid w:val="00F26BD1"/>
    <w:rsid w:val="00F333D6"/>
    <w:rsid w:val="00F3452A"/>
    <w:rsid w:val="00F35C81"/>
    <w:rsid w:val="00F45284"/>
    <w:rsid w:val="00F51B52"/>
    <w:rsid w:val="00F54A18"/>
    <w:rsid w:val="00F6075E"/>
    <w:rsid w:val="00F654D6"/>
    <w:rsid w:val="00F840AF"/>
    <w:rsid w:val="00F84F23"/>
    <w:rsid w:val="00F86ACA"/>
    <w:rsid w:val="00F93FC3"/>
    <w:rsid w:val="00FA60D4"/>
    <w:rsid w:val="00FA6731"/>
    <w:rsid w:val="00FA6C5C"/>
    <w:rsid w:val="00FD0CF1"/>
    <w:rsid w:val="00FD2054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77FE7-6C7B-4181-82C6-388A83BE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Cmsor1">
    <w:name w:val="heading 1"/>
    <w:basedOn w:val="Norml"/>
    <w:next w:val="Szvegtrzs"/>
    <w:link w:val="Cmsor1Char"/>
    <w:qFormat/>
    <w:rsid w:val="00C06666"/>
    <w:pPr>
      <w:keepNext/>
      <w:widowControl w:val="0"/>
      <w:numPr>
        <w:numId w:val="2"/>
      </w:numPr>
      <w:suppressAutoHyphens/>
      <w:spacing w:before="227" w:after="283" w:line="240" w:lineRule="auto"/>
      <w:ind w:left="0" w:firstLine="0"/>
      <w:outlineLvl w:val="0"/>
    </w:pPr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paragraph" w:styleId="Cmsor2">
    <w:name w:val="heading 2"/>
    <w:basedOn w:val="Norml"/>
    <w:next w:val="Szvegtrzs"/>
    <w:link w:val="Cmsor2Char"/>
    <w:qFormat/>
    <w:rsid w:val="00C06666"/>
    <w:pPr>
      <w:keepNext/>
      <w:widowControl w:val="0"/>
      <w:suppressAutoHyphens/>
      <w:spacing w:before="283" w:after="170" w:line="240" w:lineRule="auto"/>
      <w:outlineLvl w:val="1"/>
    </w:pPr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C06666"/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character" w:customStyle="1" w:styleId="Cmsor2Char">
    <w:name w:val="Címsor 2 Char"/>
    <w:link w:val="Cmsor2"/>
    <w:rsid w:val="00C06666"/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paragraph" w:styleId="Szvegtrzs">
    <w:name w:val="Body Text"/>
    <w:basedOn w:val="Norml"/>
    <w:link w:val="SzvegtrzsChar"/>
    <w:rsid w:val="00C06666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link w:val="Szvegtrzs"/>
    <w:rsid w:val="00C06666"/>
    <w:rPr>
      <w:rFonts w:ascii="Arial" w:eastAsia="SimSun" w:hAnsi="Arial" w:cs="Mangal"/>
      <w:kern w:val="1"/>
      <w:szCs w:val="24"/>
      <w:lang w:eastAsia="zh-CN" w:bidi="hi-IN"/>
    </w:rPr>
  </w:style>
  <w:style w:type="paragraph" w:customStyle="1" w:styleId="szveg">
    <w:name w:val="szöveg"/>
    <w:basedOn w:val="Kpalrs"/>
    <w:rsid w:val="00C06666"/>
    <w:pPr>
      <w:widowControl w:val="0"/>
      <w:suppressLineNumbers/>
      <w:suppressAutoHyphens/>
      <w:spacing w:before="120" w:after="120"/>
    </w:pPr>
    <w:rPr>
      <w:rFonts w:ascii="Arial" w:eastAsia="SimSun" w:hAnsi="Arial" w:cs="Mangal"/>
      <w:b w:val="0"/>
      <w:bCs w:val="0"/>
      <w:i/>
      <w:iCs/>
      <w:color w:val="auto"/>
      <w:kern w:val="1"/>
      <w:sz w:val="22"/>
      <w:szCs w:val="24"/>
      <w:lang w:eastAsia="zh-CN" w:bidi="hi-IN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06666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Kd">
    <w:name w:val="Kód"/>
    <w:basedOn w:val="Szvegtrzs"/>
    <w:rsid w:val="00C06666"/>
    <w:rPr>
      <w:rFonts w:ascii="Courier New" w:hAnsi="Courier New"/>
    </w:rPr>
  </w:style>
  <w:style w:type="character" w:styleId="Hiperhivatkozs">
    <w:name w:val="Hyperlink"/>
    <w:rsid w:val="008B58A5"/>
    <w:rPr>
      <w:color w:val="000080"/>
      <w:u w:val="single"/>
    </w:rPr>
  </w:style>
  <w:style w:type="character" w:customStyle="1" w:styleId="kd2">
    <w:name w:val="kód2"/>
    <w:qFormat/>
    <w:rsid w:val="007615E6"/>
    <w:rPr>
      <w:rFonts w:ascii="Courier New" w:hAnsi="Courier New" w:cs="Courier New"/>
      <w:sz w:val="22"/>
    </w:rPr>
  </w:style>
  <w:style w:type="table" w:styleId="Rcsostblzat">
    <w:name w:val="Table Grid"/>
    <w:basedOn w:val="Normltblzat"/>
    <w:uiPriority w:val="59"/>
    <w:rsid w:val="0079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ncs">
    <w:name w:val="parancs"/>
    <w:basedOn w:val="Szvegtrzs"/>
    <w:next w:val="Szvegtrzs"/>
    <w:link w:val="parancsChar"/>
    <w:qFormat/>
    <w:rsid w:val="00A9703B"/>
    <w:pPr>
      <w:pBdr>
        <w:bottom w:val="single" w:sz="4" w:space="1" w:color="BFBFBF"/>
      </w:pBdr>
      <w:shd w:val="clear" w:color="auto" w:fill="F2F2F2"/>
    </w:pPr>
    <w:rPr>
      <w:rFonts w:ascii="Consolas" w:hAnsi="Consolas"/>
    </w:rPr>
  </w:style>
  <w:style w:type="character" w:customStyle="1" w:styleId="parancsChar">
    <w:name w:val="parancs Char"/>
    <w:link w:val="parancs"/>
    <w:rsid w:val="00A9703B"/>
    <w:rPr>
      <w:rFonts w:ascii="Consolas" w:eastAsia="SimSun" w:hAnsi="Consolas" w:cs="Mangal"/>
      <w:kern w:val="1"/>
      <w:sz w:val="22"/>
      <w:szCs w:val="24"/>
      <w:shd w:val="clear" w:color="auto" w:fill="F2F2F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244F6-F517-498D-9A39-0139C0BC2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613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cp:lastModifiedBy>József Tóth</cp:lastModifiedBy>
  <cp:revision>8</cp:revision>
  <dcterms:created xsi:type="dcterms:W3CDTF">2019-08-19T17:50:00Z</dcterms:created>
  <dcterms:modified xsi:type="dcterms:W3CDTF">2019-09-29T08:09:00Z</dcterms:modified>
</cp:coreProperties>
</file>