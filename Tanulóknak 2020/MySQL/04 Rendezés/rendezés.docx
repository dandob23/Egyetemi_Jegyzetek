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D70F9" w14:textId="77777777" w:rsidR="00C06666" w:rsidRPr="00434D78" w:rsidRDefault="00407D19" w:rsidP="00C06666">
      <w:pPr>
        <w:pStyle w:val="Cmsor1"/>
        <w:pageBreakBefore/>
        <w:numPr>
          <w:ilvl w:val="0"/>
          <w:numId w:val="0"/>
        </w:numPr>
        <w:rPr>
          <w:rFonts w:ascii="Verdana" w:hAnsi="Verdana"/>
        </w:rPr>
      </w:pPr>
      <w:r w:rsidRPr="00434D78">
        <w:rPr>
          <w:rFonts w:ascii="Verdana" w:hAnsi="Verdana"/>
          <w:color w:val="000000"/>
        </w:rPr>
        <w:t>4</w:t>
      </w:r>
      <w:r w:rsidR="006815E6" w:rsidRPr="00434D78">
        <w:rPr>
          <w:rFonts w:ascii="Verdana" w:hAnsi="Verdana"/>
          <w:color w:val="000000"/>
        </w:rPr>
        <w:t xml:space="preserve">. </w:t>
      </w:r>
      <w:r w:rsidR="00074D96" w:rsidRPr="00434D78">
        <w:rPr>
          <w:rFonts w:ascii="Verdana" w:hAnsi="Verdana"/>
          <w:color w:val="000000"/>
        </w:rPr>
        <w:t>Rendezés és számított mezők</w:t>
      </w:r>
    </w:p>
    <w:p w14:paraId="27F3D21F" w14:textId="77777777" w:rsidR="00413D57" w:rsidRPr="00434D78" w:rsidRDefault="00413D57" w:rsidP="00400F39">
      <w:pPr>
        <w:pStyle w:val="Cmsor2"/>
        <w:rPr>
          <w:rFonts w:ascii="Verdana" w:hAnsi="Verdana"/>
        </w:rPr>
      </w:pPr>
      <w:r w:rsidRPr="00434D78">
        <w:rPr>
          <w:rFonts w:ascii="Verdana" w:hAnsi="Verdana"/>
        </w:rPr>
        <w:t>A. Előkészületek</w:t>
      </w:r>
    </w:p>
    <w:p w14:paraId="4FD0B967" w14:textId="77777777" w:rsidR="006F7B0A" w:rsidRPr="00F4584F" w:rsidRDefault="006F7B0A" w:rsidP="006F7B0A">
      <w:pPr>
        <w:rPr>
          <w:rFonts w:ascii="Verdana" w:hAnsi="Verdana"/>
        </w:rPr>
      </w:pPr>
      <w:r w:rsidRPr="00F4584F">
        <w:rPr>
          <w:rFonts w:ascii="Verdana" w:hAnsi="Verdana"/>
        </w:rPr>
        <w:t xml:space="preserve">Ebben a leckében is a </w:t>
      </w:r>
      <w:r w:rsidRPr="00F4584F">
        <w:rPr>
          <w:rFonts w:ascii="Verdana" w:hAnsi="Verdana"/>
          <w:i/>
          <w:iCs/>
        </w:rPr>
        <w:t>koltok</w:t>
      </w:r>
      <w:r w:rsidRPr="00F4584F">
        <w:rPr>
          <w:rFonts w:ascii="Verdana" w:hAnsi="Verdana"/>
        </w:rPr>
        <w:t xml:space="preserve"> adatbázist fogjuk használni. </w:t>
      </w:r>
    </w:p>
    <w:p w14:paraId="15658737" w14:textId="77777777" w:rsidR="006F7B0A" w:rsidRDefault="006F7B0A" w:rsidP="006F7B0A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 w:rsidRPr="00120845">
        <w:rPr>
          <w:rFonts w:ascii="Verdana" w:hAnsi="Verdana"/>
        </w:rPr>
        <w:t xml:space="preserve">Indítsd el az </w:t>
      </w:r>
      <w:r>
        <w:rPr>
          <w:rFonts w:ascii="Verdana" w:hAnsi="Verdana"/>
        </w:rPr>
        <w:t xml:space="preserve">XAMPP </w:t>
      </w:r>
      <w:r w:rsidRPr="00120845">
        <w:rPr>
          <w:rFonts w:ascii="Verdana" w:hAnsi="Verdana"/>
        </w:rPr>
        <w:t>programot</w:t>
      </w:r>
      <w:r>
        <w:rPr>
          <w:rFonts w:ascii="Verdana" w:hAnsi="Verdana"/>
        </w:rPr>
        <w:t>, futtasd a web és a M</w:t>
      </w:r>
      <w:r w:rsidR="00F4584F">
        <w:rPr>
          <w:rFonts w:ascii="Verdana" w:hAnsi="Verdana"/>
        </w:rPr>
        <w:t>y</w:t>
      </w:r>
      <w:r>
        <w:rPr>
          <w:rFonts w:ascii="Verdana" w:hAnsi="Verdana"/>
        </w:rPr>
        <w:t>SQL szervereket, majd indítsd el a PHPMyAdmin programot</w:t>
      </w:r>
      <w:r w:rsidRPr="00120845">
        <w:rPr>
          <w:rFonts w:ascii="Verdana" w:hAnsi="Verdana"/>
        </w:rPr>
        <w:t>!</w:t>
      </w:r>
    </w:p>
    <w:p w14:paraId="7300FC3B" w14:textId="77777777" w:rsidR="006F7B0A" w:rsidRDefault="006F7B0A" w:rsidP="006F7B0A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 xml:space="preserve">Kezdj egy új adatbázist </w:t>
      </w:r>
      <w:r w:rsidRPr="00E901F9">
        <w:rPr>
          <w:rFonts w:ascii="Verdana" w:hAnsi="Verdana"/>
          <w:i/>
          <w:iCs/>
        </w:rPr>
        <w:t>koltok</w:t>
      </w:r>
      <w:r>
        <w:rPr>
          <w:rFonts w:ascii="Verdana" w:hAnsi="Verdana"/>
        </w:rPr>
        <w:t xml:space="preserve"> néven!</w:t>
      </w:r>
    </w:p>
    <w:p w14:paraId="07D94691" w14:textId="77777777" w:rsidR="006F7B0A" w:rsidRDefault="006F7B0A" w:rsidP="006F7B0A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 xml:space="preserve">Importáld a táblát és az adatokat a </w:t>
      </w:r>
      <w:r w:rsidRPr="00E901F9">
        <w:rPr>
          <w:rFonts w:ascii="Verdana" w:hAnsi="Verdana"/>
          <w:i/>
          <w:iCs/>
        </w:rPr>
        <w:t>koltok.sql</w:t>
      </w:r>
      <w:r>
        <w:rPr>
          <w:rFonts w:ascii="Verdana" w:hAnsi="Verdana"/>
        </w:rPr>
        <w:t xml:space="preserve"> fájlból!</w:t>
      </w:r>
    </w:p>
    <w:p w14:paraId="3574E824" w14:textId="77777777" w:rsidR="00400F39" w:rsidRPr="00434D78" w:rsidRDefault="00413D57" w:rsidP="00400F39">
      <w:pPr>
        <w:pStyle w:val="Cmsor2"/>
        <w:rPr>
          <w:rFonts w:ascii="Verdana" w:hAnsi="Verdana"/>
        </w:rPr>
      </w:pPr>
      <w:r w:rsidRPr="00434D78">
        <w:rPr>
          <w:rFonts w:ascii="Verdana" w:hAnsi="Verdana"/>
        </w:rPr>
        <w:t>B</w:t>
      </w:r>
      <w:r w:rsidR="00400F39" w:rsidRPr="00434D78">
        <w:rPr>
          <w:rFonts w:ascii="Verdana" w:hAnsi="Verdana"/>
        </w:rPr>
        <w:t xml:space="preserve">. </w:t>
      </w:r>
      <w:r w:rsidR="00407D19" w:rsidRPr="00434D78">
        <w:rPr>
          <w:rFonts w:ascii="Verdana" w:hAnsi="Verdana"/>
        </w:rPr>
        <w:t>Rendezés</w:t>
      </w:r>
    </w:p>
    <w:p w14:paraId="60FA8125" w14:textId="77777777" w:rsidR="00407D19" w:rsidRPr="00434D78" w:rsidRDefault="00407D19" w:rsidP="00400F39">
      <w:pPr>
        <w:pStyle w:val="Szvegtrzs"/>
        <w:rPr>
          <w:rFonts w:ascii="Verdana" w:hAnsi="Verdana"/>
        </w:rPr>
      </w:pPr>
      <w:r w:rsidRPr="00434D78">
        <w:rPr>
          <w:rFonts w:ascii="Verdana" w:hAnsi="Verdana"/>
        </w:rPr>
        <w:t xml:space="preserve">Az eddigi SELECT parancsok </w:t>
      </w:r>
      <w:r w:rsidR="00987053" w:rsidRPr="00434D78">
        <w:rPr>
          <w:rFonts w:ascii="Verdana" w:hAnsi="Verdana"/>
        </w:rPr>
        <w:t>olyan</w:t>
      </w:r>
      <w:r w:rsidRPr="00434D78">
        <w:rPr>
          <w:rFonts w:ascii="Verdana" w:hAnsi="Verdana"/>
        </w:rPr>
        <w:t xml:space="preserve"> sorren</w:t>
      </w:r>
      <w:r w:rsidR="005051C6" w:rsidRPr="00434D78">
        <w:rPr>
          <w:rFonts w:ascii="Verdana" w:hAnsi="Verdana"/>
        </w:rPr>
        <w:t>d</w:t>
      </w:r>
      <w:r w:rsidRPr="00434D78">
        <w:rPr>
          <w:rFonts w:ascii="Verdana" w:hAnsi="Verdana"/>
        </w:rPr>
        <w:t xml:space="preserve">ben listázták ki a sorokat, amilyenben bevittük őket a táblába. Ezen természetesen lehet változtatni a </w:t>
      </w:r>
      <w:r w:rsidRPr="00434D78">
        <w:rPr>
          <w:rFonts w:ascii="Verdana" w:hAnsi="Verdana"/>
          <w:b/>
        </w:rPr>
        <w:t>rendezés</w:t>
      </w:r>
      <w:r w:rsidRPr="00434D78">
        <w:rPr>
          <w:rFonts w:ascii="Verdana" w:hAnsi="Verdana"/>
        </w:rPr>
        <w:t xml:space="preserve"> megadásával</w:t>
      </w:r>
      <w:r w:rsidR="00F3452A" w:rsidRPr="00434D78">
        <w:rPr>
          <w:rFonts w:ascii="Verdana" w:hAnsi="Verdana"/>
        </w:rPr>
        <w:t>, az ORDER BY kulcsszóval.</w:t>
      </w:r>
    </w:p>
    <w:p w14:paraId="05396101" w14:textId="77777777" w:rsidR="0006272E" w:rsidRPr="00434D78" w:rsidRDefault="00AF5CE3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Listáztasd</w:t>
      </w:r>
      <w:r w:rsidR="001D6319" w:rsidRPr="00434D78">
        <w:rPr>
          <w:rFonts w:ascii="Verdana" w:hAnsi="Verdana"/>
        </w:rPr>
        <w:t xml:space="preserve"> ki az összes sort az </w:t>
      </w:r>
      <w:r w:rsidR="001D6319" w:rsidRPr="00434D78">
        <w:rPr>
          <w:rFonts w:ascii="Verdana" w:hAnsi="Verdana"/>
          <w:i/>
        </w:rPr>
        <w:t>evek</w:t>
      </w:r>
      <w:r w:rsidR="001D6319" w:rsidRPr="00434D78">
        <w:rPr>
          <w:rFonts w:ascii="Verdana" w:hAnsi="Verdana"/>
        </w:rPr>
        <w:t xml:space="preserve"> táblából</w:t>
      </w:r>
      <w:r w:rsidR="00407D19" w:rsidRPr="00434D78">
        <w:rPr>
          <w:rFonts w:ascii="Verdana" w:hAnsi="Verdana"/>
        </w:rPr>
        <w:t xml:space="preserve"> a költők születési éve szerint növekvő sorrendben</w:t>
      </w:r>
      <w:r w:rsidR="001D6319" w:rsidRPr="00434D78">
        <w:rPr>
          <w:rFonts w:ascii="Verdana" w:hAnsi="Verdana"/>
        </w:rPr>
        <w:t>!</w:t>
      </w:r>
    </w:p>
    <w:p w14:paraId="054B20CF" w14:textId="77777777" w:rsidR="00734F57" w:rsidRPr="00734F57" w:rsidRDefault="00734F57" w:rsidP="00F4584F">
      <w:pPr>
        <w:pStyle w:val="Szvegtrzs"/>
        <w:shd w:val="clear" w:color="auto" w:fill="D9D9D9" w:themeFill="background1" w:themeFillShade="D9"/>
        <w:rPr>
          <w:rFonts w:ascii="Consolas" w:hAnsi="Consolas"/>
        </w:rPr>
      </w:pPr>
      <w:r w:rsidRPr="00734F57">
        <w:rPr>
          <w:rFonts w:ascii="Consolas" w:hAnsi="Consolas"/>
        </w:rPr>
        <w:t>SELECT * FROM evek ORDER BY szuletett;</w:t>
      </w:r>
    </w:p>
    <w:p w14:paraId="2E365694" w14:textId="77777777" w:rsidR="00AF5CE3" w:rsidRDefault="005051C6" w:rsidP="00400F39">
      <w:pPr>
        <w:pStyle w:val="Szvegtrzs"/>
        <w:rPr>
          <w:rFonts w:ascii="Verdana" w:hAnsi="Verdana"/>
          <w:noProof/>
          <w:lang w:eastAsia="hu-HU" w:bidi="ar-SA"/>
        </w:rPr>
      </w:pPr>
      <w:r w:rsidRPr="00434D78">
        <w:rPr>
          <w:rFonts w:ascii="Verdana" w:hAnsi="Verdana"/>
          <w:noProof/>
          <w:lang w:eastAsia="hu-HU" w:bidi="ar-SA"/>
        </w:rPr>
        <w:t>Babits Mihály és Juhász Gyula ugyanabban az évben születtek. (Mikor?) Ha két vagy több sorban megegyezik a rendezéshez használt mező, akkor eze</w:t>
      </w:r>
      <w:r w:rsidR="00F3452A" w:rsidRPr="00434D78">
        <w:rPr>
          <w:rFonts w:ascii="Verdana" w:hAnsi="Verdana"/>
          <w:noProof/>
          <w:lang w:eastAsia="hu-HU" w:bidi="ar-SA"/>
        </w:rPr>
        <w:t>n</w:t>
      </w:r>
      <w:r w:rsidRPr="00434D78">
        <w:rPr>
          <w:rFonts w:ascii="Verdana" w:hAnsi="Verdana"/>
          <w:noProof/>
          <w:lang w:eastAsia="hu-HU" w:bidi="ar-SA"/>
        </w:rPr>
        <w:t xml:space="preserve"> sorok között a sorrendet újabb rendezési szempo</w:t>
      </w:r>
      <w:r w:rsidR="00AF5CE3">
        <w:rPr>
          <w:rFonts w:ascii="Verdana" w:hAnsi="Verdana"/>
          <w:noProof/>
          <w:lang w:eastAsia="hu-HU" w:bidi="ar-SA"/>
        </w:rPr>
        <w:t>nt(ok) megadásával határozhatod</w:t>
      </w:r>
      <w:r w:rsidR="00831AC3" w:rsidRPr="00434D78">
        <w:rPr>
          <w:rFonts w:ascii="Verdana" w:hAnsi="Verdana"/>
          <w:noProof/>
          <w:lang w:eastAsia="hu-HU" w:bidi="ar-SA"/>
        </w:rPr>
        <w:t xml:space="preserve"> meg. </w:t>
      </w:r>
    </w:p>
    <w:p w14:paraId="75A43A23" w14:textId="77777777" w:rsidR="00407D19" w:rsidRPr="00434D78" w:rsidRDefault="00AF5CE3" w:rsidP="00400F39">
      <w:pPr>
        <w:pStyle w:val="Szvegtrzs"/>
        <w:rPr>
          <w:rFonts w:ascii="Verdana" w:hAnsi="Verdana"/>
          <w:noProof/>
          <w:lang w:eastAsia="hu-HU" w:bidi="ar-SA"/>
        </w:rPr>
      </w:pPr>
      <w:r>
        <w:rPr>
          <w:rFonts w:ascii="Verdana" w:hAnsi="Verdana"/>
          <w:noProof/>
          <w:lang w:eastAsia="hu-HU" w:bidi="ar-SA"/>
        </w:rPr>
        <w:t>Add</w:t>
      </w:r>
      <w:r w:rsidR="00831AC3" w:rsidRPr="00434D78">
        <w:rPr>
          <w:rFonts w:ascii="Verdana" w:hAnsi="Verdana"/>
          <w:noProof/>
          <w:lang w:eastAsia="hu-HU" w:bidi="ar-SA"/>
        </w:rPr>
        <w:t xml:space="preserve"> meg például, hogy akik</w:t>
      </w:r>
      <w:r w:rsidR="005051C6" w:rsidRPr="00434D78">
        <w:rPr>
          <w:rFonts w:ascii="Verdana" w:hAnsi="Verdana"/>
          <w:noProof/>
          <w:lang w:eastAsia="hu-HU" w:bidi="ar-SA"/>
        </w:rPr>
        <w:t xml:space="preserve"> azonos évben születettek</w:t>
      </w:r>
      <w:r w:rsidR="00F3452A" w:rsidRPr="00434D78">
        <w:rPr>
          <w:rFonts w:ascii="Verdana" w:hAnsi="Verdana"/>
          <w:noProof/>
          <w:lang w:eastAsia="hu-HU" w:bidi="ar-SA"/>
        </w:rPr>
        <w:t>, azok</w:t>
      </w:r>
      <w:r w:rsidR="005051C6" w:rsidRPr="00434D78">
        <w:rPr>
          <w:rFonts w:ascii="Verdana" w:hAnsi="Verdana"/>
          <w:noProof/>
          <w:lang w:eastAsia="hu-HU" w:bidi="ar-SA"/>
        </w:rPr>
        <w:t xml:space="preserve"> egymás között a haláluk éve szerinti sorren</w:t>
      </w:r>
      <w:r w:rsidR="00E8130C" w:rsidRPr="00434D78">
        <w:rPr>
          <w:rFonts w:ascii="Verdana" w:hAnsi="Verdana"/>
          <w:noProof/>
          <w:lang w:eastAsia="hu-HU" w:bidi="ar-SA"/>
        </w:rPr>
        <w:t>d</w:t>
      </w:r>
      <w:r w:rsidR="005051C6" w:rsidRPr="00434D78">
        <w:rPr>
          <w:rFonts w:ascii="Verdana" w:hAnsi="Verdana"/>
          <w:noProof/>
          <w:lang w:eastAsia="hu-HU" w:bidi="ar-SA"/>
        </w:rPr>
        <w:t>ben legyenek! Ellenőriz</w:t>
      </w:r>
      <w:r>
        <w:rPr>
          <w:rFonts w:ascii="Verdana" w:hAnsi="Verdana"/>
          <w:noProof/>
          <w:lang w:eastAsia="hu-HU" w:bidi="ar-SA"/>
        </w:rPr>
        <w:t>d</w:t>
      </w:r>
      <w:r w:rsidR="005051C6" w:rsidRPr="00434D78">
        <w:rPr>
          <w:rFonts w:ascii="Verdana" w:hAnsi="Verdana"/>
          <w:noProof/>
          <w:lang w:eastAsia="hu-HU" w:bidi="ar-SA"/>
        </w:rPr>
        <w:t xml:space="preserve"> a sorrendet!</w:t>
      </w:r>
    </w:p>
    <w:p w14:paraId="385750C5" w14:textId="77777777" w:rsidR="00734F57" w:rsidRPr="00734F57" w:rsidRDefault="00734F57" w:rsidP="00FA2E5C">
      <w:pPr>
        <w:pStyle w:val="Szvegtrzs"/>
        <w:shd w:val="clear" w:color="auto" w:fill="D9D9D9" w:themeFill="background1" w:themeFillShade="D9"/>
        <w:rPr>
          <w:rFonts w:ascii="Consolas" w:hAnsi="Consolas"/>
        </w:rPr>
      </w:pPr>
      <w:r w:rsidRPr="00734F57">
        <w:rPr>
          <w:rFonts w:ascii="Consolas" w:hAnsi="Consolas"/>
        </w:rPr>
        <w:t>SELECT * FROM evek ORDER BY szuletett,meghalt;</w:t>
      </w:r>
    </w:p>
    <w:p w14:paraId="08C25961" w14:textId="77777777" w:rsidR="005051C6" w:rsidRPr="00434D78" w:rsidRDefault="00FD2054" w:rsidP="00400F39">
      <w:pPr>
        <w:pStyle w:val="Szvegtrzs"/>
        <w:rPr>
          <w:rFonts w:ascii="Verdana" w:hAnsi="Verdana"/>
        </w:rPr>
      </w:pPr>
      <w:r w:rsidRPr="00434D78">
        <w:rPr>
          <w:rFonts w:ascii="Verdana" w:hAnsi="Verdana"/>
        </w:rPr>
        <w:t xml:space="preserve">Nem csak növekvő, hanem </w:t>
      </w:r>
      <w:r w:rsidRPr="00434D78">
        <w:rPr>
          <w:rFonts w:ascii="Verdana" w:hAnsi="Verdana"/>
          <w:b/>
        </w:rPr>
        <w:t>csökkenő</w:t>
      </w:r>
      <w:r w:rsidRPr="00434D78">
        <w:rPr>
          <w:rFonts w:ascii="Verdana" w:hAnsi="Verdana"/>
        </w:rPr>
        <w:t xml:space="preserve"> sorrendet is be lehet állítani</w:t>
      </w:r>
      <w:r w:rsidR="00F3452A" w:rsidRPr="00434D78">
        <w:rPr>
          <w:rFonts w:ascii="Verdana" w:hAnsi="Verdana"/>
        </w:rPr>
        <w:t xml:space="preserve"> a DESC kulcsszóval</w:t>
      </w:r>
      <w:r w:rsidR="00AF5CE3">
        <w:rPr>
          <w:rFonts w:ascii="Verdana" w:hAnsi="Verdana"/>
        </w:rPr>
        <w:t>. Állíts</w:t>
      </w:r>
      <w:r w:rsidRPr="00434D78">
        <w:rPr>
          <w:rFonts w:ascii="Verdana" w:hAnsi="Verdana"/>
        </w:rPr>
        <w:t xml:space="preserve"> be névsor szerint csökkenő sorrendet!</w:t>
      </w:r>
    </w:p>
    <w:p w14:paraId="22EBA07A" w14:textId="77777777" w:rsidR="00734F57" w:rsidRPr="00734F57" w:rsidRDefault="00734F57" w:rsidP="00FA2E5C">
      <w:pPr>
        <w:pStyle w:val="Szvegtrzs"/>
        <w:shd w:val="clear" w:color="auto" w:fill="D9D9D9" w:themeFill="background1" w:themeFillShade="D9"/>
        <w:rPr>
          <w:rFonts w:ascii="Consolas" w:hAnsi="Consolas"/>
        </w:rPr>
      </w:pPr>
      <w:r w:rsidRPr="00734F57">
        <w:rPr>
          <w:rFonts w:ascii="Consolas" w:hAnsi="Consolas"/>
        </w:rPr>
        <w:t>SELECT * FROM evek ORDER BY nev DESC;</w:t>
      </w:r>
    </w:p>
    <w:p w14:paraId="447831AD" w14:textId="77777777" w:rsidR="00F3452A" w:rsidRPr="00434D78" w:rsidRDefault="00F3452A" w:rsidP="00F3452A">
      <w:pPr>
        <w:pStyle w:val="Cmsor2"/>
        <w:rPr>
          <w:rFonts w:ascii="Verdana" w:hAnsi="Verdana"/>
        </w:rPr>
      </w:pPr>
      <w:r w:rsidRPr="00434D78">
        <w:rPr>
          <w:rFonts w:ascii="Verdana" w:hAnsi="Verdana"/>
        </w:rPr>
        <w:t>C. Helyezés</w:t>
      </w:r>
    </w:p>
    <w:p w14:paraId="52168D04" w14:textId="77777777" w:rsidR="00AF5CE3" w:rsidRDefault="00F3452A" w:rsidP="00400F39">
      <w:pPr>
        <w:pStyle w:val="Szvegtrzs"/>
        <w:rPr>
          <w:rFonts w:ascii="Verdana" w:hAnsi="Verdana"/>
        </w:rPr>
      </w:pPr>
      <w:r w:rsidRPr="00434D78">
        <w:rPr>
          <w:rFonts w:ascii="Verdana" w:hAnsi="Verdana"/>
        </w:rPr>
        <w:t>Előfordul, hogy a rendezett listának csak</w:t>
      </w:r>
      <w:r w:rsidR="00007213" w:rsidRPr="00434D78">
        <w:rPr>
          <w:rFonts w:ascii="Verdana" w:hAnsi="Verdana"/>
        </w:rPr>
        <w:t xml:space="preserve"> az</w:t>
      </w:r>
      <w:r w:rsidRPr="00434D78">
        <w:rPr>
          <w:rFonts w:ascii="Verdana" w:hAnsi="Verdana"/>
        </w:rPr>
        <w:t xml:space="preserve"> első néhány sorát szeretnénk kiíratni. (Például egy </w:t>
      </w:r>
      <w:r w:rsidR="00662EB5" w:rsidRPr="00434D78">
        <w:rPr>
          <w:rFonts w:ascii="Verdana" w:hAnsi="Verdana"/>
        </w:rPr>
        <w:t>verseny</w:t>
      </w:r>
      <w:r w:rsidRPr="00434D78">
        <w:rPr>
          <w:rFonts w:ascii="Verdana" w:hAnsi="Verdana"/>
        </w:rPr>
        <w:t xml:space="preserve"> első három helyezettjét.)</w:t>
      </w:r>
      <w:r w:rsidR="00AF5CE3">
        <w:rPr>
          <w:rFonts w:ascii="Verdana" w:hAnsi="Verdana"/>
        </w:rPr>
        <w:t xml:space="preserve"> </w:t>
      </w:r>
    </w:p>
    <w:p w14:paraId="462CC41F" w14:textId="77777777" w:rsidR="00F3452A" w:rsidRPr="00434D78" w:rsidRDefault="00AF5CE3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Írasd</w:t>
      </w:r>
      <w:r w:rsidR="003F2492" w:rsidRPr="00434D78">
        <w:rPr>
          <w:rFonts w:ascii="Verdana" w:hAnsi="Verdana"/>
        </w:rPr>
        <w:t xml:space="preserve"> ki a három legrégebben született költő adatait a LIMIT kulcsszó segítségével!</w:t>
      </w:r>
    </w:p>
    <w:p w14:paraId="3E6CA1CB" w14:textId="77777777" w:rsidR="00207421" w:rsidRPr="00734F57" w:rsidRDefault="00207421" w:rsidP="00FA2E5C">
      <w:pPr>
        <w:pStyle w:val="Szvegtrzs"/>
        <w:shd w:val="clear" w:color="auto" w:fill="D9D9D9" w:themeFill="background1" w:themeFillShade="D9"/>
        <w:rPr>
          <w:rFonts w:ascii="Consolas" w:hAnsi="Consolas"/>
        </w:rPr>
      </w:pPr>
      <w:r w:rsidRPr="00734F57">
        <w:rPr>
          <w:rFonts w:ascii="Consolas" w:hAnsi="Consolas"/>
        </w:rPr>
        <w:t xml:space="preserve">SELECT * FROM evek ORDER BY </w:t>
      </w:r>
      <w:r>
        <w:rPr>
          <w:rFonts w:ascii="Consolas" w:hAnsi="Consolas"/>
        </w:rPr>
        <w:t>szuletett LIMIT 3</w:t>
      </w:r>
      <w:r w:rsidRPr="00734F57">
        <w:rPr>
          <w:rFonts w:ascii="Consolas" w:hAnsi="Consolas"/>
        </w:rPr>
        <w:t>;</w:t>
      </w:r>
    </w:p>
    <w:p w14:paraId="6887BBFD" w14:textId="77777777" w:rsidR="00AF5CE3" w:rsidRDefault="00AF5CE3" w:rsidP="005F1D78">
      <w:pPr>
        <w:pStyle w:val="Cmsor2"/>
        <w:rPr>
          <w:rFonts w:ascii="Verdana" w:hAnsi="Verdana"/>
        </w:rPr>
      </w:pPr>
      <w:r>
        <w:rPr>
          <w:rFonts w:ascii="Verdana" w:hAnsi="Verdana"/>
        </w:rPr>
        <w:t>D. Indexelés</w:t>
      </w:r>
    </w:p>
    <w:p w14:paraId="3A43D18C" w14:textId="77777777" w:rsidR="00AF5CE3" w:rsidRDefault="00AF5CE3" w:rsidP="00AF5CE3">
      <w:pPr>
        <w:pStyle w:val="Szvegtrzs"/>
        <w:rPr>
          <w:rFonts w:ascii="Verdana" w:hAnsi="Verdana"/>
        </w:rPr>
      </w:pPr>
      <w:r w:rsidRPr="00AF5CE3">
        <w:rPr>
          <w:rFonts w:ascii="Verdana" w:hAnsi="Verdana"/>
        </w:rPr>
        <w:t xml:space="preserve">Az </w:t>
      </w:r>
      <w:r w:rsidRPr="00AF5CE3">
        <w:rPr>
          <w:rFonts w:ascii="Verdana" w:hAnsi="Verdana"/>
          <w:b/>
        </w:rPr>
        <w:t>indexek</w:t>
      </w:r>
      <w:r w:rsidRPr="00AF5CE3">
        <w:rPr>
          <w:rFonts w:ascii="Verdana" w:hAnsi="Verdana"/>
        </w:rPr>
        <w:t xml:space="preserve"> a könyvek végé</w:t>
      </w:r>
      <w:r>
        <w:rPr>
          <w:rFonts w:ascii="Verdana" w:hAnsi="Verdana"/>
        </w:rPr>
        <w:t>n</w:t>
      </w:r>
      <w:r w:rsidRPr="00AF5CE3">
        <w:rPr>
          <w:rFonts w:ascii="Verdana" w:hAnsi="Verdana"/>
        </w:rPr>
        <w:t xml:space="preserve"> lévő indexekhez hasonlóan a keresést és a rendezést gyorsítják meg</w:t>
      </w:r>
      <w:r w:rsidR="0058156F">
        <w:rPr>
          <w:rFonts w:ascii="Verdana" w:hAnsi="Verdana"/>
        </w:rPr>
        <w:t>. Működésü</w:t>
      </w:r>
      <w:r w:rsidR="00D1000C">
        <w:rPr>
          <w:rFonts w:ascii="Verdana" w:hAnsi="Verdana"/>
        </w:rPr>
        <w:t xml:space="preserve">k alapja </w:t>
      </w:r>
      <w:r w:rsidR="00D36B5D">
        <w:rPr>
          <w:rFonts w:ascii="Verdana" w:hAnsi="Verdana"/>
        </w:rPr>
        <w:t>egy lista</w:t>
      </w:r>
      <w:r w:rsidRPr="00AF5CE3">
        <w:rPr>
          <w:rFonts w:ascii="Verdana" w:hAnsi="Verdana"/>
        </w:rPr>
        <w:t>, amely a rekordok sorrendjét tartalmazza az adott mező vagy mezők szerint.</w:t>
      </w:r>
    </w:p>
    <w:p w14:paraId="56CAAC45" w14:textId="77777777" w:rsidR="00640C8F" w:rsidRDefault="00911AEA" w:rsidP="00AF5CE3">
      <w:pPr>
        <w:pStyle w:val="Szvegtrzs"/>
        <w:rPr>
          <w:rFonts w:ascii="Verdana" w:hAnsi="Verdana"/>
        </w:rPr>
      </w:pPr>
      <w:r>
        <w:rPr>
          <w:rFonts w:ascii="Verdana" w:hAnsi="Verdana"/>
        </w:rPr>
        <w:t xml:space="preserve">Ha például gyakran kell a táblát </w:t>
      </w:r>
      <w:r w:rsidR="00640C8F">
        <w:rPr>
          <w:rFonts w:ascii="Verdana" w:hAnsi="Verdana"/>
        </w:rPr>
        <w:t>születési idő</w:t>
      </w:r>
      <w:r>
        <w:rPr>
          <w:rFonts w:ascii="Verdana" w:hAnsi="Verdana"/>
        </w:rPr>
        <w:t xml:space="preserve"> szerint rendezni, akkor a</w:t>
      </w:r>
      <w:r w:rsidR="00640C8F">
        <w:rPr>
          <w:rFonts w:ascii="Verdana" w:hAnsi="Verdana"/>
        </w:rPr>
        <w:t xml:space="preserve"> rendezés felgyorsítható egy szuletett</w:t>
      </w:r>
      <w:r>
        <w:rPr>
          <w:rFonts w:ascii="Verdana" w:hAnsi="Verdana"/>
        </w:rPr>
        <w:t xml:space="preserve"> mező szerinti indexeléssel.</w:t>
      </w:r>
      <w:r w:rsidR="00640C8F">
        <w:rPr>
          <w:rFonts w:ascii="Verdana" w:hAnsi="Verdana"/>
        </w:rPr>
        <w:t xml:space="preserve"> </w:t>
      </w:r>
    </w:p>
    <w:p w14:paraId="383FA6B0" w14:textId="77777777" w:rsidR="00AF5CE3" w:rsidRDefault="00640C8F" w:rsidP="00AF5CE3">
      <w:pPr>
        <w:pStyle w:val="Szvegtrzs"/>
        <w:rPr>
          <w:rFonts w:ascii="Verdana" w:hAnsi="Verdana"/>
        </w:rPr>
      </w:pPr>
      <w:r>
        <w:rPr>
          <w:rFonts w:ascii="Verdana" w:hAnsi="Verdana"/>
        </w:rPr>
        <w:t>Ekkor a program eltárolja a születési idő sze</w:t>
      </w:r>
      <w:r w:rsidR="00D1000C">
        <w:rPr>
          <w:rFonts w:ascii="Verdana" w:hAnsi="Verdana"/>
        </w:rPr>
        <w:t>rinti sorrendet egy indexbe</w:t>
      </w:r>
      <w:r w:rsidR="00911AEA">
        <w:rPr>
          <w:rFonts w:ascii="Verdana" w:hAnsi="Verdana"/>
        </w:rPr>
        <w:t>:</w:t>
      </w:r>
    </w:p>
    <w:p w14:paraId="7CEA7CAF" w14:textId="77777777" w:rsidR="00911AEA" w:rsidRDefault="00CB6CFC" w:rsidP="00AF5CE3">
      <w:pPr>
        <w:pStyle w:val="Szvegtrzs"/>
        <w:rPr>
          <w:rFonts w:ascii="Verdana" w:hAnsi="Verdana"/>
          <w:noProof/>
          <w:lang w:eastAsia="hu-HU" w:bidi="ar-SA"/>
        </w:rPr>
      </w:pPr>
      <w:r w:rsidRPr="00D069CC">
        <w:rPr>
          <w:rFonts w:ascii="Verdana" w:hAnsi="Verdana"/>
          <w:noProof/>
          <w:lang w:eastAsia="hu-HU" w:bidi="ar-SA"/>
        </w:rPr>
        <w:drawing>
          <wp:inline distT="0" distB="0" distL="0" distR="0" wp14:anchorId="1C48763C" wp14:editId="22EC957E">
            <wp:extent cx="4848225" cy="24669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E421B" w14:textId="77777777" w:rsidR="00640C8F" w:rsidRDefault="0058156F" w:rsidP="00AF5CE3">
      <w:pPr>
        <w:pStyle w:val="Szvegtrzs"/>
        <w:rPr>
          <w:rFonts w:ascii="Verdana" w:hAnsi="Verdana"/>
          <w:noProof/>
          <w:lang w:eastAsia="hu-HU" w:bidi="ar-SA"/>
        </w:rPr>
      </w:pPr>
      <w:r>
        <w:rPr>
          <w:rFonts w:ascii="Verdana" w:hAnsi="Verdana"/>
          <w:noProof/>
          <w:lang w:eastAsia="hu-HU" w:bidi="ar-SA"/>
        </w:rPr>
        <w:t>Az adatok listázása</w:t>
      </w:r>
      <w:r w:rsidR="00D1000C">
        <w:rPr>
          <w:rFonts w:ascii="Verdana" w:hAnsi="Verdana"/>
          <w:noProof/>
          <w:lang w:eastAsia="hu-HU" w:bidi="ar-SA"/>
        </w:rPr>
        <w:t xml:space="preserve"> az index</w:t>
      </w:r>
      <w:r w:rsidR="00640C8F">
        <w:rPr>
          <w:rFonts w:ascii="Verdana" w:hAnsi="Verdana"/>
          <w:noProof/>
          <w:lang w:eastAsia="hu-HU" w:bidi="ar-SA"/>
        </w:rPr>
        <w:t xml:space="preserve"> szerinti sorrendben halad, és az adattáblából veszi az adatokat.</w:t>
      </w:r>
    </w:p>
    <w:p w14:paraId="7FFADB73" w14:textId="77777777" w:rsidR="00640C8F" w:rsidRDefault="0058156F" w:rsidP="00AF5CE3">
      <w:pPr>
        <w:pStyle w:val="Szvegtrzs"/>
        <w:rPr>
          <w:rFonts w:ascii="Verdana" w:hAnsi="Verdana"/>
        </w:rPr>
      </w:pPr>
      <w:r>
        <w:rPr>
          <w:rFonts w:ascii="Verdana" w:hAnsi="Verdana"/>
        </w:rPr>
        <w:t>Egy táblához több index is készíthető, így különböző sorrendeket is lehet tárolni.</w:t>
      </w:r>
    </w:p>
    <w:p w14:paraId="55C1BC38" w14:textId="78BB6A39" w:rsidR="0058156F" w:rsidRDefault="00D1000C" w:rsidP="00AF5CE3">
      <w:pPr>
        <w:pStyle w:val="Szvegtrzs"/>
        <w:rPr>
          <w:rFonts w:ascii="Verdana" w:hAnsi="Verdana"/>
        </w:rPr>
      </w:pPr>
      <w:r>
        <w:rPr>
          <w:rFonts w:ascii="Verdana" w:hAnsi="Verdana"/>
        </w:rPr>
        <w:t>Készíts egy indexet</w:t>
      </w:r>
      <w:r w:rsidR="002E06B6">
        <w:rPr>
          <w:rFonts w:ascii="Verdana" w:hAnsi="Verdana"/>
        </w:rPr>
        <w:t xml:space="preserve"> idx_szul néven</w:t>
      </w:r>
      <w:r>
        <w:rPr>
          <w:rFonts w:ascii="Verdana" w:hAnsi="Verdana"/>
        </w:rPr>
        <w:t>, amely a szuletett mező szerint indexeli az evek táblát:</w:t>
      </w:r>
    </w:p>
    <w:p w14:paraId="045E8A7D" w14:textId="77777777" w:rsidR="00D1000C" w:rsidRDefault="00D1000C" w:rsidP="00AF5CE3">
      <w:pPr>
        <w:pStyle w:val="Szvegtrzs"/>
        <w:rPr>
          <w:rFonts w:ascii="Consolas" w:hAnsi="Consolas"/>
        </w:rPr>
      </w:pPr>
      <w:r w:rsidRPr="00D1000C">
        <w:rPr>
          <w:rFonts w:ascii="Consolas" w:hAnsi="Consolas"/>
        </w:rPr>
        <w:t>CREATE INDEX idx_szul ON evek(szuletett);</w:t>
      </w:r>
    </w:p>
    <w:p w14:paraId="39F37E3B" w14:textId="77777777" w:rsidR="00D1000C" w:rsidRDefault="00D1000C" w:rsidP="00AF5CE3">
      <w:pPr>
        <w:pStyle w:val="Szvegtrzs"/>
        <w:rPr>
          <w:rFonts w:ascii="Verdana" w:hAnsi="Verdana"/>
        </w:rPr>
      </w:pPr>
      <w:r>
        <w:rPr>
          <w:rFonts w:ascii="Verdana" w:hAnsi="Verdana"/>
        </w:rPr>
        <w:t xml:space="preserve">Az index az evek tábla </w:t>
      </w:r>
      <w:r w:rsidR="002250DB">
        <w:rPr>
          <w:rFonts w:ascii="Verdana" w:hAnsi="Verdana"/>
        </w:rPr>
        <w:t>Szerkezet</w:t>
      </w:r>
      <w:r>
        <w:rPr>
          <w:rFonts w:ascii="Verdana" w:hAnsi="Verdana"/>
        </w:rPr>
        <w:t xml:space="preserve"> lapján is megjelenik, sőt létrehozni</w:t>
      </w:r>
      <w:r w:rsidR="002250DB">
        <w:rPr>
          <w:rFonts w:ascii="Verdana" w:hAnsi="Verdana"/>
        </w:rPr>
        <w:t>, módosítani és törölni is lehet itt</w:t>
      </w:r>
      <w:r>
        <w:rPr>
          <w:rFonts w:ascii="Verdana" w:hAnsi="Verdana"/>
        </w:rPr>
        <w:t>. Nézd meg!</w:t>
      </w:r>
    </w:p>
    <w:p w14:paraId="4D3E6657" w14:textId="77777777" w:rsidR="002250DB" w:rsidRDefault="002250DB" w:rsidP="00AF5CE3">
      <w:pPr>
        <w:pStyle w:val="Szvegtrzs"/>
        <w:rPr>
          <w:rFonts w:ascii="Verdana" w:hAnsi="Verdana"/>
        </w:rPr>
      </w:pPr>
      <w:r w:rsidRPr="002250DB">
        <w:rPr>
          <w:rFonts w:ascii="Verdana" w:hAnsi="Verdana"/>
          <w:noProof/>
        </w:rPr>
        <w:drawing>
          <wp:inline distT="0" distB="0" distL="0" distR="0" wp14:anchorId="692FD75E" wp14:editId="6B660DC2">
            <wp:extent cx="6344535" cy="1495634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E754" w14:textId="77777777" w:rsidR="00D1000C" w:rsidRPr="00D1000C" w:rsidRDefault="00D1000C" w:rsidP="00AF5CE3">
      <w:pPr>
        <w:pStyle w:val="Szvegtrzs"/>
        <w:rPr>
          <w:rFonts w:ascii="Verdana" w:hAnsi="Verdana"/>
        </w:rPr>
      </w:pPr>
      <w:r w:rsidRPr="00D1000C">
        <w:rPr>
          <w:rFonts w:ascii="Verdana" w:hAnsi="Verdana"/>
        </w:rPr>
        <w:t xml:space="preserve">Utána </w:t>
      </w:r>
      <w:r>
        <w:rPr>
          <w:rFonts w:ascii="Verdana" w:hAnsi="Verdana"/>
        </w:rPr>
        <w:t xml:space="preserve">listáztasd újra születési sorrendben a költőket! (Mivel nagyon kevés adat van, nem fogod </w:t>
      </w:r>
      <w:r w:rsidR="00F36F7C">
        <w:rPr>
          <w:rFonts w:ascii="Verdana" w:hAnsi="Verdana"/>
        </w:rPr>
        <w:t>észre venni</w:t>
      </w:r>
      <w:r>
        <w:rPr>
          <w:rFonts w:ascii="Verdana" w:hAnsi="Verdana"/>
        </w:rPr>
        <w:t xml:space="preserve"> a különbséget az időben.)</w:t>
      </w:r>
    </w:p>
    <w:p w14:paraId="1AFF658C" w14:textId="77777777" w:rsidR="003F2492" w:rsidRPr="00434D78" w:rsidRDefault="00AD036B" w:rsidP="005F1D78">
      <w:pPr>
        <w:pStyle w:val="Cmsor2"/>
        <w:rPr>
          <w:rFonts w:ascii="Verdana" w:hAnsi="Verdana"/>
        </w:rPr>
      </w:pPr>
      <w:r>
        <w:rPr>
          <w:rFonts w:ascii="Verdana" w:hAnsi="Verdana"/>
        </w:rPr>
        <w:t>E</w:t>
      </w:r>
      <w:r w:rsidR="005F1D78" w:rsidRPr="00434D78">
        <w:rPr>
          <w:rFonts w:ascii="Verdana" w:hAnsi="Verdana"/>
        </w:rPr>
        <w:t>. Két érték közötti szűrés</w:t>
      </w:r>
    </w:p>
    <w:p w14:paraId="52E77237" w14:textId="77777777" w:rsidR="005F1D78" w:rsidRPr="00434D78" w:rsidRDefault="00AE29FF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Írasd</w:t>
      </w:r>
      <w:r w:rsidR="005F1D78" w:rsidRPr="00434D78">
        <w:rPr>
          <w:rFonts w:ascii="Verdana" w:hAnsi="Verdana"/>
        </w:rPr>
        <w:t xml:space="preserve"> ki azoknak a költőknek az adatait, akik 1919 és 1944 között haltak meg, ezt a két értéket is beleértve! </w:t>
      </w:r>
      <w:r>
        <w:rPr>
          <w:rFonts w:ascii="Verdana" w:hAnsi="Verdana"/>
        </w:rPr>
        <w:t>Rendezd</w:t>
      </w:r>
      <w:r w:rsidR="00FA6731" w:rsidRPr="00434D78">
        <w:rPr>
          <w:rFonts w:ascii="Verdana" w:hAnsi="Verdana"/>
        </w:rPr>
        <w:t xml:space="preserve"> </w:t>
      </w:r>
      <w:r w:rsidR="005F1D78" w:rsidRPr="00434D78">
        <w:rPr>
          <w:rFonts w:ascii="Verdana" w:hAnsi="Verdana"/>
        </w:rPr>
        <w:t>a listát a költők halálának éve szerint növekvő</w:t>
      </w:r>
      <w:r w:rsidR="00F36F7C">
        <w:rPr>
          <w:rFonts w:ascii="Verdana" w:hAnsi="Verdana"/>
        </w:rPr>
        <w:t xml:space="preserve"> sorrendben</w:t>
      </w:r>
      <w:r w:rsidR="005F1D78" w:rsidRPr="00434D78">
        <w:rPr>
          <w:rFonts w:ascii="Verdana" w:hAnsi="Verdana"/>
        </w:rPr>
        <w:t>!</w:t>
      </w:r>
      <w:r w:rsidR="0059246D" w:rsidRPr="00434D78">
        <w:rPr>
          <w:rFonts w:ascii="Verdana" w:hAnsi="Verdana"/>
        </w:rPr>
        <w:t xml:space="preserve"> Ezt kétféleképpen is elvé</w:t>
      </w:r>
      <w:r>
        <w:rPr>
          <w:rFonts w:ascii="Verdana" w:hAnsi="Verdana"/>
        </w:rPr>
        <w:t>gezheted</w:t>
      </w:r>
      <w:r w:rsidR="008B2515" w:rsidRPr="00434D78">
        <w:rPr>
          <w:rFonts w:ascii="Verdana" w:hAnsi="Verdana"/>
        </w:rPr>
        <w:t>, az eredmény ugyanaz lesz.</w:t>
      </w:r>
      <w:r w:rsidR="00AD036B">
        <w:rPr>
          <w:rFonts w:ascii="Verdana" w:hAnsi="Verdana"/>
        </w:rPr>
        <w:t xml:space="preserve"> Próbáld ki!</w:t>
      </w:r>
    </w:p>
    <w:p w14:paraId="14159754" w14:textId="77777777" w:rsidR="005F1D78" w:rsidRPr="00434D78" w:rsidRDefault="0059246D" w:rsidP="00400F39">
      <w:pPr>
        <w:pStyle w:val="Szvegtrzs"/>
        <w:rPr>
          <w:rFonts w:ascii="Verdana" w:hAnsi="Verdana"/>
        </w:rPr>
      </w:pPr>
      <w:r w:rsidRPr="00434D78">
        <w:rPr>
          <w:rFonts w:ascii="Verdana" w:hAnsi="Verdana"/>
        </w:rPr>
        <w:t>Első megoldás:</w:t>
      </w:r>
    </w:p>
    <w:p w14:paraId="1B5B21D9" w14:textId="77777777" w:rsidR="00EB05B3" w:rsidRPr="00734F57" w:rsidRDefault="00EB05B3" w:rsidP="00E25B98">
      <w:pPr>
        <w:pStyle w:val="Szvegtrzs"/>
        <w:shd w:val="clear" w:color="auto" w:fill="D9D9D9" w:themeFill="background1" w:themeFillShade="D9"/>
        <w:rPr>
          <w:rFonts w:ascii="Consolas" w:hAnsi="Consolas"/>
        </w:rPr>
      </w:pPr>
      <w:r w:rsidRPr="00EB05B3">
        <w:rPr>
          <w:rFonts w:ascii="Consolas" w:hAnsi="Consolas"/>
        </w:rPr>
        <w:t>SELECT * FROM evek WHERE meghalt BETWEEN 1919 AND 1944 ORDER BY meghalt;</w:t>
      </w:r>
    </w:p>
    <w:p w14:paraId="122E3B61" w14:textId="77777777" w:rsidR="0059246D" w:rsidRPr="00434D78" w:rsidRDefault="008B2515" w:rsidP="00400F39">
      <w:pPr>
        <w:pStyle w:val="Szvegtrzs"/>
        <w:rPr>
          <w:rFonts w:ascii="Verdana" w:hAnsi="Verdana"/>
        </w:rPr>
      </w:pPr>
      <w:r w:rsidRPr="00434D78">
        <w:rPr>
          <w:rFonts w:ascii="Verdana" w:hAnsi="Verdana"/>
        </w:rPr>
        <w:t>Második megoldás:</w:t>
      </w:r>
    </w:p>
    <w:p w14:paraId="12A8BEE6" w14:textId="77777777" w:rsidR="00EB05B3" w:rsidRPr="00002576" w:rsidRDefault="00EB05B3" w:rsidP="00E25B98">
      <w:pPr>
        <w:pStyle w:val="Szvegtrzs"/>
        <w:shd w:val="clear" w:color="auto" w:fill="D9D9D9" w:themeFill="background1" w:themeFillShade="D9"/>
        <w:rPr>
          <w:rFonts w:ascii="Consolas" w:hAnsi="Consolas"/>
        </w:rPr>
      </w:pPr>
      <w:r w:rsidRPr="00002576">
        <w:rPr>
          <w:rFonts w:ascii="Consolas" w:hAnsi="Consolas"/>
        </w:rPr>
        <w:t>SELECT * FROM evek WHERE meghalt&gt;</w:t>
      </w:r>
      <w:r w:rsidR="006C1BE6" w:rsidRPr="00002576">
        <w:rPr>
          <w:rFonts w:ascii="Consolas" w:hAnsi="Consolas"/>
        </w:rPr>
        <w:t>=</w:t>
      </w:r>
      <w:r w:rsidRPr="00002576">
        <w:rPr>
          <w:rFonts w:ascii="Consolas" w:hAnsi="Consolas"/>
        </w:rPr>
        <w:t>1919 AND meghalt&lt;=1944 ORDER BY meghalt;</w:t>
      </w:r>
    </w:p>
    <w:p w14:paraId="6EB03C0B" w14:textId="77777777" w:rsidR="0059246D" w:rsidRPr="00434D78" w:rsidRDefault="00AD036B" w:rsidP="00FA6731">
      <w:pPr>
        <w:pStyle w:val="Cmsor2"/>
        <w:rPr>
          <w:rFonts w:ascii="Verdana" w:hAnsi="Verdana"/>
        </w:rPr>
      </w:pPr>
      <w:r>
        <w:rPr>
          <w:rFonts w:ascii="Verdana" w:hAnsi="Verdana"/>
        </w:rPr>
        <w:t>F</w:t>
      </w:r>
      <w:r w:rsidR="004E4EEB" w:rsidRPr="00434D78">
        <w:rPr>
          <w:rFonts w:ascii="Verdana" w:hAnsi="Verdana"/>
        </w:rPr>
        <w:t xml:space="preserve">. </w:t>
      </w:r>
      <w:r w:rsidR="00FA6731" w:rsidRPr="00434D78">
        <w:rPr>
          <w:rFonts w:ascii="Verdana" w:hAnsi="Verdana"/>
        </w:rPr>
        <w:t xml:space="preserve">Üres </w:t>
      </w:r>
      <w:r w:rsidR="00AD0DFA" w:rsidRPr="00434D78">
        <w:rPr>
          <w:rFonts w:ascii="Verdana" w:hAnsi="Verdana"/>
        </w:rPr>
        <w:t>mezők</w:t>
      </w:r>
    </w:p>
    <w:p w14:paraId="79FC5E90" w14:textId="77777777" w:rsidR="008B2515" w:rsidRPr="00434D78" w:rsidRDefault="00B629CE" w:rsidP="00400F39">
      <w:pPr>
        <w:pStyle w:val="Szvegtrzs"/>
        <w:rPr>
          <w:rFonts w:ascii="Verdana" w:hAnsi="Verdana"/>
        </w:rPr>
      </w:pPr>
      <w:r w:rsidRPr="00434D78">
        <w:rPr>
          <w:rFonts w:ascii="Verdana" w:hAnsi="Verdana"/>
        </w:rPr>
        <w:t xml:space="preserve">Az üresen hagyott mezőkbe a NULL érték kerül. Erre is lehet szűrni. </w:t>
      </w:r>
      <w:r w:rsidR="001C2DF1">
        <w:rPr>
          <w:rFonts w:ascii="Verdana" w:hAnsi="Verdana"/>
        </w:rPr>
        <w:t>Listáztasd</w:t>
      </w:r>
      <w:r w:rsidRPr="00434D78">
        <w:rPr>
          <w:rFonts w:ascii="Verdana" w:hAnsi="Verdana"/>
        </w:rPr>
        <w:t xml:space="preserve"> ki a </w:t>
      </w:r>
      <w:r w:rsidRPr="00E25B98">
        <w:rPr>
          <w:rFonts w:ascii="Verdana" w:hAnsi="Verdana"/>
          <w:i/>
          <w:iCs/>
        </w:rPr>
        <w:t>masolat</w:t>
      </w:r>
      <w:r w:rsidRPr="00434D78">
        <w:rPr>
          <w:rFonts w:ascii="Verdana" w:hAnsi="Verdana"/>
        </w:rPr>
        <w:t xml:space="preserve"> táblából először azokat a költőket, akiknél üres a hely mező, majd azokat, akiknél nem üres! </w:t>
      </w:r>
      <w:r w:rsidR="001C2DF1">
        <w:rPr>
          <w:rFonts w:ascii="Verdana" w:hAnsi="Verdana"/>
        </w:rPr>
        <w:t>Figyeld</w:t>
      </w:r>
      <w:r w:rsidR="0069236A" w:rsidRPr="00434D78">
        <w:rPr>
          <w:rFonts w:ascii="Verdana" w:hAnsi="Verdana"/>
        </w:rPr>
        <w:t xml:space="preserve"> </w:t>
      </w:r>
      <w:r w:rsidRPr="00434D78">
        <w:rPr>
          <w:rFonts w:ascii="Verdana" w:hAnsi="Verdana"/>
        </w:rPr>
        <w:t>meg, hogyan kell megadni a feltételt!</w:t>
      </w:r>
    </w:p>
    <w:p w14:paraId="61C4C228" w14:textId="77777777" w:rsidR="00B64BBC" w:rsidRPr="00B64BBC" w:rsidRDefault="00B64BBC" w:rsidP="00E25B98">
      <w:pPr>
        <w:pStyle w:val="Szvegtrzs"/>
        <w:shd w:val="clear" w:color="auto" w:fill="D9D9D9" w:themeFill="background1" w:themeFillShade="D9"/>
        <w:rPr>
          <w:rFonts w:ascii="Consolas" w:hAnsi="Consolas"/>
        </w:rPr>
      </w:pPr>
      <w:r w:rsidRPr="00B64BBC">
        <w:rPr>
          <w:rFonts w:ascii="Consolas" w:hAnsi="Consolas"/>
        </w:rPr>
        <w:t>SELECT * FROM masolat WHERE hely IS NULL;</w:t>
      </w:r>
    </w:p>
    <w:p w14:paraId="54595E82" w14:textId="77777777" w:rsidR="00B64BBC" w:rsidRPr="00B64BBC" w:rsidRDefault="00B64BBC" w:rsidP="00E25B98">
      <w:pPr>
        <w:pStyle w:val="Szvegtrzs"/>
        <w:shd w:val="clear" w:color="auto" w:fill="D9D9D9" w:themeFill="background1" w:themeFillShade="D9"/>
        <w:rPr>
          <w:rFonts w:ascii="Consolas" w:hAnsi="Consolas"/>
        </w:rPr>
      </w:pPr>
      <w:r w:rsidRPr="00B64BBC">
        <w:rPr>
          <w:rFonts w:ascii="Consolas" w:hAnsi="Consolas"/>
        </w:rPr>
        <w:t xml:space="preserve">SELECT * FROM masolat WHERE hely IS </w:t>
      </w:r>
      <w:r>
        <w:rPr>
          <w:rFonts w:ascii="Consolas" w:hAnsi="Consolas"/>
        </w:rPr>
        <w:t xml:space="preserve">NOT </w:t>
      </w:r>
      <w:r w:rsidRPr="00B64BBC">
        <w:rPr>
          <w:rFonts w:ascii="Consolas" w:hAnsi="Consolas"/>
        </w:rPr>
        <w:t>NULL;</w:t>
      </w:r>
    </w:p>
    <w:p w14:paraId="038B833D" w14:textId="77777777" w:rsidR="00B629CE" w:rsidRPr="00434D78" w:rsidRDefault="00892745" w:rsidP="00400F39">
      <w:pPr>
        <w:pStyle w:val="Szvegtrzs"/>
        <w:rPr>
          <w:rFonts w:ascii="Verdana" w:hAnsi="Verdana"/>
        </w:rPr>
      </w:pPr>
      <w:r w:rsidRPr="00434D78">
        <w:rPr>
          <w:rFonts w:ascii="Verdana" w:hAnsi="Verdana"/>
        </w:rPr>
        <w:t>Gyakorlásképpen az üre</w:t>
      </w:r>
      <w:r w:rsidR="001C2DF1">
        <w:rPr>
          <w:rFonts w:ascii="Verdana" w:hAnsi="Verdana"/>
        </w:rPr>
        <w:t>sen hagyott hely mezőkbe írasd</w:t>
      </w:r>
      <w:r w:rsidRPr="00434D78">
        <w:rPr>
          <w:rFonts w:ascii="Verdana" w:hAnsi="Verdana"/>
        </w:rPr>
        <w:t xml:space="preserve"> be a ’ni</w:t>
      </w:r>
      <w:r w:rsidR="001C2DF1">
        <w:rPr>
          <w:rFonts w:ascii="Verdana" w:hAnsi="Verdana"/>
        </w:rPr>
        <w:t>ncs adat’ szöveget! Ellenőrizd</w:t>
      </w:r>
      <w:r w:rsidRPr="00434D78">
        <w:rPr>
          <w:rFonts w:ascii="Verdana" w:hAnsi="Verdana"/>
        </w:rPr>
        <w:t xml:space="preserve"> az eredményt!</w:t>
      </w:r>
    </w:p>
    <w:p w14:paraId="1A365EC1" w14:textId="77777777" w:rsidR="00B64BBC" w:rsidRPr="00B64BBC" w:rsidRDefault="00B64BBC" w:rsidP="00E25B98">
      <w:pPr>
        <w:pStyle w:val="Szvegtrzs"/>
        <w:shd w:val="clear" w:color="auto" w:fill="D9D9D9" w:themeFill="background1" w:themeFillShade="D9"/>
        <w:rPr>
          <w:rFonts w:ascii="Consolas" w:hAnsi="Consolas"/>
        </w:rPr>
      </w:pPr>
      <w:r>
        <w:rPr>
          <w:rFonts w:ascii="Consolas" w:hAnsi="Consolas"/>
        </w:rPr>
        <w:t>UPDATE</w:t>
      </w:r>
      <w:r w:rsidRPr="00B64BBC">
        <w:rPr>
          <w:rFonts w:ascii="Consolas" w:hAnsi="Consolas"/>
        </w:rPr>
        <w:t xml:space="preserve"> masolat </w:t>
      </w:r>
      <w:r>
        <w:rPr>
          <w:rFonts w:ascii="Consolas" w:hAnsi="Consolas"/>
        </w:rPr>
        <w:t xml:space="preserve">SET hely='nincs adat' </w:t>
      </w:r>
      <w:r w:rsidRPr="00B64BBC">
        <w:rPr>
          <w:rFonts w:ascii="Consolas" w:hAnsi="Consolas"/>
        </w:rPr>
        <w:t>WHERE hely IS NULL;</w:t>
      </w:r>
    </w:p>
    <w:p w14:paraId="32DDD04E" w14:textId="77777777" w:rsidR="0067062A" w:rsidRPr="00434D78" w:rsidRDefault="00AD036B" w:rsidP="0067062A">
      <w:pPr>
        <w:pStyle w:val="Cmsor2"/>
        <w:rPr>
          <w:rFonts w:ascii="Verdana" w:hAnsi="Verdana"/>
        </w:rPr>
      </w:pPr>
      <w:r>
        <w:rPr>
          <w:rFonts w:ascii="Verdana" w:hAnsi="Verdana"/>
        </w:rPr>
        <w:t>G</w:t>
      </w:r>
      <w:r w:rsidR="0067062A" w:rsidRPr="00434D78">
        <w:rPr>
          <w:rFonts w:ascii="Verdana" w:hAnsi="Verdana"/>
        </w:rPr>
        <w:t>. Számított mező</w:t>
      </w:r>
      <w:r w:rsidR="00247696" w:rsidRPr="00434D78">
        <w:rPr>
          <w:rFonts w:ascii="Verdana" w:hAnsi="Verdana"/>
        </w:rPr>
        <w:t>k</w:t>
      </w:r>
    </w:p>
    <w:p w14:paraId="028D110A" w14:textId="77777777" w:rsidR="0067062A" w:rsidRPr="00434D78" w:rsidRDefault="0067062A" w:rsidP="0067062A">
      <w:pPr>
        <w:pStyle w:val="Szvegtrzs"/>
        <w:rPr>
          <w:rFonts w:ascii="Verdana" w:hAnsi="Verdana"/>
        </w:rPr>
      </w:pPr>
      <w:r w:rsidRPr="00434D78">
        <w:rPr>
          <w:rFonts w:ascii="Verdana" w:hAnsi="Verdana"/>
        </w:rPr>
        <w:t xml:space="preserve">Vannak olyan adatok, amelyeket azért nem tárolunk, mert a többi adatból </w:t>
      </w:r>
      <w:r w:rsidR="00460488" w:rsidRPr="00434D78">
        <w:rPr>
          <w:rFonts w:ascii="Verdana" w:hAnsi="Verdana"/>
        </w:rPr>
        <w:t>kiszámíthatóik</w:t>
      </w:r>
      <w:r w:rsidRPr="00434D78">
        <w:rPr>
          <w:rFonts w:ascii="Verdana" w:hAnsi="Verdana"/>
        </w:rPr>
        <w:t>. Ilyen például az, hogy az egyes</w:t>
      </w:r>
      <w:r w:rsidR="001C2DF1">
        <w:rPr>
          <w:rFonts w:ascii="Verdana" w:hAnsi="Verdana"/>
        </w:rPr>
        <w:t xml:space="preserve"> költők hány évig éltek. Írasd</w:t>
      </w:r>
      <w:r w:rsidRPr="00434D78">
        <w:rPr>
          <w:rFonts w:ascii="Verdana" w:hAnsi="Verdana"/>
        </w:rPr>
        <w:t xml:space="preserve"> ki ezt </w:t>
      </w:r>
      <w:r w:rsidR="00247696" w:rsidRPr="00434D78">
        <w:rPr>
          <w:rFonts w:ascii="Verdana" w:hAnsi="Verdana"/>
        </w:rPr>
        <w:t xml:space="preserve">a számított mezőt </w:t>
      </w:r>
      <w:r w:rsidRPr="00434D78">
        <w:rPr>
          <w:rFonts w:ascii="Verdana" w:hAnsi="Verdana"/>
        </w:rPr>
        <w:t>az evek táblából!</w:t>
      </w:r>
    </w:p>
    <w:p w14:paraId="78D351CB" w14:textId="77777777" w:rsidR="009A32DA" w:rsidRPr="009A32DA" w:rsidRDefault="009A32DA" w:rsidP="00DE0064">
      <w:pPr>
        <w:pStyle w:val="Szvegtrzs"/>
        <w:shd w:val="clear" w:color="auto" w:fill="D9D9D9" w:themeFill="background1" w:themeFillShade="D9"/>
        <w:rPr>
          <w:rFonts w:ascii="Consolas" w:hAnsi="Consolas"/>
        </w:rPr>
      </w:pPr>
      <w:r w:rsidRPr="009A32DA">
        <w:rPr>
          <w:rFonts w:ascii="Consolas" w:hAnsi="Consolas"/>
        </w:rPr>
        <w:t>SELECT nev,meghalt-szuletett FROM evek;</w:t>
      </w:r>
    </w:p>
    <w:p w14:paraId="5DF5DC8C" w14:textId="77777777" w:rsidR="00B813B9" w:rsidRDefault="00247696" w:rsidP="0067062A">
      <w:pPr>
        <w:pStyle w:val="Szvegtrzs"/>
        <w:rPr>
          <w:rFonts w:ascii="Verdana" w:hAnsi="Verdana"/>
        </w:rPr>
      </w:pPr>
      <w:r w:rsidRPr="00434D78">
        <w:rPr>
          <w:rFonts w:ascii="Verdana" w:hAnsi="Verdana"/>
        </w:rPr>
        <w:t>A SELECT után tetszőleges kifejezéseket í</w:t>
      </w:r>
      <w:r w:rsidR="001C2DF1">
        <w:rPr>
          <w:rFonts w:ascii="Verdana" w:hAnsi="Verdana"/>
        </w:rPr>
        <w:t>rhatsz</w:t>
      </w:r>
      <w:r w:rsidR="00A96196" w:rsidRPr="00434D78">
        <w:rPr>
          <w:rFonts w:ascii="Verdana" w:hAnsi="Verdana"/>
        </w:rPr>
        <w:t xml:space="preserve"> vesszőkkel elválasztva, ezeket a program minden sorra kiszámítja és kiírja.  A lista fejlécében a kifejezés jelenik meg az oszlop fö</w:t>
      </w:r>
      <w:r w:rsidR="001C2DF1">
        <w:rPr>
          <w:rFonts w:ascii="Verdana" w:hAnsi="Verdana"/>
        </w:rPr>
        <w:t xml:space="preserve">lött. </w:t>
      </w:r>
    </w:p>
    <w:p w14:paraId="3C1AC4BF" w14:textId="77777777" w:rsidR="00247696" w:rsidRPr="00434D78" w:rsidRDefault="001C2DF1" w:rsidP="0067062A">
      <w:pPr>
        <w:pStyle w:val="Szvegtrzs"/>
        <w:rPr>
          <w:rFonts w:ascii="Verdana" w:hAnsi="Verdana"/>
        </w:rPr>
      </w:pPr>
      <w:r>
        <w:rPr>
          <w:rFonts w:ascii="Verdana" w:hAnsi="Verdana"/>
        </w:rPr>
        <w:t>A kifejezéshez megadhatsz</w:t>
      </w:r>
      <w:r w:rsidR="00A96196" w:rsidRPr="00434D78">
        <w:rPr>
          <w:rFonts w:ascii="Verdana" w:hAnsi="Verdana"/>
        </w:rPr>
        <w:t xml:space="preserve"> egy nevet is, és akkor olvashatóbb lesz a fejléc. Nem csak számított mezőkhöz, hane</w:t>
      </w:r>
      <w:r>
        <w:rPr>
          <w:rFonts w:ascii="Verdana" w:hAnsi="Verdana"/>
        </w:rPr>
        <w:t>m normál mezőkhöz is megadhatsz</w:t>
      </w:r>
      <w:r w:rsidR="00A96196" w:rsidRPr="00434D78">
        <w:rPr>
          <w:rFonts w:ascii="Verdana" w:hAnsi="Verdana"/>
        </w:rPr>
        <w:t xml:space="preserve"> így nevet:</w:t>
      </w:r>
    </w:p>
    <w:p w14:paraId="69FA9DB7" w14:textId="77777777" w:rsidR="009A32DA" w:rsidRPr="009A32DA" w:rsidRDefault="009A32DA" w:rsidP="00DE0064">
      <w:pPr>
        <w:pStyle w:val="Szvegtrzs"/>
        <w:shd w:val="clear" w:color="auto" w:fill="D9D9D9" w:themeFill="background1" w:themeFillShade="D9"/>
        <w:rPr>
          <w:rFonts w:ascii="Consolas" w:hAnsi="Consolas"/>
        </w:rPr>
      </w:pPr>
      <w:r w:rsidRPr="009A32DA">
        <w:rPr>
          <w:rFonts w:ascii="Consolas" w:hAnsi="Consolas"/>
        </w:rPr>
        <w:t>SELECT nev</w:t>
      </w:r>
      <w:r>
        <w:rPr>
          <w:rFonts w:ascii="Consolas" w:hAnsi="Consolas"/>
        </w:rPr>
        <w:t xml:space="preserve"> AS Név</w:t>
      </w:r>
      <w:r w:rsidRPr="009A32DA">
        <w:rPr>
          <w:rFonts w:ascii="Consolas" w:hAnsi="Consolas"/>
        </w:rPr>
        <w:t>,meghalt-szuletett</w:t>
      </w:r>
      <w:r>
        <w:rPr>
          <w:rFonts w:ascii="Consolas" w:hAnsi="Consolas"/>
        </w:rPr>
        <w:t xml:space="preserve"> AS Év</w:t>
      </w:r>
      <w:r w:rsidRPr="009A32DA">
        <w:rPr>
          <w:rFonts w:ascii="Consolas" w:hAnsi="Consolas"/>
        </w:rPr>
        <w:t xml:space="preserve"> FROM evek;</w:t>
      </w:r>
    </w:p>
    <w:p w14:paraId="4E815683" w14:textId="77777777" w:rsidR="00892745" w:rsidRPr="00434D78" w:rsidRDefault="00AD036B" w:rsidP="004E4EEB">
      <w:pPr>
        <w:pStyle w:val="Cmsor2"/>
        <w:rPr>
          <w:rFonts w:ascii="Verdana" w:hAnsi="Verdana"/>
        </w:rPr>
      </w:pPr>
      <w:r>
        <w:rPr>
          <w:rFonts w:ascii="Verdana" w:hAnsi="Verdana"/>
        </w:rPr>
        <w:t>H</w:t>
      </w:r>
      <w:r w:rsidR="004E4EEB" w:rsidRPr="00434D78">
        <w:rPr>
          <w:rFonts w:ascii="Verdana" w:hAnsi="Verdana"/>
        </w:rPr>
        <w:t>. Feladatok</w:t>
      </w:r>
    </w:p>
    <w:p w14:paraId="52E0C20B" w14:textId="77777777" w:rsidR="004E4EEB" w:rsidRPr="00434D78" w:rsidRDefault="002A6E1F" w:rsidP="00400F39">
      <w:pPr>
        <w:pStyle w:val="Szvegtrzs"/>
        <w:rPr>
          <w:rFonts w:ascii="Verdana" w:hAnsi="Verdana"/>
        </w:rPr>
      </w:pPr>
      <w:r w:rsidRPr="00434D78">
        <w:rPr>
          <w:rFonts w:ascii="Verdana" w:hAnsi="Verdana"/>
        </w:rPr>
        <w:t>Végezd el a következő feladatokat az adatbázisban!</w:t>
      </w:r>
    </w:p>
    <w:p w14:paraId="138113C3" w14:textId="77777777" w:rsidR="0067062A" w:rsidRPr="0049295D" w:rsidRDefault="00A96196" w:rsidP="00DE0064">
      <w:pPr>
        <w:pStyle w:val="Szvegtrzs"/>
        <w:numPr>
          <w:ilvl w:val="0"/>
          <w:numId w:val="23"/>
        </w:numPr>
        <w:ind w:left="426"/>
        <w:rPr>
          <w:rFonts w:ascii="Consolas" w:hAnsi="Consolas"/>
        </w:rPr>
      </w:pPr>
      <w:r w:rsidRPr="00434D78">
        <w:rPr>
          <w:rFonts w:ascii="Verdana" w:hAnsi="Verdana"/>
        </w:rPr>
        <w:t xml:space="preserve">Írasd ki a leghosszabb ideig élt költő </w:t>
      </w:r>
      <w:r w:rsidR="00DB1866" w:rsidRPr="00434D78">
        <w:rPr>
          <w:rFonts w:ascii="Verdana" w:hAnsi="Verdana"/>
        </w:rPr>
        <w:t xml:space="preserve">nevét és korát az </w:t>
      </w:r>
      <w:r w:rsidR="00DB1866" w:rsidRPr="00434D78">
        <w:rPr>
          <w:rFonts w:ascii="Verdana" w:hAnsi="Verdana"/>
          <w:i/>
        </w:rPr>
        <w:t>evek</w:t>
      </w:r>
      <w:r w:rsidR="00DB1866" w:rsidRPr="00434D78">
        <w:rPr>
          <w:rFonts w:ascii="Verdana" w:hAnsi="Verdana"/>
        </w:rPr>
        <w:t xml:space="preserve"> táblából</w:t>
      </w:r>
      <w:r w:rsidR="00A060E5" w:rsidRPr="00434D78">
        <w:rPr>
          <w:rFonts w:ascii="Verdana" w:hAnsi="Verdana"/>
        </w:rPr>
        <w:t xml:space="preserve">! </w:t>
      </w:r>
      <w:r w:rsidRPr="00434D78">
        <w:rPr>
          <w:rFonts w:ascii="Verdana" w:hAnsi="Verdana"/>
        </w:rPr>
        <w:t xml:space="preserve">Parancs: </w:t>
      </w:r>
      <w:r w:rsidR="00A060E5" w:rsidRPr="00434D78">
        <w:rPr>
          <w:rFonts w:ascii="Verdana" w:hAnsi="Verdana"/>
        </w:rPr>
        <w:br/>
      </w:r>
    </w:p>
    <w:p w14:paraId="59DFEBAB" w14:textId="77777777" w:rsidR="00640132" w:rsidRPr="0049295D" w:rsidRDefault="001C2DF1" w:rsidP="00DE0064">
      <w:pPr>
        <w:pStyle w:val="Szvegtrzs"/>
        <w:numPr>
          <w:ilvl w:val="0"/>
          <w:numId w:val="23"/>
        </w:numPr>
        <w:ind w:left="426"/>
        <w:rPr>
          <w:rFonts w:ascii="Consolas" w:hAnsi="Consolas"/>
        </w:rPr>
      </w:pPr>
      <w:r>
        <w:rPr>
          <w:rFonts w:ascii="Verdana" w:hAnsi="Verdana"/>
        </w:rPr>
        <w:t xml:space="preserve">Javítsd ki </w:t>
      </w:r>
      <w:r w:rsidR="00640132" w:rsidRPr="00434D78">
        <w:rPr>
          <w:rFonts w:ascii="Verdana" w:hAnsi="Verdana"/>
        </w:rPr>
        <w:t xml:space="preserve">Petőfi Sándor születési helyét a </w:t>
      </w:r>
      <w:r w:rsidR="00640132" w:rsidRPr="00434D78">
        <w:rPr>
          <w:rFonts w:ascii="Verdana" w:hAnsi="Verdana"/>
          <w:i/>
        </w:rPr>
        <w:t>masolat</w:t>
      </w:r>
      <w:r w:rsidR="00640132" w:rsidRPr="00434D78">
        <w:rPr>
          <w:rFonts w:ascii="Verdana" w:hAnsi="Verdana"/>
        </w:rPr>
        <w:t xml:space="preserve"> táblában Kiskőrösre! </w:t>
      </w:r>
      <w:r w:rsidR="00640132" w:rsidRPr="00434D78">
        <w:rPr>
          <w:rFonts w:ascii="Verdana" w:hAnsi="Verdana"/>
        </w:rPr>
        <w:br/>
        <w:t xml:space="preserve">Parancs: </w:t>
      </w:r>
      <w:r w:rsidR="00D63203" w:rsidRPr="00434D78">
        <w:rPr>
          <w:rFonts w:ascii="Verdana" w:hAnsi="Verdana"/>
        </w:rPr>
        <w:br/>
      </w:r>
    </w:p>
    <w:p w14:paraId="7E60D210" w14:textId="77777777" w:rsidR="005622EB" w:rsidRPr="00434D78" w:rsidRDefault="00DE0064" w:rsidP="00DE0064">
      <w:pPr>
        <w:pStyle w:val="Szvegtrzs"/>
        <w:numPr>
          <w:ilvl w:val="0"/>
          <w:numId w:val="23"/>
        </w:numPr>
        <w:ind w:left="426"/>
        <w:rPr>
          <w:rFonts w:ascii="Verdana" w:hAnsi="Verdana"/>
        </w:rPr>
      </w:pPr>
      <w:r>
        <w:rPr>
          <w:rFonts w:ascii="Verdana" w:hAnsi="Verdana"/>
        </w:rPr>
        <w:t xml:space="preserve">Exportáld az adatbázist </w:t>
      </w:r>
      <w:r w:rsidR="005622EB" w:rsidRPr="00434D78">
        <w:rPr>
          <w:rFonts w:ascii="Verdana" w:hAnsi="Verdana"/>
        </w:rPr>
        <w:t xml:space="preserve">a </w:t>
      </w:r>
      <w:r w:rsidR="005622EB" w:rsidRPr="00DE0064">
        <w:rPr>
          <w:rFonts w:ascii="Verdana" w:hAnsi="Verdana"/>
          <w:i/>
          <w:iCs/>
        </w:rPr>
        <w:t>koltok.sql</w:t>
      </w:r>
      <w:r w:rsidR="005622EB" w:rsidRPr="00434D78">
        <w:rPr>
          <w:rFonts w:ascii="Verdana" w:hAnsi="Verdana"/>
        </w:rPr>
        <w:t xml:space="preserve"> nevű fájlba!</w:t>
      </w:r>
      <w:r w:rsidR="00F747E7">
        <w:rPr>
          <w:rFonts w:ascii="Verdana" w:hAnsi="Verdana"/>
        </w:rPr>
        <w:t xml:space="preserve"> Nézd meg, hogyan adja meg az indexet az </w:t>
      </w:r>
      <w:r w:rsidR="00F747E7" w:rsidRPr="00F747E7">
        <w:rPr>
          <w:rFonts w:ascii="Consolas" w:hAnsi="Consolas" w:cstheme="majorHAnsi"/>
        </w:rPr>
        <w:t>ALTER TABLE</w:t>
      </w:r>
      <w:r w:rsidR="00F747E7">
        <w:rPr>
          <w:rFonts w:ascii="Verdana" w:hAnsi="Verdana"/>
        </w:rPr>
        <w:t xml:space="preserve"> paranccsal!</w:t>
      </w:r>
      <w:r w:rsidR="00944512">
        <w:rPr>
          <w:rFonts w:ascii="Verdana" w:hAnsi="Verdana"/>
        </w:rPr>
        <w:t xml:space="preserve"> (Ezt is lehet használni a </w:t>
      </w:r>
      <w:r w:rsidR="00944512" w:rsidRPr="00944512">
        <w:rPr>
          <w:rFonts w:ascii="Consolas" w:hAnsi="Consolas"/>
        </w:rPr>
        <w:t>CREATE INDEX</w:t>
      </w:r>
      <w:r w:rsidR="00944512">
        <w:rPr>
          <w:rFonts w:ascii="Verdana" w:hAnsi="Verdana"/>
        </w:rPr>
        <w:t xml:space="preserve"> helyett.)</w:t>
      </w:r>
      <w:r w:rsidR="005622EB" w:rsidRPr="00434D78">
        <w:rPr>
          <w:rFonts w:ascii="Verdana" w:hAnsi="Verdana"/>
        </w:rPr>
        <w:br/>
      </w:r>
    </w:p>
    <w:p w14:paraId="6367B2EF" w14:textId="77777777" w:rsidR="008B58A5" w:rsidRDefault="008B58A5" w:rsidP="00F93FC3"/>
    <w:sectPr w:rsidR="008B5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Számozás 1"/>
    <w:lvl w:ilvl="0">
      <w:start w:val="19"/>
      <w:numFmt w:val="decimal"/>
      <w:lvlText w:val=" %1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1">
      <w:start w:val="5"/>
      <w:numFmt w:val="decimal"/>
      <w:lvlText w:val=" %1.%2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3">
      <w:start w:val="1"/>
      <w:numFmt w:val="decimal"/>
      <w:lvlText w:val=" %1.%2.%3.%4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4">
      <w:start w:val="1"/>
      <w:numFmt w:val="decimal"/>
      <w:lvlText w:val=" %1.%2.%3.%4.%5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5">
      <w:start w:val="1"/>
      <w:numFmt w:val="decimal"/>
      <w:lvlText w:val=" %1.%2.%3.%4.%5.%6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6">
      <w:start w:val="1"/>
      <w:numFmt w:val="decimal"/>
      <w:lvlText w:val=" %1.%2.%3.%4.%5.%6.%7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7">
      <w:start w:val="1"/>
      <w:numFmt w:val="decimal"/>
      <w:lvlText w:val=" %1.%2.%3.%4.%5.%6.%7.%8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8">
      <w:start w:val="1"/>
      <w:numFmt w:val="decimal"/>
      <w:lvlText w:val=" %1.%2.%3.%4.%5.%6.%7.%8.%9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pStyle w:val="Cmsor1"/>
      <w:lvlText w:val=""/>
      <w:lvlJc w:val="left"/>
      <w:pPr>
        <w:tabs>
          <w:tab w:val="num" w:pos="283"/>
        </w:tabs>
        <w:ind w:left="283" w:hanging="283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566"/>
        </w:tabs>
        <w:ind w:left="566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849"/>
        </w:tabs>
        <w:ind w:left="849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132"/>
        </w:tabs>
        <w:ind w:left="1132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415"/>
        </w:tabs>
        <w:ind w:left="141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1698"/>
        </w:tabs>
        <w:ind w:left="1698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1981"/>
        </w:tabs>
        <w:ind w:left="1981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264"/>
        </w:tabs>
        <w:ind w:left="2264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2547"/>
        </w:tabs>
        <w:ind w:left="2547" w:hanging="283"/>
      </w:pPr>
      <w:rPr>
        <w:rFonts w:ascii="Symbol" w:hAnsi="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5" w15:restartNumberingAfterBreak="0">
    <w:nsid w:val="0D0356DD"/>
    <w:multiLevelType w:val="hybridMultilevel"/>
    <w:tmpl w:val="4A586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754A1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807AD"/>
    <w:multiLevelType w:val="hybridMultilevel"/>
    <w:tmpl w:val="61661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12FCF"/>
    <w:multiLevelType w:val="hybridMultilevel"/>
    <w:tmpl w:val="992E16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70B3C"/>
    <w:multiLevelType w:val="hybridMultilevel"/>
    <w:tmpl w:val="F300D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511FE"/>
    <w:multiLevelType w:val="hybridMultilevel"/>
    <w:tmpl w:val="F66AFD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F185E"/>
    <w:multiLevelType w:val="hybridMultilevel"/>
    <w:tmpl w:val="A50416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D00BE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E271B"/>
    <w:multiLevelType w:val="hybridMultilevel"/>
    <w:tmpl w:val="6A1C0F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645CE"/>
    <w:multiLevelType w:val="hybridMultilevel"/>
    <w:tmpl w:val="8200D1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A1EC4"/>
    <w:multiLevelType w:val="hybridMultilevel"/>
    <w:tmpl w:val="7AB632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121DA"/>
    <w:multiLevelType w:val="hybridMultilevel"/>
    <w:tmpl w:val="BC70B8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65E69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A171D8"/>
    <w:multiLevelType w:val="hybridMultilevel"/>
    <w:tmpl w:val="61C056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03140"/>
    <w:multiLevelType w:val="hybridMultilevel"/>
    <w:tmpl w:val="67C426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172A3"/>
    <w:multiLevelType w:val="hybridMultilevel"/>
    <w:tmpl w:val="4CB42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B7EE7"/>
    <w:multiLevelType w:val="hybridMultilevel"/>
    <w:tmpl w:val="4CF6D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17"/>
  </w:num>
  <w:num w:numId="8">
    <w:abstractNumId w:val="12"/>
  </w:num>
  <w:num w:numId="9">
    <w:abstractNumId w:val="19"/>
  </w:num>
  <w:num w:numId="10">
    <w:abstractNumId w:val="21"/>
  </w:num>
  <w:num w:numId="11">
    <w:abstractNumId w:val="5"/>
  </w:num>
  <w:num w:numId="12">
    <w:abstractNumId w:val="22"/>
  </w:num>
  <w:num w:numId="13">
    <w:abstractNumId w:val="14"/>
  </w:num>
  <w:num w:numId="14">
    <w:abstractNumId w:val="8"/>
  </w:num>
  <w:num w:numId="15">
    <w:abstractNumId w:val="18"/>
  </w:num>
  <w:num w:numId="16">
    <w:abstractNumId w:val="16"/>
  </w:num>
  <w:num w:numId="17">
    <w:abstractNumId w:val="15"/>
  </w:num>
  <w:num w:numId="18">
    <w:abstractNumId w:val="10"/>
  </w:num>
  <w:num w:numId="19">
    <w:abstractNumId w:val="9"/>
  </w:num>
  <w:num w:numId="20">
    <w:abstractNumId w:val="11"/>
  </w:num>
  <w:num w:numId="21">
    <w:abstractNumId w:val="20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66"/>
    <w:rsid w:val="00001A83"/>
    <w:rsid w:val="00002576"/>
    <w:rsid w:val="00006FD7"/>
    <w:rsid w:val="00007213"/>
    <w:rsid w:val="00034DD7"/>
    <w:rsid w:val="00053454"/>
    <w:rsid w:val="0006272E"/>
    <w:rsid w:val="00070B19"/>
    <w:rsid w:val="00074D96"/>
    <w:rsid w:val="000A7F88"/>
    <w:rsid w:val="000C2DA3"/>
    <w:rsid w:val="000C2E49"/>
    <w:rsid w:val="000E3CB8"/>
    <w:rsid w:val="000E550C"/>
    <w:rsid w:val="0011396A"/>
    <w:rsid w:val="00116460"/>
    <w:rsid w:val="00150901"/>
    <w:rsid w:val="001522F9"/>
    <w:rsid w:val="00153FDD"/>
    <w:rsid w:val="001A3476"/>
    <w:rsid w:val="001A35C5"/>
    <w:rsid w:val="001A383F"/>
    <w:rsid w:val="001A41E6"/>
    <w:rsid w:val="001B1CF2"/>
    <w:rsid w:val="001C2DF1"/>
    <w:rsid w:val="001D6319"/>
    <w:rsid w:val="001F3991"/>
    <w:rsid w:val="002047E7"/>
    <w:rsid w:val="00207421"/>
    <w:rsid w:val="00211446"/>
    <w:rsid w:val="00222C6D"/>
    <w:rsid w:val="002250DB"/>
    <w:rsid w:val="00247696"/>
    <w:rsid w:val="002527CE"/>
    <w:rsid w:val="00252CD7"/>
    <w:rsid w:val="00271DA8"/>
    <w:rsid w:val="00274546"/>
    <w:rsid w:val="00290FC6"/>
    <w:rsid w:val="00297F23"/>
    <w:rsid w:val="002A14FD"/>
    <w:rsid w:val="002A6E1F"/>
    <w:rsid w:val="002B6EF6"/>
    <w:rsid w:val="002C22B8"/>
    <w:rsid w:val="002D5DA9"/>
    <w:rsid w:val="002E06B6"/>
    <w:rsid w:val="002E105A"/>
    <w:rsid w:val="002E58A4"/>
    <w:rsid w:val="0031712C"/>
    <w:rsid w:val="003243B7"/>
    <w:rsid w:val="0032751C"/>
    <w:rsid w:val="00336C52"/>
    <w:rsid w:val="00350288"/>
    <w:rsid w:val="00350F78"/>
    <w:rsid w:val="00366C42"/>
    <w:rsid w:val="00371D92"/>
    <w:rsid w:val="00386030"/>
    <w:rsid w:val="00387B3A"/>
    <w:rsid w:val="003954D5"/>
    <w:rsid w:val="003A252C"/>
    <w:rsid w:val="003A5CAB"/>
    <w:rsid w:val="003B27D1"/>
    <w:rsid w:val="003B724C"/>
    <w:rsid w:val="003D02BD"/>
    <w:rsid w:val="003D3110"/>
    <w:rsid w:val="003D391F"/>
    <w:rsid w:val="003D4F8C"/>
    <w:rsid w:val="003E3995"/>
    <w:rsid w:val="003F2492"/>
    <w:rsid w:val="003F410F"/>
    <w:rsid w:val="003F5179"/>
    <w:rsid w:val="00400F39"/>
    <w:rsid w:val="00407D19"/>
    <w:rsid w:val="004108CA"/>
    <w:rsid w:val="00413229"/>
    <w:rsid w:val="00413D57"/>
    <w:rsid w:val="004274F2"/>
    <w:rsid w:val="00434D78"/>
    <w:rsid w:val="004379D8"/>
    <w:rsid w:val="00446924"/>
    <w:rsid w:val="00460488"/>
    <w:rsid w:val="00462FBF"/>
    <w:rsid w:val="004854CF"/>
    <w:rsid w:val="0049295D"/>
    <w:rsid w:val="004A2614"/>
    <w:rsid w:val="004A60C8"/>
    <w:rsid w:val="004A6B9B"/>
    <w:rsid w:val="004B1F44"/>
    <w:rsid w:val="004C4841"/>
    <w:rsid w:val="004E034B"/>
    <w:rsid w:val="004E4EEB"/>
    <w:rsid w:val="004E6215"/>
    <w:rsid w:val="004F38F3"/>
    <w:rsid w:val="004F67C6"/>
    <w:rsid w:val="005051C6"/>
    <w:rsid w:val="0051282E"/>
    <w:rsid w:val="00526610"/>
    <w:rsid w:val="00527585"/>
    <w:rsid w:val="0053249B"/>
    <w:rsid w:val="00532B77"/>
    <w:rsid w:val="00551A7A"/>
    <w:rsid w:val="00557F56"/>
    <w:rsid w:val="005622EB"/>
    <w:rsid w:val="0058156F"/>
    <w:rsid w:val="0059246D"/>
    <w:rsid w:val="005A50BF"/>
    <w:rsid w:val="005B02BC"/>
    <w:rsid w:val="005B6B33"/>
    <w:rsid w:val="005C066B"/>
    <w:rsid w:val="005D1245"/>
    <w:rsid w:val="005E4CCC"/>
    <w:rsid w:val="005E6A78"/>
    <w:rsid w:val="005F1D78"/>
    <w:rsid w:val="00615674"/>
    <w:rsid w:val="0062478B"/>
    <w:rsid w:val="00640132"/>
    <w:rsid w:val="00640C8F"/>
    <w:rsid w:val="00641E2E"/>
    <w:rsid w:val="006534FA"/>
    <w:rsid w:val="00662EB5"/>
    <w:rsid w:val="006641EF"/>
    <w:rsid w:val="0067062A"/>
    <w:rsid w:val="00680DC6"/>
    <w:rsid w:val="006815E6"/>
    <w:rsid w:val="0069236A"/>
    <w:rsid w:val="006A68CD"/>
    <w:rsid w:val="006A6E16"/>
    <w:rsid w:val="006B34A5"/>
    <w:rsid w:val="006C1BE6"/>
    <w:rsid w:val="006D4CA0"/>
    <w:rsid w:val="006D7DF5"/>
    <w:rsid w:val="006E0D4C"/>
    <w:rsid w:val="006E14F4"/>
    <w:rsid w:val="006E686F"/>
    <w:rsid w:val="006E6908"/>
    <w:rsid w:val="006F7B0A"/>
    <w:rsid w:val="006F7B9C"/>
    <w:rsid w:val="007156EF"/>
    <w:rsid w:val="00734F57"/>
    <w:rsid w:val="0075217D"/>
    <w:rsid w:val="007533D0"/>
    <w:rsid w:val="007615E6"/>
    <w:rsid w:val="007819CD"/>
    <w:rsid w:val="00786CF9"/>
    <w:rsid w:val="007963C7"/>
    <w:rsid w:val="00797DB1"/>
    <w:rsid w:val="007A155C"/>
    <w:rsid w:val="007B6E2B"/>
    <w:rsid w:val="007C08D9"/>
    <w:rsid w:val="007C0A3D"/>
    <w:rsid w:val="007C6B76"/>
    <w:rsid w:val="007C6F11"/>
    <w:rsid w:val="007D2954"/>
    <w:rsid w:val="007D46FD"/>
    <w:rsid w:val="007E0E63"/>
    <w:rsid w:val="007F34B7"/>
    <w:rsid w:val="0080075C"/>
    <w:rsid w:val="0082436D"/>
    <w:rsid w:val="00831AC3"/>
    <w:rsid w:val="00832CD6"/>
    <w:rsid w:val="0084438C"/>
    <w:rsid w:val="00864570"/>
    <w:rsid w:val="00876693"/>
    <w:rsid w:val="00890E00"/>
    <w:rsid w:val="00892745"/>
    <w:rsid w:val="008B2515"/>
    <w:rsid w:val="008B4E0B"/>
    <w:rsid w:val="008B58A5"/>
    <w:rsid w:val="008E33FE"/>
    <w:rsid w:val="008E507B"/>
    <w:rsid w:val="009061BD"/>
    <w:rsid w:val="00911AEA"/>
    <w:rsid w:val="00930E38"/>
    <w:rsid w:val="00944512"/>
    <w:rsid w:val="00951034"/>
    <w:rsid w:val="00970600"/>
    <w:rsid w:val="00982329"/>
    <w:rsid w:val="009848B7"/>
    <w:rsid w:val="00986BC2"/>
    <w:rsid w:val="00987053"/>
    <w:rsid w:val="009958FF"/>
    <w:rsid w:val="009A32DA"/>
    <w:rsid w:val="009A57C2"/>
    <w:rsid w:val="009E3241"/>
    <w:rsid w:val="009F0933"/>
    <w:rsid w:val="009F09F1"/>
    <w:rsid w:val="009F4279"/>
    <w:rsid w:val="009F5DD4"/>
    <w:rsid w:val="00A060E5"/>
    <w:rsid w:val="00A17A79"/>
    <w:rsid w:val="00A247A6"/>
    <w:rsid w:val="00A319B4"/>
    <w:rsid w:val="00A35576"/>
    <w:rsid w:val="00A427E9"/>
    <w:rsid w:val="00A6360C"/>
    <w:rsid w:val="00A707CC"/>
    <w:rsid w:val="00A86ED1"/>
    <w:rsid w:val="00A874BE"/>
    <w:rsid w:val="00A955FF"/>
    <w:rsid w:val="00A96196"/>
    <w:rsid w:val="00AB2736"/>
    <w:rsid w:val="00AC03F3"/>
    <w:rsid w:val="00AC36CC"/>
    <w:rsid w:val="00AC709F"/>
    <w:rsid w:val="00AD036B"/>
    <w:rsid w:val="00AD0DFA"/>
    <w:rsid w:val="00AD4902"/>
    <w:rsid w:val="00AE29FF"/>
    <w:rsid w:val="00AE3EBC"/>
    <w:rsid w:val="00AF26A5"/>
    <w:rsid w:val="00AF5CE3"/>
    <w:rsid w:val="00B10822"/>
    <w:rsid w:val="00B378DF"/>
    <w:rsid w:val="00B42A61"/>
    <w:rsid w:val="00B43566"/>
    <w:rsid w:val="00B4776F"/>
    <w:rsid w:val="00B57BEB"/>
    <w:rsid w:val="00B629CE"/>
    <w:rsid w:val="00B63F7A"/>
    <w:rsid w:val="00B64BBC"/>
    <w:rsid w:val="00B813B9"/>
    <w:rsid w:val="00B82B2E"/>
    <w:rsid w:val="00B83591"/>
    <w:rsid w:val="00BA55A9"/>
    <w:rsid w:val="00BA75C6"/>
    <w:rsid w:val="00BB2931"/>
    <w:rsid w:val="00BB2B9D"/>
    <w:rsid w:val="00BC2336"/>
    <w:rsid w:val="00BD3D6C"/>
    <w:rsid w:val="00C06666"/>
    <w:rsid w:val="00C50CB7"/>
    <w:rsid w:val="00C65474"/>
    <w:rsid w:val="00C77A91"/>
    <w:rsid w:val="00C8212C"/>
    <w:rsid w:val="00C82943"/>
    <w:rsid w:val="00C93F75"/>
    <w:rsid w:val="00CB1904"/>
    <w:rsid w:val="00CB6CFC"/>
    <w:rsid w:val="00CC3BBF"/>
    <w:rsid w:val="00CD41F9"/>
    <w:rsid w:val="00CF7A13"/>
    <w:rsid w:val="00D04B95"/>
    <w:rsid w:val="00D05A7D"/>
    <w:rsid w:val="00D069CC"/>
    <w:rsid w:val="00D1000C"/>
    <w:rsid w:val="00D148FD"/>
    <w:rsid w:val="00D25961"/>
    <w:rsid w:val="00D264AA"/>
    <w:rsid w:val="00D272C9"/>
    <w:rsid w:val="00D36B5D"/>
    <w:rsid w:val="00D617AC"/>
    <w:rsid w:val="00D6297E"/>
    <w:rsid w:val="00D63203"/>
    <w:rsid w:val="00D64E6C"/>
    <w:rsid w:val="00D92470"/>
    <w:rsid w:val="00DB1866"/>
    <w:rsid w:val="00DB36FD"/>
    <w:rsid w:val="00DC2F4D"/>
    <w:rsid w:val="00DC3BE4"/>
    <w:rsid w:val="00DC431A"/>
    <w:rsid w:val="00DE0064"/>
    <w:rsid w:val="00DF4DE3"/>
    <w:rsid w:val="00E25B98"/>
    <w:rsid w:val="00E3060E"/>
    <w:rsid w:val="00E33866"/>
    <w:rsid w:val="00E478A7"/>
    <w:rsid w:val="00E55570"/>
    <w:rsid w:val="00E55DA9"/>
    <w:rsid w:val="00E55FFB"/>
    <w:rsid w:val="00E61F89"/>
    <w:rsid w:val="00E8130C"/>
    <w:rsid w:val="00E91B15"/>
    <w:rsid w:val="00EA5F13"/>
    <w:rsid w:val="00EB05B3"/>
    <w:rsid w:val="00EB7038"/>
    <w:rsid w:val="00EC3B39"/>
    <w:rsid w:val="00ED2375"/>
    <w:rsid w:val="00ED52A7"/>
    <w:rsid w:val="00EE099E"/>
    <w:rsid w:val="00EE12CB"/>
    <w:rsid w:val="00F26BD1"/>
    <w:rsid w:val="00F333D6"/>
    <w:rsid w:val="00F3452A"/>
    <w:rsid w:val="00F35C81"/>
    <w:rsid w:val="00F36F7C"/>
    <w:rsid w:val="00F45284"/>
    <w:rsid w:val="00F4584F"/>
    <w:rsid w:val="00F51B52"/>
    <w:rsid w:val="00F54A18"/>
    <w:rsid w:val="00F6075E"/>
    <w:rsid w:val="00F654D6"/>
    <w:rsid w:val="00F747E7"/>
    <w:rsid w:val="00F7716D"/>
    <w:rsid w:val="00F840AF"/>
    <w:rsid w:val="00F93FC3"/>
    <w:rsid w:val="00FA2E5C"/>
    <w:rsid w:val="00FA6731"/>
    <w:rsid w:val="00FA6C5C"/>
    <w:rsid w:val="00FD0CF1"/>
    <w:rsid w:val="00FD2054"/>
    <w:rsid w:val="00FD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448D"/>
  <w15:chartTrackingRefBased/>
  <w15:docId w15:val="{D4E3DCDC-6E4D-4542-B646-07B13A9B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Cmsor1">
    <w:name w:val="heading 1"/>
    <w:basedOn w:val="Norml"/>
    <w:next w:val="Szvegtrzs"/>
    <w:link w:val="Cmsor1Char"/>
    <w:qFormat/>
    <w:rsid w:val="00C06666"/>
    <w:pPr>
      <w:keepNext/>
      <w:widowControl w:val="0"/>
      <w:numPr>
        <w:numId w:val="2"/>
      </w:numPr>
      <w:suppressAutoHyphens/>
      <w:spacing w:before="227" w:after="283" w:line="240" w:lineRule="auto"/>
      <w:ind w:left="0" w:firstLine="0"/>
      <w:outlineLvl w:val="0"/>
    </w:pPr>
    <w:rPr>
      <w:rFonts w:ascii="Arial" w:eastAsia="Microsoft YaHei" w:hAnsi="Arial" w:cs="Mangal"/>
      <w:b/>
      <w:color w:val="000080"/>
      <w:kern w:val="1"/>
      <w:sz w:val="36"/>
      <w:szCs w:val="28"/>
      <w:lang w:eastAsia="zh-CN" w:bidi="hi-IN"/>
    </w:rPr>
  </w:style>
  <w:style w:type="paragraph" w:styleId="Cmsor2">
    <w:name w:val="heading 2"/>
    <w:basedOn w:val="Norml"/>
    <w:next w:val="Szvegtrzs"/>
    <w:link w:val="Cmsor2Char"/>
    <w:qFormat/>
    <w:rsid w:val="00C06666"/>
    <w:pPr>
      <w:keepNext/>
      <w:widowControl w:val="0"/>
      <w:suppressAutoHyphens/>
      <w:spacing w:before="283" w:after="170" w:line="240" w:lineRule="auto"/>
      <w:outlineLvl w:val="1"/>
    </w:pPr>
    <w:rPr>
      <w:rFonts w:ascii="Arial" w:eastAsia="Microsoft YaHei" w:hAnsi="Arial" w:cs="Mangal"/>
      <w:b/>
      <w:i/>
      <w:color w:val="000000"/>
      <w:kern w:val="1"/>
      <w:sz w:val="32"/>
      <w:szCs w:val="28"/>
      <w:lang w:eastAsia="zh-CN" w:bidi="hi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C06666"/>
    <w:rPr>
      <w:rFonts w:ascii="Arial" w:eastAsia="Microsoft YaHei" w:hAnsi="Arial" w:cs="Mangal"/>
      <w:b/>
      <w:color w:val="000080"/>
      <w:kern w:val="1"/>
      <w:sz w:val="36"/>
      <w:szCs w:val="28"/>
      <w:lang w:eastAsia="zh-CN" w:bidi="hi-IN"/>
    </w:rPr>
  </w:style>
  <w:style w:type="character" w:customStyle="1" w:styleId="Cmsor2Char">
    <w:name w:val="Címsor 2 Char"/>
    <w:link w:val="Cmsor2"/>
    <w:rsid w:val="00C06666"/>
    <w:rPr>
      <w:rFonts w:ascii="Arial" w:eastAsia="Microsoft YaHei" w:hAnsi="Arial" w:cs="Mangal"/>
      <w:b/>
      <w:i/>
      <w:color w:val="000000"/>
      <w:kern w:val="1"/>
      <w:sz w:val="32"/>
      <w:szCs w:val="28"/>
      <w:lang w:eastAsia="zh-CN" w:bidi="hi-IN"/>
    </w:rPr>
  </w:style>
  <w:style w:type="paragraph" w:styleId="Szvegtrzs">
    <w:name w:val="Body Text"/>
    <w:basedOn w:val="Norml"/>
    <w:link w:val="SzvegtrzsChar"/>
    <w:rsid w:val="00C06666"/>
    <w:pPr>
      <w:widowControl w:val="0"/>
      <w:suppressAutoHyphens/>
      <w:spacing w:after="120"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link w:val="Szvegtrzs"/>
    <w:rsid w:val="00C06666"/>
    <w:rPr>
      <w:rFonts w:ascii="Arial" w:eastAsia="SimSun" w:hAnsi="Arial" w:cs="Mangal"/>
      <w:kern w:val="1"/>
      <w:szCs w:val="24"/>
      <w:lang w:eastAsia="zh-CN" w:bidi="hi-IN"/>
    </w:rPr>
  </w:style>
  <w:style w:type="paragraph" w:customStyle="1" w:styleId="szveg">
    <w:name w:val="szöveg"/>
    <w:basedOn w:val="Kpalrs"/>
    <w:rsid w:val="00C06666"/>
    <w:pPr>
      <w:widowControl w:val="0"/>
      <w:suppressLineNumbers/>
      <w:suppressAutoHyphens/>
      <w:spacing w:before="120" w:after="120"/>
    </w:pPr>
    <w:rPr>
      <w:rFonts w:ascii="Arial" w:eastAsia="SimSun" w:hAnsi="Arial" w:cs="Mangal"/>
      <w:b w:val="0"/>
      <w:bCs w:val="0"/>
      <w:i/>
      <w:iCs/>
      <w:color w:val="auto"/>
      <w:kern w:val="1"/>
      <w:sz w:val="22"/>
      <w:szCs w:val="24"/>
      <w:lang w:eastAsia="zh-CN" w:bidi="hi-IN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C06666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Kd">
    <w:name w:val="Kód"/>
    <w:basedOn w:val="Szvegtrzs"/>
    <w:rsid w:val="00C06666"/>
    <w:rPr>
      <w:rFonts w:ascii="Courier New" w:hAnsi="Courier New"/>
    </w:rPr>
  </w:style>
  <w:style w:type="character" w:styleId="Hiperhivatkozs">
    <w:name w:val="Hyperlink"/>
    <w:rsid w:val="008B58A5"/>
    <w:rPr>
      <w:color w:val="000080"/>
      <w:u w:val="single"/>
    </w:rPr>
  </w:style>
  <w:style w:type="character" w:customStyle="1" w:styleId="kd2">
    <w:name w:val="kód2"/>
    <w:qFormat/>
    <w:rsid w:val="007615E6"/>
    <w:rPr>
      <w:rFonts w:ascii="Courier New" w:hAnsi="Courier New" w:cs="Courier New"/>
      <w:sz w:val="22"/>
    </w:rPr>
  </w:style>
  <w:style w:type="table" w:styleId="Rcsostblzat">
    <w:name w:val="Table Grid"/>
    <w:basedOn w:val="Normltblzat"/>
    <w:uiPriority w:val="59"/>
    <w:rsid w:val="00796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B945A-282E-453D-B03B-A004E6921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568</Words>
  <Characters>3925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cp:lastModifiedBy>József Tóth</cp:lastModifiedBy>
  <cp:revision>12</cp:revision>
  <dcterms:created xsi:type="dcterms:W3CDTF">2019-08-19T09:57:00Z</dcterms:created>
  <dcterms:modified xsi:type="dcterms:W3CDTF">2020-09-14T11:04:00Z</dcterms:modified>
</cp:coreProperties>
</file>